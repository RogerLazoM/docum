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ec2-34-228-68-183.compute-1.amazonaws.com Documentation</w:t>
      </w:r>
    </w:p>
    <w:p w:rsidR="00A77B3E">
      <w:pPr>
        <w:pStyle w:val="SubTitle"/>
      </w:pPr>
      <w:r>
        <w:t>BD_NO_LINEAL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886"/>
        <w:gridCol w:w="7754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ec2-34-228-68-183.compute-1.amazonaws.com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Usuario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jueves, 08 de febrero de 2018 18:01:08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C:\Users\Usuario\Documents\My Database Documentation\ec2-34-228-68-183.compute-1.amazonaws.com_documentation-2018-02-08T18-01-08.docx</w:t>
            </w:r>
          </w:p>
        </w:tc>
      </w:tr>
    </w:tbl>
    <w:p w:rsidR="00A77B3E"/>
    <w:p w:rsidR="00A77B3E"/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ec2-34-228-68-183.compute-1.amazonaws.com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BD_</w:t>
      </w:r>
      <w:r>
        <w:rPr>
          <w:rStyle w:val="Hyperlink"/>
        </w:rPr>
        <w:softHyphen/>
        <w:t>NO_</w:t>
      </w:r>
      <w:r>
        <w:rPr>
          <w:rStyle w:val="Hyperlink"/>
        </w:rPr>
        <w:softHyphen/>
        <w:t>LINEAL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[dbo].[APP]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12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DW_</w:t>
      </w:r>
      <w:r>
        <w:rPr>
          <w:rStyle w:val="Hyperlink"/>
        </w:rPr>
        <w:softHyphen/>
        <w:t>APP_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DW_</w:t>
      </w:r>
      <w:r>
        <w:rPr>
          <w:rStyle w:val="Hyperlink"/>
        </w:rPr>
        <w:softHyphen/>
        <w:t>APP_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DW_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DW_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VOD]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[dbo].[Base_</w:t>
      </w:r>
      <w:r>
        <w:rPr>
          <w:rStyle w:val="Hyperlink"/>
        </w:rPr>
        <w:softHyphen/>
        <w:t>SPaccount_</w:t>
      </w:r>
      <w:r>
        <w:rPr>
          <w:rStyle w:val="Hyperlink"/>
        </w:rPr>
        <w:softHyphen/>
        <w:t>Run_coyote]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22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pict>
          <v:shape id="_x0000_i103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[dbo].[BASEGENIUS]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23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pict>
          <v:shape id="_x0000_i103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[dbo].[CHANNELS_</w:t>
      </w:r>
      <w:r>
        <w:rPr>
          <w:rStyle w:val="Hyperlink"/>
        </w:rPr>
        <w:softHyphen/>
        <w:t>NAME]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pict>
          <v:shape id="_x0000_i103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[dbo].[Consumo_mins]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25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pict>
          <v:shape id="_x0000_i103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[dbo].[Consumo_mins_top1000]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pict>
          <v:shape id="_x0000_i104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Minutos_</w:t>
      </w:r>
      <w:r>
        <w:rPr>
          <w:rStyle w:val="Hyperlink"/>
        </w:rPr>
        <w:softHyphen/>
        <w:t>JULIO]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29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pict>
          <v:shape id="_x0000_i104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pict>
          <v:shape id="_x0000_i104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[dbo].[Consumo_starts_hora]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33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pict>
          <v:shape id="_x0000_i104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[dbo].[Consumo_starts_</w:t>
      </w:r>
      <w:r>
        <w:rPr>
          <w:rStyle w:val="Hyperlink"/>
        </w:rPr>
        <w:softHyphen/>
        <w:t>JULIO]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pict>
          <v:shape id="_x0000_i104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pict>
          <v:shape id="_x0000_i104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pict>
          <v:shape id="_x0000_i104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Diario_historic]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pict>
          <v:shape id="_x0000_i104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Diario_historic_top1000]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43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pict>
          <v:shape id="_x0000_i104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Diario_top1000]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45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pict>
          <v:shape id="_x0000_i104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Ymins_dias_post_estreno]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47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pict>
          <v:shape id="_x0000_i105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49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pict>
          <v:shape id="_x0000_i105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Mensual_top1000]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51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"_Toc256000028" </w:instrText>
      </w:r>
      <w:r>
        <w:fldChar w:fldCharType="separate"/>
      </w:r>
      <w:r>
        <w:pict>
          <v:shape id="_x0000_i105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TEST_</w:t>
      </w:r>
      <w:r>
        <w:rPr>
          <w:rStyle w:val="Hyperlink"/>
        </w:rPr>
        <w:softHyphen/>
        <w:t>DEVICE]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_Toc256000028 \h </w:instrText>
      </w:r>
      <w:r>
        <w:fldChar w:fldCharType="separate"/>
      </w:r>
      <w:r>
        <w:rPr>
          <w:rStyle w:val="Hyperlink"/>
        </w:rPr>
        <w:t>53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"_Toc256000029" </w:instrText>
      </w:r>
      <w:r>
        <w:fldChar w:fldCharType="separate"/>
      </w:r>
      <w:r>
        <w:pict>
          <v:shape id="_x0000_i105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[dbo].[CONTENT_</w:t>
      </w:r>
      <w:r>
        <w:rPr>
          <w:rStyle w:val="Hyperlink"/>
        </w:rPr>
        <w:softHyphen/>
        <w:t>TYPE]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_Toc256000029 \h </w:instrText>
      </w:r>
      <w:r>
        <w:fldChar w:fldCharType="separate"/>
      </w:r>
      <w:r>
        <w:rPr>
          <w:rStyle w:val="Hyperlink"/>
        </w:rPr>
        <w:t>55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"_Toc256000030" </w:instrText>
      </w:r>
      <w:r>
        <w:fldChar w:fldCharType="separate"/>
      </w:r>
      <w:r>
        <w:pict>
          <v:shape id="_x0000_i105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[dbo].[COUNTRY_</w:t>
      </w:r>
      <w:r>
        <w:rPr>
          <w:rStyle w:val="Hyperlink"/>
        </w:rPr>
        <w:softHyphen/>
        <w:t>PR]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_Toc256000030 \h </w:instrText>
      </w:r>
      <w:r>
        <w:fldChar w:fldCharType="separate"/>
      </w:r>
      <w:r>
        <w:rPr>
          <w:rStyle w:val="Hyperlink"/>
        </w:rPr>
        <w:t>56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"_Toc256000031" </w:instrText>
      </w:r>
      <w:r>
        <w:fldChar w:fldCharType="separate"/>
      </w:r>
      <w:r>
        <w:pict>
          <v:shape id="_x0000_i105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[dbo].[Device_</w:t>
      </w:r>
      <w:r>
        <w:rPr>
          <w:rStyle w:val="Hyperlink"/>
        </w:rPr>
        <w:softHyphen/>
        <w:t>Performance_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_Toc256000031 \h </w:instrText>
      </w:r>
      <w:r>
        <w:fldChar w:fldCharType="separate"/>
      </w:r>
      <w:r>
        <w:rPr>
          <w:rStyle w:val="Hyperlink"/>
        </w:rPr>
        <w:t>57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"_Toc256000032" </w:instrText>
      </w:r>
      <w:r>
        <w:fldChar w:fldCharType="separate"/>
      </w:r>
      <w:r>
        <w:pict>
          <v:shape id="_x0000_i105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[dbo].[DEVICE_</w:t>
      </w:r>
      <w:r>
        <w:rPr>
          <w:rStyle w:val="Hyperlink"/>
        </w:rPr>
        <w:softHyphen/>
        <w:t>TYPE]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_Toc256000032 \h </w:instrText>
      </w:r>
      <w:r>
        <w:fldChar w:fldCharType="separate"/>
      </w:r>
      <w:r>
        <w:rPr>
          <w:rStyle w:val="Hyperlink"/>
        </w:rPr>
        <w:t>59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"_Toc256000033" </w:instrText>
      </w:r>
      <w:r>
        <w:fldChar w:fldCharType="separate"/>
      </w:r>
      <w:r>
        <w:pict>
          <v:shape id="_x0000_i105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[dbo].[FUNNEL_</w:t>
      </w:r>
      <w:r>
        <w:rPr>
          <w:rStyle w:val="Hyperlink"/>
        </w:rPr>
        <w:softHyphen/>
        <w:t>POR_</w:t>
      </w:r>
      <w:r>
        <w:rPr>
          <w:rStyle w:val="Hyperlink"/>
        </w:rPr>
        <w:softHyphen/>
        <w:t>CHANNEL]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_Toc256000033 \h </w:instrText>
      </w:r>
      <w:r>
        <w:fldChar w:fldCharType="separate"/>
      </w:r>
      <w:r>
        <w:rPr>
          <w:rStyle w:val="Hyperlink"/>
        </w:rPr>
        <w:t>60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"_Toc256000034" </w:instrText>
      </w:r>
      <w:r>
        <w:fldChar w:fldCharType="separate"/>
      </w:r>
      <w:r>
        <w:pict>
          <v:shape id="_x0000_i105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[dbo].[GOALS]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_Toc256000034 \h </w:instrText>
      </w:r>
      <w:r>
        <w:fldChar w:fldCharType="separate"/>
      </w:r>
      <w:r>
        <w:rPr>
          <w:rStyle w:val="Hyperlink"/>
        </w:rPr>
        <w:t>62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"_Toc256000035" </w:instrText>
      </w:r>
      <w:r>
        <w:fldChar w:fldCharType="separate"/>
      </w:r>
      <w:r>
        <w:pict>
          <v:shape id="_x0000_i105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[dbo].[Localytics_</w:t>
      </w:r>
      <w:r>
        <w:rPr>
          <w:rStyle w:val="Hyperlink"/>
        </w:rPr>
        <w:softHyphen/>
        <w:t>Base_</w:t>
      </w:r>
      <w:r>
        <w:rPr>
          <w:rStyle w:val="Hyperlink"/>
        </w:rPr>
        <w:softHyphen/>
        <w:t>Nombres]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_Toc256000035 \h </w:instrText>
      </w:r>
      <w:r>
        <w:fldChar w:fldCharType="separate"/>
      </w:r>
      <w:r>
        <w:rPr>
          <w:rStyle w:val="Hyperlink"/>
        </w:rPr>
        <w:t>63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"_Toc256000036" </w:instrText>
      </w:r>
      <w:r>
        <w:fldChar w:fldCharType="separate"/>
      </w:r>
      <w:r>
        <w:pict>
          <v:shape id="_x0000_i106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[dbo].[Localytics_</w:t>
      </w:r>
      <w:r>
        <w:rPr>
          <w:rStyle w:val="Hyperlink"/>
        </w:rPr>
        <w:softHyphen/>
        <w:t>Base_</w:t>
      </w:r>
      <w:r>
        <w:rPr>
          <w:rStyle w:val="Hyperlink"/>
        </w:rPr>
        <w:softHyphen/>
        <w:t>Shows_</w:t>
      </w:r>
      <w:r>
        <w:rPr>
          <w:rStyle w:val="Hyperlink"/>
        </w:rPr>
        <w:softHyphen/>
        <w:t>Sport]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_Toc256000036 \h </w:instrText>
      </w:r>
      <w:r>
        <w:fldChar w:fldCharType="separate"/>
      </w:r>
      <w:r>
        <w:rPr>
          <w:rStyle w:val="Hyperlink"/>
        </w:rPr>
        <w:t>64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"_Toc256000037" </w:instrText>
      </w:r>
      <w:r>
        <w:fldChar w:fldCharType="separate"/>
      </w:r>
      <w:r>
        <w:pict>
          <v:shape id="_x0000_i106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[dbo].[Localytics_</w:t>
      </w:r>
      <w:r>
        <w:rPr>
          <w:rStyle w:val="Hyperlink"/>
        </w:rPr>
        <w:softHyphen/>
        <w:t>Prueba_de_concepto_shows]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_Toc256000037 \h </w:instrText>
      </w:r>
      <w:r>
        <w:fldChar w:fldCharType="separate"/>
      </w:r>
      <w:r>
        <w:rPr>
          <w:rStyle w:val="Hyperlink"/>
        </w:rPr>
        <w:t>66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"_Toc256000038" </w:instrText>
      </w:r>
      <w:r>
        <w:fldChar w:fldCharType="separate"/>
      </w:r>
      <w:r>
        <w:pict>
          <v:shape id="_x0000_i106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[dbo].[Localytics_</w:t>
      </w:r>
      <w:r>
        <w:rPr>
          <w:rStyle w:val="Hyperlink"/>
        </w:rPr>
        <w:softHyphen/>
        <w:t>Prueba_de_concepto2_shows]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_Toc256000038 \h </w:instrText>
      </w:r>
      <w:r>
        <w:fldChar w:fldCharType="separate"/>
      </w:r>
      <w:r>
        <w:rPr>
          <w:rStyle w:val="Hyperlink"/>
        </w:rPr>
        <w:t>68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"_Toc256000039" </w:instrText>
      </w:r>
      <w:r>
        <w:fldChar w:fldCharType="separate"/>
      </w:r>
      <w:r>
        <w:pict>
          <v:shape id="_x0000_i106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_Toc256000039 \h </w:instrText>
      </w:r>
      <w:r>
        <w:fldChar w:fldCharType="separate"/>
      </w:r>
      <w:r>
        <w:rPr>
          <w:rStyle w:val="Hyperlink"/>
        </w:rPr>
        <w:t>70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"_Toc256000040" </w:instrText>
      </w:r>
      <w:r>
        <w:fldChar w:fldCharType="separate"/>
      </w:r>
      <w:r>
        <w:pict>
          <v:shape id="_x0000_i106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[dbo].[Metadata_</w:t>
      </w:r>
      <w:r>
        <w:rPr>
          <w:rStyle w:val="Hyperlink"/>
        </w:rPr>
        <w:softHyphen/>
        <w:t>Current</w:t>
      </w:r>
      <w:r>
        <w:rPr>
          <w:rStyle w:val="Hyperlink"/>
        </w:rPr>
        <w:softHyphen/>
        <w:t>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_Toc256000040 \h </w:instrText>
      </w:r>
      <w:r>
        <w:fldChar w:fldCharType="separate"/>
      </w:r>
      <w:r>
        <w:rPr>
          <w:rStyle w:val="Hyperlink"/>
        </w:rPr>
        <w:t>72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"_Toc256000041" </w:instrText>
      </w:r>
      <w:r>
        <w:fldChar w:fldCharType="separate"/>
      </w:r>
      <w:r>
        <w:pict>
          <v:shape id="_x0000_i106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[dbo].[Metadata_</w:t>
      </w:r>
      <w:r>
        <w:rPr>
          <w:rStyle w:val="Hyperlink"/>
        </w:rPr>
        <w:softHyphen/>
        <w:t>Current</w:t>
      </w:r>
      <w:r>
        <w:rPr>
          <w:rStyle w:val="Hyperlink"/>
        </w:rPr>
        <w:softHyphen/>
        <w:t>Date_</w:t>
      </w:r>
      <w:r>
        <w:rPr>
          <w:rStyle w:val="Hyperlink"/>
        </w:rPr>
        <w:softHyphen/>
        <w:t>ID]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_Toc256000041 \h </w:instrText>
      </w:r>
      <w:r>
        <w:fldChar w:fldCharType="separate"/>
      </w:r>
      <w:r>
        <w:rPr>
          <w:rStyle w:val="Hyperlink"/>
        </w:rPr>
        <w:t>74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"_Toc256000042" </w:instrText>
      </w:r>
      <w:r>
        <w:fldChar w:fldCharType="separate"/>
      </w:r>
      <w:r>
        <w:pict>
          <v:shape id="_x0000_i106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[dbo].[Metadata_</w:t>
      </w:r>
      <w:r>
        <w:rPr>
          <w:rStyle w:val="Hyperlink"/>
        </w:rPr>
        <w:softHyphen/>
        <w:t>Manual]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_Toc256000042 \h </w:instrText>
      </w:r>
      <w:r>
        <w:fldChar w:fldCharType="separate"/>
      </w:r>
      <w:r>
        <w:rPr>
          <w:rStyle w:val="Hyperlink"/>
        </w:rPr>
        <w:t>75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"_Toc256000043" </w:instrText>
      </w:r>
      <w:r>
        <w:fldChar w:fldCharType="separate"/>
      </w:r>
      <w:r>
        <w:pict>
          <v:shape id="_x0000_i106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[dbo].[Metadata_</w:t>
      </w:r>
      <w:r>
        <w:rPr>
          <w:rStyle w:val="Hyperlink"/>
        </w:rPr>
        <w:softHyphen/>
        <w:t>Manual_backup]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_Toc256000043 \h </w:instrText>
      </w:r>
      <w:r>
        <w:fldChar w:fldCharType="separate"/>
      </w:r>
      <w:r>
        <w:rPr>
          <w:rStyle w:val="Hyperlink"/>
        </w:rPr>
        <w:t>77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"_Toc256000044" </w:instrText>
      </w:r>
      <w:r>
        <w:fldChar w:fldCharType="separate"/>
      </w:r>
      <w:r>
        <w:pict>
          <v:shape id="_x0000_i106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[dbo].[Metadata_temp_dedupid]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_Toc256000044 \h </w:instrText>
      </w:r>
      <w:r>
        <w:fldChar w:fldCharType="separate"/>
      </w:r>
      <w:r>
        <w:rPr>
          <w:rStyle w:val="Hyperlink"/>
        </w:rPr>
        <w:t>79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"_Toc256000045" </w:instrText>
      </w:r>
      <w:r>
        <w:fldChar w:fldCharType="separate"/>
      </w:r>
      <w:r>
        <w:pict>
          <v:shape id="_x0000_i106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[dbo].[Metadata</w:t>
      </w:r>
      <w:r>
        <w:rPr>
          <w:rStyle w:val="Hyperlink"/>
        </w:rPr>
        <w:softHyphen/>
        <w:t>Publish</w:t>
      </w:r>
      <w:r>
        <w:rPr>
          <w:rStyle w:val="Hyperlink"/>
        </w:rPr>
        <w:softHyphen/>
        <w:t>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_Toc256000045 \h </w:instrText>
      </w:r>
      <w:r>
        <w:fldChar w:fldCharType="separate"/>
      </w:r>
      <w:r>
        <w:rPr>
          <w:rStyle w:val="Hyperlink"/>
        </w:rPr>
        <w:t>81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"_Toc256000046" </w:instrText>
      </w:r>
      <w:r>
        <w:fldChar w:fldCharType="separate"/>
      </w:r>
      <w:r>
        <w:pict>
          <v:shape id="_x0000_i107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[dbo].[MINUTOS_</w:t>
      </w:r>
      <w:r>
        <w:rPr>
          <w:rStyle w:val="Hyperlink"/>
        </w:rPr>
        <w:softHyphen/>
        <w:t>FIN_</w:t>
      </w:r>
      <w:r>
        <w:rPr>
          <w:rStyle w:val="Hyperlink"/>
        </w:rPr>
        <w:softHyphen/>
        <w:t>DE_</w:t>
      </w:r>
      <w:r>
        <w:rPr>
          <w:rStyle w:val="Hyperlink"/>
        </w:rPr>
        <w:softHyphen/>
        <w:t>SEMANA]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_Toc256000046 \h </w:instrText>
      </w:r>
      <w:r>
        <w:fldChar w:fldCharType="separate"/>
      </w:r>
      <w:r>
        <w:rPr>
          <w:rStyle w:val="Hyperlink"/>
        </w:rPr>
        <w:t>83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"_Toc256000047" </w:instrText>
      </w:r>
      <w:r>
        <w:fldChar w:fldCharType="separate"/>
      </w:r>
      <w:r>
        <w:pict>
          <v:shape id="_x0000_i107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[dbo].[MSO]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_Toc256000047 \h </w:instrText>
      </w:r>
      <w:r>
        <w:fldChar w:fldCharType="separate"/>
      </w:r>
      <w:r>
        <w:rPr>
          <w:rStyle w:val="Hyperlink"/>
        </w:rPr>
        <w:t>84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"_Toc256000048" </w:instrText>
      </w:r>
      <w:r>
        <w:fldChar w:fldCharType="separate"/>
      </w:r>
      <w:r>
        <w:pict>
          <v:shape id="_x0000_i107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[dbo].[RFQ_</w:t>
      </w:r>
      <w:r>
        <w:rPr>
          <w:rStyle w:val="Hyperlink"/>
        </w:rPr>
        <w:softHyphen/>
        <w:t>GENERAL_dw]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_Toc256000048 \h </w:instrText>
      </w:r>
      <w:r>
        <w:fldChar w:fldCharType="separate"/>
      </w:r>
      <w:r>
        <w:rPr>
          <w:rStyle w:val="Hyperlink"/>
        </w:rPr>
        <w:t>85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"_Toc256000049" </w:instrText>
      </w:r>
      <w:r>
        <w:fldChar w:fldCharType="separate"/>
      </w:r>
      <w:r>
        <w:pict>
          <v:shape id="_x0000_i1073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[dbo].[RFQ_</w:t>
      </w:r>
      <w:r>
        <w:rPr>
          <w:rStyle w:val="Hyperlink"/>
        </w:rPr>
        <w:softHyphen/>
        <w:t>TABLE]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_Toc256000049 \h </w:instrText>
      </w:r>
      <w:r>
        <w:fldChar w:fldCharType="separate"/>
      </w:r>
      <w:r>
        <w:rPr>
          <w:rStyle w:val="Hyperlink"/>
        </w:rPr>
        <w:t>87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"_Toc256000050" </w:instrText>
      </w:r>
      <w:r>
        <w:fldChar w:fldCharType="separate"/>
      </w:r>
      <w:r>
        <w:pict>
          <v:shape id="_x0000_i1074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[dbo].[Usuarios_</w:t>
      </w:r>
      <w:r>
        <w:rPr>
          <w:rStyle w:val="Hyperlink"/>
        </w:rPr>
        <w:softHyphen/>
        <w:t>Activos]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_Toc256000050 \h </w:instrText>
      </w:r>
      <w:r>
        <w:fldChar w:fldCharType="separate"/>
      </w:r>
      <w:r>
        <w:rPr>
          <w:rStyle w:val="Hyperlink"/>
        </w:rPr>
        <w:t>89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"_Toc256000051" </w:instrText>
      </w:r>
      <w:r>
        <w:fldChar w:fldCharType="separate"/>
      </w:r>
      <w:r>
        <w:pict>
          <v:shape id="_x0000_i1075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[dbo].[z_mins_referenceid_2]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_Toc256000051 \h </w:instrText>
      </w:r>
      <w:r>
        <w:fldChar w:fldCharType="separate"/>
      </w:r>
      <w:r>
        <w:rPr>
          <w:rStyle w:val="Hyperlink"/>
        </w:rPr>
        <w:t>90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"_Toc256000052" </w:instrText>
      </w:r>
      <w:r>
        <w:fldChar w:fldCharType="separate"/>
      </w:r>
      <w:r>
        <w:pict>
          <v:shape id="_x0000_i1076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[dbo].[z_start_events_2]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_Toc256000052 \h </w:instrText>
      </w:r>
      <w:r>
        <w:fldChar w:fldCharType="separate"/>
      </w:r>
      <w:r>
        <w:rPr>
          <w:rStyle w:val="Hyperlink"/>
        </w:rPr>
        <w:t>92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"_Toc256000053" </w:instrText>
      </w:r>
      <w:r>
        <w:fldChar w:fldCharType="separate"/>
      </w:r>
      <w:r>
        <w:pict>
          <v:shape id="_x0000_i1077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[dbo].[z_start_events_2_top1000]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_Toc256000053 \h </w:instrText>
      </w:r>
      <w:r>
        <w:fldChar w:fldCharType="separate"/>
      </w:r>
      <w:r>
        <w:rPr>
          <w:rStyle w:val="Hyperlink"/>
        </w:rPr>
        <w:t>94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"_Toc256000054" </w:instrText>
      </w:r>
      <w:r>
        <w:fldChar w:fldCharType="separate"/>
      </w:r>
      <w:r>
        <w:pict>
          <v:shape id="_x0000_i107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[dbo].[z_start_metadata]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_Toc256000054 \h </w:instrText>
      </w:r>
      <w:r>
        <w:fldChar w:fldCharType="separate"/>
      </w:r>
      <w:r>
        <w:rPr>
          <w:rStyle w:val="Hyperlink"/>
        </w:rPr>
        <w:t>96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"_Toc256000055" </w:instrText>
      </w:r>
      <w:r>
        <w:fldChar w:fldCharType="separate"/>
      </w:r>
      <w:r>
        <w:pict>
          <v:shape id="_x0000_i107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[dbo].[z_usuarios_foxplay]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_Toc256000055 \h </w:instrText>
      </w:r>
      <w:r>
        <w:fldChar w:fldCharType="separate"/>
      </w:r>
      <w:r>
        <w:rPr>
          <w:rStyle w:val="Hyperlink"/>
        </w:rPr>
        <w:t>98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"_Toc256000056" </w:instrText>
      </w:r>
      <w:r>
        <w:fldChar w:fldCharType="separate"/>
      </w:r>
      <w:r>
        <w:pict>
          <v:shape id="_x0000_i108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[dbo].[z_usuarios_foxplay_diario]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_Toc256000056 \h </w:instrText>
      </w:r>
      <w:r>
        <w:fldChar w:fldCharType="separate"/>
      </w:r>
      <w:r>
        <w:rPr>
          <w:rStyle w:val="Hyperlink"/>
        </w:rPr>
        <w:t>100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"_Toc256000057" </w:instrText>
      </w:r>
      <w:r>
        <w:fldChar w:fldCharType="separate"/>
      </w:r>
      <w:r>
        <w:pict>
          <v:shape id="_x0000_i108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[dbo].[z_usuarios_mcpl]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_Toc256000057 \h </w:instrText>
      </w:r>
      <w:r>
        <w:fldChar w:fldCharType="separate"/>
      </w:r>
      <w:r>
        <w:rPr>
          <w:rStyle w:val="Hyperlink"/>
        </w:rPr>
        <w:t>102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"_Toc256000058" </w:instrText>
      </w:r>
      <w:r>
        <w:fldChar w:fldCharType="separate"/>
      </w:r>
      <w:r>
        <w:pict>
          <v:shape id="_x0000_i1082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[dbo].[z_usuarios_mcpl_diario]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_Toc256000058 \h </w:instrText>
      </w:r>
      <w:r>
        <w:fldChar w:fldCharType="separate"/>
      </w:r>
      <w:r>
        <w:rPr>
          <w:rStyle w:val="Hyperlink"/>
        </w:rPr>
        <w:t>103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"_Toc256000059" </w:instrText>
      </w:r>
      <w:r>
        <w:fldChar w:fldCharType="separate"/>
      </w:r>
      <w:r>
        <w:pict>
          <v:shape id="_x0000_i108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Stored Procedures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_Toc256000059 \h </w:instrText>
      </w:r>
      <w:r>
        <w:fldChar w:fldCharType="separate"/>
      </w:r>
      <w:r>
        <w:rPr>
          <w:rStyle w:val="Hyperlink"/>
        </w:rPr>
        <w:t>104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"_Toc256000060" </w:instrText>
      </w:r>
      <w:r>
        <w:fldChar w:fldCharType="separate"/>
      </w:r>
      <w:r>
        <w:pict>
          <v:shape id="_x0000_i1084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APP_</w:t>
      </w:r>
      <w:r>
        <w:rPr>
          <w:rStyle w:val="Hyperlink"/>
        </w:rPr>
        <w:softHyphen/>
        <w:t>Diario_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_Toc256000060 \h </w:instrText>
      </w:r>
      <w:r>
        <w:fldChar w:fldCharType="separate"/>
      </w:r>
      <w:r>
        <w:rPr>
          <w:rStyle w:val="Hyperlink"/>
        </w:rPr>
        <w:t>105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"_Toc256000061" </w:instrText>
      </w:r>
      <w:r>
        <w:fldChar w:fldCharType="separate"/>
      </w:r>
      <w:r>
        <w:pict>
          <v:shape id="_x0000_i1085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[dbo].[Autenticados_</w:t>
      </w:r>
      <w:r>
        <w:rPr>
          <w:rStyle w:val="Hyperlink"/>
        </w:rPr>
        <w:softHyphen/>
        <w:t>Diario_y_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_Toc256000061 \h </w:instrText>
      </w:r>
      <w:r>
        <w:fldChar w:fldCharType="separate"/>
      </w:r>
      <w:r>
        <w:rPr>
          <w:rStyle w:val="Hyperlink"/>
        </w:rPr>
        <w:t>111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"_Toc256000062" </w:instrText>
      </w:r>
      <w:r>
        <w:fldChar w:fldCharType="separate"/>
      </w:r>
      <w:r>
        <w:pict>
          <v:shape id="_x0000_i108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Starts</w:t>
      </w:r>
      <w:r>
        <w:rPr>
          <w:rStyle w:val="Hyperlink"/>
        </w:rPr>
        <w:softHyphen/>
        <w:t>YMins_</w:t>
      </w:r>
      <w:r>
        <w:rPr>
          <w:rStyle w:val="Hyperlink"/>
        </w:rPr>
        <w:softHyphen/>
        <w:t>Diarios_</w:t>
      </w:r>
      <w:r>
        <w:rPr>
          <w:rStyle w:val="Hyperlink"/>
        </w:rPr>
        <w:softHyphen/>
        <w:t>Historicos]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_Toc256000062 \h </w:instrText>
      </w:r>
      <w:r>
        <w:fldChar w:fldCharType="separate"/>
      </w:r>
      <w:r>
        <w:rPr>
          <w:rStyle w:val="Hyperlink"/>
        </w:rPr>
        <w:t>119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"_Toc256000063" </w:instrText>
      </w:r>
      <w:r>
        <w:fldChar w:fldCharType="separate"/>
      </w:r>
      <w:r>
        <w:pict>
          <v:shape id="_x0000_i108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Starts</w:t>
      </w:r>
      <w:r>
        <w:rPr>
          <w:rStyle w:val="Hyperlink"/>
        </w:rPr>
        <w:softHyphen/>
        <w:t>YMinutos_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_Toc256000063 \h </w:instrText>
      </w:r>
      <w:r>
        <w:fldChar w:fldCharType="separate"/>
      </w:r>
      <w:r>
        <w:rPr>
          <w:rStyle w:val="Hyperlink"/>
        </w:rPr>
        <w:t>121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"_Toc256000064" </w:instrText>
      </w:r>
      <w:r>
        <w:fldChar w:fldCharType="separate"/>
      </w:r>
      <w:r>
        <w:pict>
          <v:shape id="_x0000_i108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[dbo].[Consumo_</w:t>
      </w:r>
      <w:r>
        <w:rPr>
          <w:rStyle w:val="Hyperlink"/>
        </w:rPr>
        <w:softHyphen/>
        <w:t>Starts</w:t>
      </w:r>
      <w:r>
        <w:rPr>
          <w:rStyle w:val="Hyperlink"/>
        </w:rPr>
        <w:softHyphen/>
        <w:t>YMinutos_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_Toc256000064 \h </w:instrText>
      </w:r>
      <w:r>
        <w:fldChar w:fldCharType="separate"/>
      </w:r>
      <w:r>
        <w:rPr>
          <w:rStyle w:val="Hyperlink"/>
        </w:rPr>
        <w:t>127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"_Toc256000065" </w:instrText>
      </w:r>
      <w:r>
        <w:fldChar w:fldCharType="separate"/>
      </w:r>
      <w:r>
        <w:pict>
          <v:shape id="_x0000_i1089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[dbo].[Generacion</w:t>
      </w:r>
      <w:r>
        <w:rPr>
          <w:rStyle w:val="Hyperlink"/>
        </w:rPr>
        <w:softHyphen/>
        <w:t>Metadata]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_Toc256000065 \h </w:instrText>
      </w:r>
      <w:r>
        <w:fldChar w:fldCharType="separate"/>
      </w:r>
      <w:r>
        <w:rPr>
          <w:rStyle w:val="Hyperlink"/>
        </w:rPr>
        <w:t>137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"_Toc256000066" </w:instrText>
      </w:r>
      <w:r>
        <w:fldChar w:fldCharType="separate"/>
      </w:r>
      <w:r>
        <w:pict>
          <v:shape id="_x0000_i1090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[dbo].[Localytics]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_Toc256000066 \h </w:instrText>
      </w:r>
      <w:r>
        <w:fldChar w:fldCharType="separate"/>
      </w:r>
      <w:r>
        <w:rPr>
          <w:rStyle w:val="Hyperlink"/>
        </w:rPr>
        <w:t>153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"_Toc256000067" </w:instrText>
      </w:r>
      <w:r>
        <w:fldChar w:fldCharType="separate"/>
      </w:r>
      <w:r>
        <w:pict>
          <v:shape id="_x0000_i1091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[dbo].[Minutos_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_Toc256000067 \h </w:instrText>
      </w:r>
      <w:r>
        <w:fldChar w:fldCharType="separate"/>
      </w:r>
      <w:r>
        <w:rPr>
          <w:rStyle w:val="Hyperlink"/>
        </w:rPr>
        <w:t>173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"_Toc256000068" </w:instrText>
      </w:r>
      <w:r>
        <w:fldChar w:fldCharType="separate"/>
      </w:r>
      <w:r>
        <w:pict>
          <v:shape id="_x0000_i1092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[dbo].[RFQ_</w:t>
      </w:r>
      <w:r>
        <w:rPr>
          <w:rStyle w:val="Hyperlink"/>
        </w:rPr>
        <w:softHyphen/>
        <w:t>MENSUAL]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_Toc256000068 \h </w:instrText>
      </w:r>
      <w:r>
        <w:fldChar w:fldCharType="separate"/>
      </w:r>
      <w:r>
        <w:rPr>
          <w:rStyle w:val="Hyperlink"/>
        </w:rPr>
        <w:t>179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"_Toc256000069" </w:instrText>
      </w:r>
      <w:r>
        <w:fldChar w:fldCharType="separate"/>
      </w:r>
      <w:r>
        <w:pict>
          <v:shape id="_x0000_i109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[dbo].[SQL_to</w:t>
      </w:r>
      <w:r>
        <w:rPr>
          <w:rStyle w:val="Hyperlink"/>
        </w:rPr>
        <w:softHyphen/>
        <w:t>Redshfit]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_Toc256000069 \h </w:instrText>
      </w:r>
      <w:r>
        <w:fldChar w:fldCharType="separate"/>
      </w:r>
      <w:r>
        <w:rPr>
          <w:rStyle w:val="Hyperlink"/>
        </w:rPr>
        <w:t>185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"_Toc256000070" </w:instrText>
      </w:r>
      <w:r>
        <w:fldChar w:fldCharType="separate"/>
      </w:r>
      <w:r>
        <w:pict>
          <v:shape id="_x0000_i1094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[dbo].[Starts_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_Toc256000070 \h </w:instrText>
      </w:r>
      <w:r>
        <w:fldChar w:fldCharType="separate"/>
      </w:r>
      <w:r>
        <w:rPr>
          <w:rStyle w:val="Hyperlink"/>
        </w:rPr>
        <w:t>204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"_Toc256000071" </w:instrText>
      </w:r>
      <w:r>
        <w:fldChar w:fldCharType="separate"/>
      </w:r>
      <w:r>
        <w:pict>
          <v:shape id="_x0000_i1095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[dbo].[Starts_x_hora_</w:t>
      </w:r>
      <w:r>
        <w:rPr>
          <w:rStyle w:val="Hyperlink"/>
        </w:rPr>
        <w:softHyphen/>
        <w:t>Diario]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_Toc256000071 \h </w:instrText>
      </w:r>
      <w:r>
        <w:fldChar w:fldCharType="separate"/>
      </w:r>
      <w:r>
        <w:rPr>
          <w:rStyle w:val="Hyperlink"/>
        </w:rPr>
        <w:t>209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"_Toc256000072" </w:instrText>
      </w:r>
      <w:r>
        <w:fldChar w:fldCharType="separate"/>
      </w:r>
      <w:r>
        <w:pict>
          <v:shape id="_x0000_i1096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[dbo].[Update_</w:t>
      </w:r>
      <w:r>
        <w:rPr>
          <w:rStyle w:val="Hyperlink"/>
        </w:rPr>
        <w:softHyphen/>
        <w:t>Consumo_starts</w:t>
      </w:r>
      <w:r>
        <w:rPr>
          <w:rStyle w:val="Hyperlink"/>
        </w:rPr>
        <w:softHyphen/>
        <w:t>Ymins_dias_post_estreno]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_Toc256000072 \h </w:instrText>
      </w:r>
      <w:r>
        <w:fldChar w:fldCharType="separate"/>
      </w:r>
      <w:r>
        <w:rPr>
          <w:rStyle w:val="Hyperlink"/>
        </w:rPr>
        <w:t>211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"_Toc256000073" </w:instrText>
      </w:r>
      <w:r>
        <w:fldChar w:fldCharType="separate"/>
      </w:r>
      <w:r>
        <w:pict>
          <v:shape id="_x0000_i1097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[dbo].[Update_</w:t>
      </w:r>
      <w:r>
        <w:rPr>
          <w:rStyle w:val="Hyperlink"/>
        </w:rPr>
        <w:softHyphen/>
        <w:t>Metadata</w:t>
      </w:r>
      <w:r>
        <w:rPr>
          <w:rStyle w:val="Hyperlink"/>
        </w:rPr>
        <w:softHyphen/>
        <w:t>Publish</w:t>
      </w:r>
      <w:r>
        <w:rPr>
          <w:rStyle w:val="Hyperlink"/>
        </w:rPr>
        <w:softHyphen/>
        <w:t>Date]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_Toc256000073 \h </w:instrText>
      </w:r>
      <w:r>
        <w:fldChar w:fldCharType="separate"/>
      </w:r>
      <w:r>
        <w:rPr>
          <w:rStyle w:val="Hyperlink"/>
        </w:rPr>
        <w:t>213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"_Toc256000074" </w:instrText>
      </w:r>
      <w:r>
        <w:fldChar w:fldCharType="separate"/>
      </w:r>
      <w:r>
        <w:pict>
          <v:shape id="_x0000_i1098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[dbo].[Usuarios_</w:t>
      </w:r>
      <w:r>
        <w:rPr>
          <w:rStyle w:val="Hyperlink"/>
        </w:rPr>
        <w:softHyphen/>
        <w:t>Activos_</w:t>
      </w:r>
      <w:r>
        <w:rPr>
          <w:rStyle w:val="Hyperlink"/>
        </w:rPr>
        <w:softHyphen/>
        <w:t>Primer</w:t>
      </w:r>
      <w:r>
        <w:rPr>
          <w:rStyle w:val="Hyperlink"/>
        </w:rPr>
        <w:softHyphen/>
        <w:t>Dia</w:t>
      </w:r>
      <w:r>
        <w:rPr>
          <w:rStyle w:val="Hyperlink"/>
        </w:rPr>
        <w:softHyphen/>
        <w:t>Mes]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_Toc256000074 \h </w:instrText>
      </w:r>
      <w:r>
        <w:fldChar w:fldCharType="separate"/>
      </w:r>
      <w:r>
        <w:rPr>
          <w:rStyle w:val="Hyperlink"/>
        </w:rPr>
        <w:t>214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"_Toc256000075" </w:instrText>
      </w:r>
      <w:r>
        <w:fldChar w:fldCharType="separate"/>
      </w:r>
      <w:r>
        <w:pict>
          <v:shape id="_x0000_i1099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Scalar-valued Functions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_Toc256000075 \h </w:instrText>
      </w:r>
      <w:r>
        <w:fldChar w:fldCharType="separate"/>
      </w:r>
      <w:r>
        <w:rPr>
          <w:rStyle w:val="Hyperlink"/>
        </w:rPr>
        <w:t>217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"_Toc256000076" </w:instrText>
      </w:r>
      <w:r>
        <w:fldChar w:fldCharType="separate"/>
      </w:r>
      <w:r>
        <w:pict>
          <v:shape id="_x0000_i1100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[dbo].[Clean</w:t>
      </w:r>
      <w:r>
        <w:rPr>
          <w:rStyle w:val="Hyperlink"/>
        </w:rPr>
        <w:softHyphen/>
        <w:t>Name</w:t>
      </w:r>
      <w:r>
        <w:rPr>
          <w:rStyle w:val="Hyperlink"/>
        </w:rPr>
        <w:softHyphen/>
        <w:t>Case]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_Toc256000076 \h </w:instrText>
      </w:r>
      <w:r>
        <w:fldChar w:fldCharType="separate"/>
      </w:r>
      <w:r>
        <w:rPr>
          <w:rStyle w:val="Hyperlink"/>
        </w:rPr>
        <w:t>218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"_Toc256000077" </w:instrText>
      </w:r>
      <w:r>
        <w:fldChar w:fldCharType="separate"/>
      </w:r>
      <w:r>
        <w:pict>
          <v:shape id="_x0000_i1101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[dbo].[Remove</w:t>
      </w:r>
      <w:r>
        <w:rPr>
          <w:rStyle w:val="Hyperlink"/>
        </w:rPr>
        <w:softHyphen/>
        <w:t>Non</w:t>
      </w:r>
      <w:r>
        <w:rPr>
          <w:rStyle w:val="Hyperlink"/>
        </w:rPr>
        <w:softHyphen/>
        <w:t>Alpha</w:t>
      </w:r>
      <w:r>
        <w:rPr>
          <w:rStyle w:val="Hyperlink"/>
        </w:rPr>
        <w:softHyphen/>
        <w:t>Characters]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_Toc256000077 \h </w:instrText>
      </w:r>
      <w:r>
        <w:fldChar w:fldCharType="separate"/>
      </w:r>
      <w:r>
        <w:rPr>
          <w:rStyle w:val="Hyperlink"/>
        </w:rPr>
        <w:t>220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"_Toc256000078" </w:instrText>
      </w:r>
      <w:r>
        <w:fldChar w:fldCharType="separate"/>
      </w:r>
      <w:r>
        <w:pict>
          <v:shape id="_x0000_i1102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[dbo].[sf_</w:t>
      </w:r>
      <w:r>
        <w:rPr>
          <w:rStyle w:val="Hyperlink"/>
        </w:rPr>
        <w:softHyphen/>
        <w:t>Remove</w:t>
      </w:r>
      <w:r>
        <w:rPr>
          <w:rStyle w:val="Hyperlink"/>
        </w:rPr>
        <w:softHyphen/>
        <w:t>Extra</w:t>
      </w:r>
      <w:r>
        <w:rPr>
          <w:rStyle w:val="Hyperlink"/>
        </w:rPr>
        <w:softHyphen/>
        <w:t>Chars]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_Toc256000078 \h </w:instrText>
      </w:r>
      <w:r>
        <w:fldChar w:fldCharType="separate"/>
      </w:r>
      <w:r>
        <w:rPr>
          <w:rStyle w:val="Hyperlink"/>
        </w:rPr>
        <w:t>221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"_Toc256000079" </w:instrText>
      </w:r>
      <w:r>
        <w:fldChar w:fldCharType="separate"/>
      </w:r>
      <w:r>
        <w:pict>
          <v:shape id="_x0000_i1103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[dbo].[udf_</w:t>
      </w:r>
      <w:r>
        <w:rPr>
          <w:rStyle w:val="Hyperlink"/>
        </w:rPr>
        <w:softHyphen/>
        <w:t>Get</w:t>
      </w:r>
      <w:r>
        <w:rPr>
          <w:rStyle w:val="Hyperlink"/>
        </w:rPr>
        <w:softHyphen/>
        <w:t>Numeric]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_Toc256000079 \h </w:instrText>
      </w:r>
      <w:r>
        <w:fldChar w:fldCharType="separate"/>
      </w:r>
      <w:r>
        <w:rPr>
          <w:rStyle w:val="Hyperlink"/>
        </w:rPr>
        <w:t>224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"_Toc256000080" </w:instrText>
      </w:r>
      <w:r>
        <w:fldChar w:fldCharType="separate"/>
      </w:r>
      <w:r>
        <w:pict>
          <v:shape id="_x0000_i1104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_Toc256000080 \h </w:instrText>
      </w:r>
      <w:r>
        <w:fldChar w:fldCharType="separate"/>
      </w:r>
      <w:r>
        <w:rPr>
          <w:rStyle w:val="Hyperlink"/>
        </w:rPr>
        <w:t>225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"_Toc256000081" </w:instrText>
      </w:r>
      <w:r>
        <w:fldChar w:fldCharType="separate"/>
      </w:r>
      <w:r>
        <w:pict>
          <v:shape id="_x0000_i1105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EC2AMAZ-OS4APAS\foxlatam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_Toc256000081 \h </w:instrText>
      </w:r>
      <w:r>
        <w:fldChar w:fldCharType="separate"/>
      </w:r>
      <w:r>
        <w:rPr>
          <w:rStyle w:val="Hyperlink"/>
        </w:rPr>
        <w:t>226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"_Toc256000082" </w:instrText>
      </w:r>
      <w:r>
        <w:fldChar w:fldCharType="separate"/>
      </w:r>
      <w:r>
        <w:pict>
          <v:shape id="_x0000_i1106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eperez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_Toc256000082 \h </w:instrText>
      </w:r>
      <w:r>
        <w:fldChar w:fldCharType="separate"/>
      </w:r>
      <w:r>
        <w:rPr>
          <w:rStyle w:val="Hyperlink"/>
        </w:rPr>
        <w:t>227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"_Toc256000083" </w:instrText>
      </w:r>
      <w:r>
        <w:fldChar w:fldCharType="separate"/>
      </w:r>
      <w:r>
        <w:pict>
          <v:shape id="_x0000_i1107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exalitica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_Toc256000083 \h </w:instrText>
      </w:r>
      <w:r>
        <w:fldChar w:fldCharType="separate"/>
      </w:r>
      <w:r>
        <w:rPr>
          <w:rStyle w:val="Hyperlink"/>
        </w:rPr>
        <w:t>228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"_Toc256000084" </w:instrText>
      </w:r>
      <w:r>
        <w:fldChar w:fldCharType="separate"/>
      </w:r>
      <w:r>
        <w:pict>
          <v:shape id="_x0000_i1108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globallogic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_Toc256000084 \h </w:instrText>
      </w:r>
      <w:r>
        <w:fldChar w:fldCharType="separate"/>
      </w:r>
      <w:r>
        <w:rPr>
          <w:rStyle w:val="Hyperlink"/>
        </w:rPr>
        <w:t>229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"_Toc256000085" </w:instrText>
      </w:r>
      <w:r>
        <w:fldChar w:fldCharType="separate"/>
      </w:r>
      <w:r>
        <w:pict>
          <v:shape id="_x0000_i1109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gmontenero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_Toc256000085 \h </w:instrText>
      </w:r>
      <w:r>
        <w:fldChar w:fldCharType="separate"/>
      </w:r>
      <w:r>
        <w:rPr>
          <w:rStyle w:val="Hyperlink"/>
        </w:rPr>
        <w:t>230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"_Toc256000086" </w:instrText>
      </w:r>
      <w:r>
        <w:fldChar w:fldCharType="separate"/>
      </w:r>
      <w:r>
        <w:pict>
          <v:shape id="_x0000_i1110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jnunez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_Toc256000086 \h </w:instrText>
      </w:r>
      <w:r>
        <w:fldChar w:fldCharType="separate"/>
      </w:r>
      <w:r>
        <w:rPr>
          <w:rStyle w:val="Hyperlink"/>
        </w:rPr>
        <w:t>231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"_Toc256000087" </w:instrText>
      </w:r>
      <w:r>
        <w:fldChar w:fldCharType="separate"/>
      </w:r>
      <w:r>
        <w:pict>
          <v:shape id="_x0000_i1111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ngonzalez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_Toc256000087 \h </w:instrText>
      </w:r>
      <w:r>
        <w:fldChar w:fldCharType="separate"/>
      </w:r>
      <w:r>
        <w:rPr>
          <w:rStyle w:val="Hyperlink"/>
        </w:rPr>
        <w:t>232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"_Toc256000088" </w:instrText>
      </w:r>
      <w:r>
        <w:fldChar w:fldCharType="separate"/>
      </w:r>
      <w:r>
        <w:pict>
          <v:shape id="_x0000_i1112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sa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_Toc256000088 \h </w:instrText>
      </w:r>
      <w:r>
        <w:fldChar w:fldCharType="separate"/>
      </w:r>
      <w:r>
        <w:rPr>
          <w:rStyle w:val="Hyperlink"/>
        </w:rPr>
        <w:t>233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"_Toc256000089" </w:instrText>
      </w:r>
      <w:r>
        <w:fldChar w:fldCharType="separate"/>
      </w:r>
      <w:r>
        <w:pict>
          <v:shape id="_x0000_i1113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URM-PRD01-FLAC\gmontenero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_Toc256000089 \h </w:instrText>
      </w:r>
      <w:r>
        <w:fldChar w:fldCharType="separate"/>
      </w:r>
      <w:r>
        <w:rPr>
          <w:rStyle w:val="Hyperlink"/>
        </w:rPr>
        <w:t>234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"_Toc256000090" </w:instrText>
      </w:r>
      <w:r>
        <w:fldChar w:fldCharType="separate"/>
      </w:r>
      <w:r>
        <w:pict>
          <v:shape id="_x0000_i1114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URM-PRD01-FLAC\gmontero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_Toc256000090 \h </w:instrText>
      </w:r>
      <w:r>
        <w:fldChar w:fldCharType="separate"/>
      </w:r>
      <w:r>
        <w:rPr>
          <w:rStyle w:val="Hyperlink"/>
        </w:rPr>
        <w:t>235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"_Toc256000091" </w:instrText>
      </w:r>
      <w:r>
        <w:fldChar w:fldCharType="separate"/>
      </w:r>
      <w:r>
        <w:pict>
          <v:shape id="_x0000_i1115" type="#_x0000_t75" style="height:12pt;width:12pt">
            <v:imagedata r:id="rId10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URM-PRD01-FLAC\pgonzalez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_Toc256000091 \h </w:instrText>
      </w:r>
      <w:r>
        <w:fldChar w:fldCharType="separate"/>
      </w:r>
      <w:r>
        <w:rPr>
          <w:rStyle w:val="Hyperlink"/>
        </w:rPr>
        <w:t>236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"_Toc256000092" </w:instrText>
      </w:r>
      <w:r>
        <w:fldChar w:fldCharType="separate"/>
      </w:r>
      <w:r>
        <w:pict>
          <v:shape id="_x0000_i1116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_Toc256000092 \h </w:instrText>
      </w:r>
      <w:r>
        <w:fldChar w:fldCharType="separate"/>
      </w:r>
      <w:r>
        <w:rPr>
          <w:rStyle w:val="Hyperlink"/>
        </w:rPr>
        <w:t>237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"_Toc256000093" </w:instrText>
      </w:r>
      <w:r>
        <w:fldChar w:fldCharType="separate"/>
      </w:r>
      <w:r>
        <w:pict>
          <v:shape id="_x0000_i1117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db_accessadmin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_Toc256000093 \h </w:instrText>
      </w:r>
      <w:r>
        <w:fldChar w:fldCharType="separate"/>
      </w:r>
      <w:r>
        <w:rPr>
          <w:rStyle w:val="Hyperlink"/>
        </w:rPr>
        <w:t>237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"_Toc256000094" </w:instrText>
      </w:r>
      <w:r>
        <w:fldChar w:fldCharType="separate"/>
      </w:r>
      <w:r>
        <w:pict>
          <v:shape id="_x0000_i1118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db_backupoperator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_Toc256000094 \h </w:instrText>
      </w:r>
      <w:r>
        <w:fldChar w:fldCharType="separate"/>
      </w:r>
      <w:r>
        <w:rPr>
          <w:rStyle w:val="Hyperlink"/>
        </w:rPr>
        <w:t>237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"_Toc256000095" </w:instrText>
      </w:r>
      <w:r>
        <w:fldChar w:fldCharType="separate"/>
      </w:r>
      <w:r>
        <w:pict>
          <v:shape id="_x0000_i1119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_Toc256000095 \h </w:instrText>
      </w:r>
      <w:r>
        <w:fldChar w:fldCharType="separate"/>
      </w:r>
      <w:r>
        <w:rPr>
          <w:rStyle w:val="Hyperlink"/>
        </w:rPr>
        <w:t>238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"_Toc256000096" </w:instrText>
      </w:r>
      <w:r>
        <w:fldChar w:fldCharType="separate"/>
      </w:r>
      <w:r>
        <w:pict>
          <v:shape id="_x0000_i1120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_Toc256000096 \h </w:instrText>
      </w:r>
      <w:r>
        <w:fldChar w:fldCharType="separate"/>
      </w:r>
      <w:r>
        <w:rPr>
          <w:rStyle w:val="Hyperlink"/>
        </w:rPr>
        <w:t>239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"_Toc256000097" </w:instrText>
      </w:r>
      <w:r>
        <w:fldChar w:fldCharType="separate"/>
      </w:r>
      <w:r>
        <w:pict>
          <v:shape id="_x0000_i1121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db_ddladmin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_Toc256000097 \h </w:instrText>
      </w:r>
      <w:r>
        <w:fldChar w:fldCharType="separate"/>
      </w:r>
      <w:r>
        <w:rPr>
          <w:rStyle w:val="Hyperlink"/>
        </w:rPr>
        <w:t>240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"_Toc256000098" </w:instrText>
      </w:r>
      <w:r>
        <w:fldChar w:fldCharType="separate"/>
      </w:r>
      <w:r>
        <w:pict>
          <v:shape id="_x0000_i1122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db_denydatareader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_Toc256000098 \h </w:instrText>
      </w:r>
      <w:r>
        <w:fldChar w:fldCharType="separate"/>
      </w:r>
      <w:r>
        <w:rPr>
          <w:rStyle w:val="Hyperlink"/>
        </w:rPr>
        <w:t>240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"_Toc256000099" </w:instrText>
      </w:r>
      <w:r>
        <w:fldChar w:fldCharType="separate"/>
      </w:r>
      <w:r>
        <w:pict>
          <v:shape id="_x0000_i1123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db_denydatawriter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_Toc256000099 \h </w:instrText>
      </w:r>
      <w:r>
        <w:fldChar w:fldCharType="separate"/>
      </w:r>
      <w:r>
        <w:rPr>
          <w:rStyle w:val="Hyperlink"/>
        </w:rPr>
        <w:t>241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"_Toc256000100" </w:instrText>
      </w:r>
      <w:r>
        <w:fldChar w:fldCharType="separate"/>
      </w:r>
      <w:r>
        <w:pict>
          <v:shape id="_x0000_i1124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db_owner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_Toc256000100 \h </w:instrText>
      </w:r>
      <w:r>
        <w:fldChar w:fldCharType="separate"/>
      </w:r>
      <w:r>
        <w:rPr>
          <w:rStyle w:val="Hyperlink"/>
        </w:rPr>
        <w:t>241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"_Toc256000101" </w:instrText>
      </w:r>
      <w:r>
        <w:fldChar w:fldCharType="separate"/>
      </w:r>
      <w:r>
        <w:pict>
          <v:shape id="_x0000_i1125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db_securityadmin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_Toc256000101 \h </w:instrText>
      </w:r>
      <w:r>
        <w:fldChar w:fldCharType="separate"/>
      </w:r>
      <w:r>
        <w:rPr>
          <w:rStyle w:val="Hyperlink"/>
        </w:rPr>
        <w:t>242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"_Toc256000102" </w:instrText>
      </w:r>
      <w:r>
        <w:fldChar w:fldCharType="separate"/>
      </w:r>
      <w:r>
        <w:pict>
          <v:shape id="_x0000_i1126" type="#_x0000_t75" style="height:12pt;width:12pt">
            <v:imagedata r:id="rId11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_Toc256000102 \h </w:instrText>
      </w:r>
      <w:r>
        <w:fldChar w:fldCharType="separate"/>
      </w:r>
      <w:r>
        <w:rPr>
          <w:rStyle w:val="Hyperlink"/>
        </w:rPr>
        <w:t>243</w:t>
      </w:r>
      <w:r>
        <w:fldChar w:fldCharType="end"/>
      </w:r>
      <w:r>
        <w:fldChar w:fldCharType="end"/>
      </w:r>
    </w:p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gmUg5qHZ+oUuvc/GynewDb1KtdU="/>
            <w:bookmarkStart w:id="2" w:name="_Toc256000001"/>
            <w:r>
              <w:pict>
                <v:shape id="_x0000_i1127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ec2-34-228-68-183.compute-1.amazonaws.com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SaHlcwgkZ5LaKlLIwf35M3WD+5g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128" type="#_x0000_t75" style="height:12pt;width:12pt">
            <v:imagedata r:id="rId12" o:title=""/>
          </v:shape>
        </w:pict>
      </w:r>
      <w:r>
        <w:t xml:space="preserve"> </w:t>
      </w:r>
      <w:r>
        <w:fldChar w:fldCharType="begin"/>
      </w:r>
      <w:r>
        <w:instrText xml:space="preserve"> HYPERLINK \l "NzAByCeDkBABJQD0CLhx+JmOqmM=" </w:instrText>
      </w:r>
      <w:r>
        <w:fldChar w:fldCharType="separate"/>
      </w:r>
      <w:r>
        <w:t>BD_</w:t>
      </w:r>
      <w:r>
        <w:softHyphen/>
        <w:t>NO_</w:t>
      </w:r>
      <w:r>
        <w:softHyphen/>
        <w:t>LINEAL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YqYM3p2hD/IqBUUpgKOaa2/p/20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2464"/>
        <w:gridCol w:w="617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Product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Microsoft SQL Server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Version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13.0.4001.0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 (United States)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Platform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NT x64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Standard Edition (64-bit)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Processors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OS Version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6.3 (14393)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Physical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16384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Clustered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Root Directory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c:\Program Files\Microsoft SQL Server\MSSQL13.MSSQLSERVER\MSSQL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" w:name="53GZmCCw2H/fYjyIqF2DvhLCAbo="/>
      <w:r>
        <w:t>Server Settings</w:t>
      </w:r>
      <w:bookmarkEnd w:id="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data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D:\DATA\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file path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F:\Backup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log file path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D:\DATA\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Interval (minutes)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index fill factor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backup media retention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Compress Backup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" w:name="nW09mR89GHpQDCWtXNgrIuQ4I6I="/>
      <w:r>
        <w:t>Advanced Server Settings</w:t>
      </w:r>
      <w:bookmarkEnd w:id="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 text upgrade option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Locks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Allow triggers to fire others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Network packet size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Remote login timeout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Cursor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text replication size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65536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Parallelism cost threshold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degree of parallelism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 server memory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 server memory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2147483647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Scan for startup procs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CLR enabled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Blocked process threshold</w:t>
            </w:r>
          </w:p>
        </w:tc>
        <w:tc>
          <w:tcPr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Filestream access level</w:t>
            </w:r>
          </w:p>
        </w:tc>
        <w:tc>
          <w:tcPr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Optimize for ad hoc workloads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3"/>
          <w:footerReference w:type="default" r:id="rId1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7" w:name="ZZShGy8vT084Q0QeNRkJDTobZc8="/>
            <w:bookmarkStart w:id="8" w:name="_Toc256000002"/>
            <w:r>
              <w:pict>
                <v:shape id="_x0000_i1129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8"/>
          </w:p>
          <w:p>
            <w:bookmarkEnd w:id="7"/>
          </w:p>
        </w:tc>
      </w:tr>
    </w:tbl>
    <w:p>
      <w:pPr>
        <w:keepNext/>
      </w:pPr>
    </w:p>
    <w:p>
      <w:pPr>
        <w:pStyle w:val="BlockTitleParagraph"/>
        <w:keepNext/>
      </w:pPr>
      <w:bookmarkStart w:id="9" w:name="OY52Dxh1qMGlInvyfOoMpfWWDmA="/>
      <w:r>
        <w:t>Databases</w:t>
      </w:r>
      <w:r>
        <w:t xml:space="preserve"> (1)</w:t>
      </w:r>
      <w:bookmarkEnd w:id="9"/>
    </w:p>
    <w:p>
      <w:pPr>
        <w:numPr>
          <w:ilvl w:val="0"/>
          <w:numId w:val="2"/>
        </w:numPr>
      </w:pPr>
      <w:r>
        <w:pict>
          <v:shape id="_x0000_i1130" type="#_x0000_t75" style="height:12pt;width:12pt">
            <v:imagedata r:id="rId12" o:title=""/>
          </v:shape>
        </w:pict>
      </w:r>
      <w:r>
        <w:t xml:space="preserve"> </w:t>
      </w:r>
      <w:r>
        <w:fldChar w:fldCharType="begin"/>
      </w:r>
      <w:r>
        <w:instrText xml:space="preserve"> HYPERLINK \l "NzAByCeDkBABJQD0CLhx+JmOqmM=" </w:instrText>
      </w:r>
      <w:r>
        <w:fldChar w:fldCharType="separate"/>
      </w:r>
      <w:r>
        <w:t>BD_</w:t>
      </w:r>
      <w:r>
        <w:softHyphen/>
        <w:t>NO_</w:t>
      </w:r>
      <w:r>
        <w:softHyphen/>
        <w:t>LINEAL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1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10" w:name="NzAByCeDkBABJQD0CLhx+JmOqmM="/>
            <w:bookmarkStart w:id="11" w:name="_Toc256000003"/>
            <w:r>
              <w:pict>
                <v:shape id="_x0000_i1131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BD_</w:t>
            </w:r>
            <w:r>
              <w:softHyphen/>
              <w:t>NO_</w:t>
            </w:r>
            <w:r>
              <w:softHyphen/>
              <w:t>LINEAL Database</w:t>
            </w:r>
            <w:bookmarkEnd w:id="11"/>
          </w:p>
          <w:p>
            <w:bookmarkEnd w:id="10"/>
          </w:p>
        </w:tc>
      </w:tr>
    </w:tbl>
    <w:p>
      <w:pPr>
        <w:keepNext/>
      </w:pPr>
    </w:p>
    <w:p>
      <w:pPr>
        <w:pStyle w:val="BlockTitleParagraph"/>
        <w:keepNext/>
      </w:pPr>
      <w:bookmarkStart w:id="12" w:name="hwV2JUc0ILqoWV+pgoVVR4lejAQ="/>
      <w:r>
        <w:t>Database Properties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2008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backup 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10/07/2017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Last log backup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-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 xml:space="preserve">Oct  6 2017 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size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134275.75 MB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Unallocated space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13607.58 MB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" w:name="8/+mzz1fSAhYaeU6pMtIWafyi4g="/>
      <w:r>
        <w:t>Database Options</w:t>
      </w:r>
      <w:bookmarkEnd w:id="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Compatibility 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OFF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SIMPLE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a713609d-2bb9-4f32-9615-051e49771895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NOTHING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language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English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Default fulltext language LCID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Nested triggers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Transform noise words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Two-digit year cutoff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Containment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Target recovery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4" w:name="Mx7xBFulh4hv89O3I3VR4XPC2/E="/>
            <w:bookmarkStart w:id="15" w:name="_Toc256000004"/>
            <w:r>
              <w:pict>
                <v:shape id="_x0000_i113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5"/>
          </w:p>
          <w:p>
            <w:bookmarkEnd w:id="14"/>
          </w:p>
        </w:tc>
      </w:tr>
    </w:tbl>
    <w:p>
      <w:pPr>
        <w:keepNext/>
      </w:pPr>
    </w:p>
    <w:p>
      <w:pPr>
        <w:pStyle w:val="BlockTitleParagraph"/>
        <w:keepNext/>
      </w:pPr>
      <w:bookmarkStart w:id="16" w:name="BkuGQ8w80vBPfA28Q3L0x3pP9fA="/>
      <w:r>
        <w:t>Objects</w:t>
      </w:r>
      <w:bookmarkEnd w:id="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"X3Q7z9XLxUgEc4FpnrhtKL689IM="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dbo.APP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"ZmUzKMTdEhKEKLJZvStm4d+ZwdM="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DW_</w:t>
            </w:r>
            <w:r>
              <w:rPr>
                <w:rStyle w:val="Table-Default"/>
              </w:rPr>
              <w:softHyphen/>
              <w:t>APP_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"cWkIqQ2PLpyNoItNm8hiCvlwmKA="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DW_</w:t>
            </w:r>
            <w:r>
              <w:rPr>
                <w:rStyle w:val="Table-Default"/>
              </w:rPr>
              <w:softHyphen/>
              <w:t>APP_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"QgDk4ve6rlGrjt6pDULBAY8wRlY="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DW_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"A3tSZUOOSG/E1hTxp3Mr9L98GFo="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DW_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"R0hV9HvX671rLTNoGdPy46n0sdQ="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VOD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"Q1AVMGjWXeoMh6cs92jHGIxO5xw="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dbo.Base_</w:t>
            </w:r>
            <w:r>
              <w:rPr>
                <w:rStyle w:val="Table-Default"/>
              </w:rPr>
              <w:softHyphen/>
              <w:t>SPaccount_</w:t>
            </w:r>
            <w:r>
              <w:rPr>
                <w:rStyle w:val="Table-Default"/>
              </w:rPr>
              <w:softHyphen/>
              <w:t>Run_coyote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"6mwz773NqTUDbvjM18EHtlO6s4k="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dbo.BASEGENIUS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"o0snNlEDTaYd84wzcL6nHYl6g1w="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dbo.CHANNELS_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"oq0/tu2ljdh0u+65s6ec9YA4M64="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dbo.Consumo_mins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"VnatJlPamUBTl+B5onZPhTdxqeQ="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dbo.Consumo_mins_top1000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"HZprFpgylTyzj7zqkUCyPp5HpfI="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Minutos_</w:t>
            </w:r>
            <w:r>
              <w:rPr>
                <w:rStyle w:val="Table-Default"/>
              </w:rPr>
              <w:softHyphen/>
              <w:t>JULIO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"tXiffs5xjLN9vCOd1rlX+fF8TYc="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"zJcjFCOuhjeLXajsNTL1XToF9Hk="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dbo.Consumo_starts_hora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"inQTMGYdP//Onm9On/R4yjK6xdk="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dbo.Consumo_starts_</w:t>
            </w:r>
            <w:r>
              <w:rPr>
                <w:rStyle w:val="Table-Default"/>
              </w:rPr>
              <w:softHyphen/>
              <w:t>JULIO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"uZ1d0V/Mq8A8VpayZDl/KKHcK4g="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"yjrqtRZ0NvbE8EV0avS8sqBg0vQ="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"Lxdu0gk/WhojioFlLPxv2ZQG8iI="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Diario_historic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"2cVTpEpP8+6KgppWws/pzNRwuWM="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Diario_historic_top1000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"e5IYAn/M0O9H+uZYhZDeQrVvxo0="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Diario_top1000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"3E9/nz+ttjI8SCfyqoTNhfVl8oM="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Ymins_dias_post_estreno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"0zFF7VGD5+KdfTOsUI8GUoKIzNA="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"UE3wwMpFA1+AsF5IXptFLuKk5P8="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Mensual_top1000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"YrpOh7XLbanXdPRdYHdfEvBpSzM="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TEST_</w:t>
            </w:r>
            <w:r>
              <w:rPr>
                <w:rStyle w:val="Table-Default"/>
              </w:rPr>
              <w:softHyphen/>
              <w:t>DEVICE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"3nWoqdtJw9wDt9gCTEL5WtQ6G+I="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dbo.CONTENT_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"jg/mVyG/AB4/KZQWKcwib3zr1vs="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dbo.COUNTRY_</w:t>
            </w:r>
            <w:r>
              <w:rPr>
                <w:rStyle w:val="Table-Default"/>
              </w:rPr>
              <w:softHyphen/>
              <w:t>PR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"EDzuZEKccF1ElbLsPh0PO+Nh4/w="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dbo.Device_</w:t>
            </w:r>
            <w:r>
              <w:rPr>
                <w:rStyle w:val="Table-Default"/>
              </w:rPr>
              <w:softHyphen/>
              <w:t>Performance_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"jka2drTeRe/71DY2TlNfcJ4UqYM="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dbo.DEVICE_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"HqlqeqzFJoNj2NFiHiEAVW5Y9rs="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dbo.FUNNEL_</w:t>
            </w:r>
            <w:r>
              <w:rPr>
                <w:rStyle w:val="Table-Default"/>
              </w:rPr>
              <w:softHyphen/>
              <w:t>POR_</w:t>
            </w:r>
            <w:r>
              <w:rPr>
                <w:rStyle w:val="Table-Default"/>
              </w:rPr>
              <w:softHyphen/>
              <w:t>CHANNEL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"N4sxeR1zcDe6LfuOPK2fCnBBLck="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dbo.GOALS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"JRJECf7gwwCzup2PexuFVIaxA2Q="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dbo.Localytics_</w:t>
            </w:r>
            <w:r>
              <w:rPr>
                <w:rStyle w:val="Table-Default"/>
              </w:rPr>
              <w:softHyphen/>
              <w:t>Base_</w:t>
            </w:r>
            <w:r>
              <w:rPr>
                <w:rStyle w:val="Table-Default"/>
              </w:rPr>
              <w:softHyphen/>
              <w:t>Nombres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"rPv7SV8s8br1LwW22AEDJeDD9po="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dbo.Localytics_</w:t>
            </w:r>
            <w:r>
              <w:rPr>
                <w:rStyle w:val="Table-Default"/>
              </w:rPr>
              <w:softHyphen/>
              <w:t>Base_</w:t>
            </w:r>
            <w:r>
              <w:rPr>
                <w:rStyle w:val="Table-Default"/>
              </w:rPr>
              <w:softHyphen/>
              <w:t>Shows_</w:t>
            </w:r>
            <w:r>
              <w:rPr>
                <w:rStyle w:val="Table-Default"/>
              </w:rPr>
              <w:softHyphen/>
              <w:t>Sport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"ZJmjiJe0eJBdM8Wdrce1bIEyn2I="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dbo.Localytics_</w:t>
            </w:r>
            <w:r>
              <w:rPr>
                <w:rStyle w:val="Table-Default"/>
              </w:rPr>
              <w:softHyphen/>
              <w:t>Prueba_de_concepto_shows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"5FhgnPIvw5Ajn+gHYKqtJ2zxYt8="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dbo.Localytics_</w:t>
            </w:r>
            <w:r>
              <w:rPr>
                <w:rStyle w:val="Table-Default"/>
              </w:rPr>
              <w:softHyphen/>
              <w:t>Prueba_de_concepto2_shows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"kzPKfBQzdsy87gChbcrKm/2uIp8="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"JrIMVP+ybV4+Ck/r2kZLoAgCtEw="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dbo.Metadata_</w:t>
            </w:r>
            <w:r>
              <w:rPr>
                <w:rStyle w:val="Table-Default"/>
              </w:rPr>
              <w:softHyphen/>
              <w:t>Current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"V/ZwBEKz3CoaDFQUCWy3avQlAag="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dbo.Metadata_</w:t>
            </w:r>
            <w:r>
              <w:rPr>
                <w:rStyle w:val="Table-Default"/>
              </w:rPr>
              <w:softHyphen/>
              <w:t>Current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"Zl/IZI8K+kxIwVOdHkLWZwZXOs0="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dbo.Metadata_</w:t>
            </w:r>
            <w:r>
              <w:rPr>
                <w:rStyle w:val="Table-Default"/>
              </w:rPr>
              <w:softHyphen/>
              <w:t>Manual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"hRuGwRXc3GfdS/etkecUYXhSpKE="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dbo.Metadata_</w:t>
            </w:r>
            <w:r>
              <w:rPr>
                <w:rStyle w:val="Table-Default"/>
              </w:rPr>
              <w:softHyphen/>
              <w:t>Manual_backup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"8qcP+Gg+ay1mYc/To+PAuAvb4dY="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dbo.Metadata_temp_dedupid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"eSDdLKmiVXx5FEgJkRXX5/ISVe0="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dbo.Metadata</w:t>
            </w:r>
            <w:r>
              <w:rPr>
                <w:rStyle w:val="Table-Default"/>
              </w:rPr>
              <w:softHyphen/>
              <w:t>Publish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"85i7ZCK3aV2jMAnNgk/HWXfLwdo="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dbo.MINUTOS_</w:t>
            </w:r>
            <w:r>
              <w:rPr>
                <w:rStyle w:val="Table-Default"/>
              </w:rPr>
              <w:softHyphen/>
              <w:t>FIN_</w:t>
            </w:r>
            <w:r>
              <w:rPr>
                <w:rStyle w:val="Table-Default"/>
              </w:rPr>
              <w:softHyphen/>
              <w:t>DE_</w:t>
            </w:r>
            <w:r>
              <w:rPr>
                <w:rStyle w:val="Table-Default"/>
              </w:rPr>
              <w:softHyphen/>
              <w:t>SEMANA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"1QJOJUawjFUHZ2HFiirsVWGKy9M="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dbo.MSO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"MNQFrz5ECqYQdc4+Z89GQ0k1kUg="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dbo.RFQ_</w:t>
            </w:r>
            <w:r>
              <w:rPr>
                <w:rStyle w:val="Table-Default"/>
              </w:rPr>
              <w:softHyphen/>
              <w:t>GENERAL_dw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"DlR62mIYYdHr+KJO47wrnCk/i14="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dbo.RFQ_</w:t>
            </w:r>
            <w:r>
              <w:rPr>
                <w:rStyle w:val="Table-Default"/>
              </w:rPr>
              <w:softHyphen/>
              <w:t>TABLE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"oHD7srpScsw/RKDpDMPByi8lXz0="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dbo.Usuarios_</w:t>
            </w:r>
            <w:r>
              <w:rPr>
                <w:rStyle w:val="Table-Default"/>
              </w:rPr>
              <w:softHyphen/>
              <w:t>Activos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"9FjCYmK813u9+Sm4ZTcfDsUipBQ="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dbo.z_mins_referenceid_2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"NDde+GZfzoH18ExUL5MmxcPxOsI="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dbo.z_start_events_2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"VEQRw+8sxRR8EywYck04ReLWVyg="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dbo.z_start_events_2_top1000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"O1CUznhRFyiklf/sPGB6hG9DB/A="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dbo.z_start_metadata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"8BumItaGmW9sC+Q/VdOf9jPeiZ4="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dbo.z_usuarios_foxplay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"nJSeM5BW1LdeQ8/8rh8nqol6F70="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dbo.z_usuarios_foxplay_diario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"KAVoaRNQ+uDfU2daY+llh76DbrE="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dbo.z_usuarios_mcpl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"B98JA11KLbbVOtA0F0tGHzZuJ78="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dbo.z_usuarios_mcpl_diario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7" w:name="X3Q7z9XLxUgEc4FpnrhtKL689IM="/>
            <w:bookmarkStart w:id="18" w:name="_Toc256000005"/>
            <w:r>
              <w:pict>
                <v:shape id="_x0000_i113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[dbo].[APP]</w:t>
            </w:r>
            <w:bookmarkEnd w:id="18"/>
          </w:p>
          <w:p>
            <w:bookmarkEnd w:id="17"/>
          </w:p>
        </w:tc>
      </w:tr>
    </w:tbl>
    <w:p>
      <w:pPr>
        <w:keepNext/>
      </w:pPr>
    </w:p>
    <w:p>
      <w:pPr>
        <w:pStyle w:val="BlockTitleParagraph"/>
        <w:keepNext/>
      </w:pPr>
      <w:bookmarkStart w:id="19" w:name="PuJ9Vx1gb9uGc2SgyPREk9SKH6M="/>
      <w:r>
        <w:t>Properties</w:t>
      </w:r>
      <w:bookmarkEnd w:id="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5:40:06 miércoles, 05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5:43:32 miércoles, 05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" w:name="iBSankbEysPZRocJ1NvHoWfbqEw="/>
      <w:r>
        <w:t>Columns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" w:name="WBR8wwdHE+45qnatA7O/U5VjwEs="/>
      <w:r>
        <w:t>SQL Script</w:t>
      </w:r>
      <w:bookmarkEnd w:id="2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[APP]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2" w:name="m5b1MU0HgYmj82e+AaQNcX9d/WY="/>
      <w:r>
        <w:t>Used By</w:t>
      </w:r>
      <w:bookmarkEnd w:id="22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pPr>
        <w:sectPr>
          <w:headerReference w:type="default" r:id="rId1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3" w:name="ZmUzKMTdEhKEKLJZvStm4d+ZwdM="/>
            <w:bookmarkStart w:id="24" w:name="_Toc256000006"/>
            <w:r>
              <w:pict>
                <v:shape id="_x0000_i113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DW_</w:t>
            </w:r>
            <w:r>
              <w:softHyphen/>
              <w:t>APP_</w:t>
            </w:r>
            <w:r>
              <w:softHyphen/>
              <w:t>Diario]</w:t>
            </w:r>
            <w:bookmarkEnd w:id="24"/>
          </w:p>
          <w:p>
            <w:bookmarkEnd w:id="23"/>
          </w:p>
        </w:tc>
      </w:tr>
    </w:tbl>
    <w:p>
      <w:pPr>
        <w:keepNext/>
      </w:pPr>
    </w:p>
    <w:p>
      <w:pPr>
        <w:pStyle w:val="BlockTitleParagraph"/>
        <w:keepNext/>
      </w:pPr>
      <w:bookmarkStart w:id="25" w:name="7gkrM6REtcLx1nTIRVulDfON6k4="/>
      <w:r>
        <w:t>Properties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481975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20:05:03 jueves, 06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20:49:59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" w:name="TWoRUiqsSMUTSbTWrKE88tyc4bQ="/>
      <w:r>
        <w:t>Columns</w:t>
      </w:r>
      <w:bookmarkEnd w:id="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5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Iso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Appname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" w:name="u6mDl5BX+VeMP6vI6hjFfq4DGds="/>
      <w:r>
        <w:t>Indexes</w:t>
      </w:r>
      <w:bookmarkEnd w:id="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" w:name="8Q6WC9U1RcmLi5EU3j605viiBsM="/>
      <w:r>
        <w:t>SQL Script</w:t>
      </w:r>
      <w:bookmarkEnd w:id="2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9" w:name="I7fgdVuw57k6i9YHEfUITrmrsSY="/>
      <w:r>
        <w:t>Used By</w:t>
      </w:r>
      <w:bookmarkEnd w:id="29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pPr>
        <w:sectPr>
          <w:headerReference w:type="default" r:id="rId2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0" w:name="cWkIqQ2PLpyNoItNm8hiCvlwmKA="/>
            <w:bookmarkStart w:id="31" w:name="_Toc256000007"/>
            <w:r>
              <w:pict>
                <v:shape id="_x0000_i113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DW_</w:t>
            </w:r>
            <w:r>
              <w:softHyphen/>
              <w:t>APP_</w:t>
            </w:r>
            <w:r>
              <w:softHyphen/>
              <w:t>Mensual]</w:t>
            </w:r>
            <w:bookmarkEnd w:id="31"/>
          </w:p>
          <w:p>
            <w:bookmarkEnd w:id="30"/>
          </w:p>
        </w:tc>
      </w:tr>
    </w:tbl>
    <w:p>
      <w:pPr>
        <w:keepNext/>
      </w:pPr>
    </w:p>
    <w:p>
      <w:pPr>
        <w:pStyle w:val="BlockTitleParagraph"/>
        <w:keepNext/>
      </w:pPr>
      <w:bookmarkStart w:id="32" w:name="pRmYPHOe9j/1o9yacAZsiWk6c2Y="/>
      <w:r>
        <w:t>Properties</w:t>
      </w:r>
      <w:bookmarkEnd w:id="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26449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20:00:20 jueves, 06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20:49:59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" w:name="Fox11S6vUUmkaxtEv4S4Egq+zNI="/>
      <w:r>
        <w:t>Columns</w:t>
      </w:r>
      <w:bookmarkEnd w:id="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Iso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Appname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" w:name="SbYdugXolK2pjIF+WqQ+zfypMnk="/>
      <w:r>
        <w:t>Indexes</w:t>
      </w:r>
      <w:bookmarkEnd w:id="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indice_anomes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" w:name="SCBeA83qt1ZtDHHSmk2gBFF8EUo="/>
      <w:r>
        <w:t>SQL Script</w:t>
      </w:r>
      <w:bookmarkEnd w:id="3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[ANO-MES]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6" w:name="Vl+IUR9k1F6froOCz4ADAC+XZ6g="/>
      <w:r>
        <w:t>Used By</w:t>
      </w:r>
      <w:bookmarkEnd w:id="36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pPr>
        <w:sectPr>
          <w:headerReference w:type="default" r:id="rId2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7" w:name="QgDk4ve6rlGrjt6pDULBAY8wRlY="/>
            <w:bookmarkStart w:id="38" w:name="_Toc256000008"/>
            <w:r>
              <w:pict>
                <v:shape id="_x0000_i113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DW_</w:t>
            </w:r>
            <w:r>
              <w:softHyphen/>
              <w:t>Diario]</w:t>
            </w:r>
            <w:bookmarkEnd w:id="38"/>
          </w:p>
          <w:p>
            <w:bookmarkEnd w:id="37"/>
          </w:p>
        </w:tc>
      </w:tr>
    </w:tbl>
    <w:p>
      <w:pPr>
        <w:keepNext/>
      </w:pPr>
    </w:p>
    <w:p>
      <w:pPr>
        <w:pStyle w:val="BlockTitleParagraph"/>
        <w:keepNext/>
      </w:pPr>
      <w:bookmarkStart w:id="39" w:name="ApJqMToDMRBhMGxlNU1vzfkGPtY="/>
      <w:r>
        <w:t>Properties</w:t>
      </w:r>
      <w:bookmarkEnd w:id="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277113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19:04:34 martes, 22 de noviembre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20:51:10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" w:name="Uo5bHDoW2mypqVqss/FhrauYyc8="/>
      <w:r>
        <w:t>Columns</w:t>
      </w:r>
      <w:bookmarkEnd w:id="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39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Iso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" w:name="gFs7ulJYVmgMMOqX/mNF3xzODqs="/>
      <w:r>
        <w:t>Indexes</w:t>
      </w:r>
      <w:bookmarkEnd w:id="4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" w:name="LoYXriYmqjE84yOYBFTKP9+EPao="/>
      <w:r>
        <w:t>SQL Script</w:t>
      </w:r>
      <w:bookmarkEnd w:id="4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3" w:name="62/EVSIsxa/5IYuz/FfLZx1DnRg="/>
      <w:r>
        <w:t>Used By</w:t>
      </w:r>
      <w:bookmarkEnd w:id="43"/>
    </w:p>
    <w:p>
      <w:r>
        <w:fldChar w:fldCharType="begin"/>
      </w:r>
      <w:r>
        <w:instrText xml:space="preserve"> HYPERLINK \l "BBVmUaRsxzaktj8/PyBSLg4wxLU=" </w:instrText>
      </w:r>
      <w:r>
        <w:fldChar w:fldCharType="separate"/>
      </w:r>
      <w:r>
        <w:t>[dbo].[Autenticados_</w:t>
      </w:r>
      <w:r>
        <w:softHyphen/>
        <w:t>Diario_y_</w:t>
      </w:r>
      <w:r>
        <w:softHyphen/>
        <w:t>Mensual]</w:t>
      </w:r>
      <w:r>
        <w:fldChar w:fldCharType="end"/>
      </w:r>
    </w:p>
    <w:p>
      <w:pPr>
        <w:sectPr>
          <w:headerReference w:type="default" r:id="rId2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4" w:name="A3tSZUOOSG/E1hTxp3Mr9L98GFo="/>
            <w:bookmarkStart w:id="45" w:name="_Toc256000009"/>
            <w:r>
              <w:pict>
                <v:shape id="_x0000_i114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DW_</w:t>
            </w:r>
            <w:r>
              <w:softHyphen/>
              <w:t>Mensual]</w:t>
            </w:r>
            <w:bookmarkEnd w:id="45"/>
          </w:p>
          <w:p>
            <w:bookmarkEnd w:id="44"/>
          </w:p>
        </w:tc>
      </w:tr>
    </w:tbl>
    <w:p>
      <w:pPr>
        <w:keepNext/>
      </w:pPr>
    </w:p>
    <w:p>
      <w:pPr>
        <w:pStyle w:val="BlockTitleParagraph"/>
        <w:keepNext/>
      </w:pPr>
      <w:bookmarkStart w:id="46" w:name="s2VLd88fZlJgCllVfO6stfzvUsM="/>
      <w:r>
        <w:t>Properties</w:t>
      </w:r>
      <w:bookmarkEnd w:id="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14387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19:01:52 martes, 22 de noviembre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20:51:10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" w:name="ELKXcZykXpD+PVvKVHlvrigZfZ0="/>
      <w:r>
        <w:t>Columns</w:t>
      </w:r>
      <w:bookmarkEnd w:id="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  <w:r>
              <w:rPr>
                <w:rStyle w:val="Table-Default"/>
              </w:rPr>
              <w:softHyphen/>
              <w:t>Iso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" w:name="B+730ZRlDN6amNQqU+rYYvgdlvk="/>
      <w:r>
        <w:t>Indexes</w:t>
      </w:r>
      <w:bookmarkEnd w:id="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indice_anomes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" w:name="9Gh0uBVgk/jMyhXix3PzRxhAkhw="/>
      <w:r>
        <w:t>SQL Script</w:t>
      </w:r>
      <w:bookmarkEnd w:id="4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[ANO-MES]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0" w:name="dO1wJknUSUxpcuzZftzJqOIRlr8="/>
      <w:r>
        <w:t>Used By</w:t>
      </w:r>
      <w:bookmarkEnd w:id="50"/>
    </w:p>
    <w:p>
      <w:r>
        <w:fldChar w:fldCharType="begin"/>
      </w:r>
      <w:r>
        <w:instrText xml:space="preserve"> HYPERLINK \l "BBVmUaRsxzaktj8/PyBSLg4wxLU=" </w:instrText>
      </w:r>
      <w:r>
        <w:fldChar w:fldCharType="separate"/>
      </w:r>
      <w:r>
        <w:t>[dbo].[Autenticados_</w:t>
      </w:r>
      <w:r>
        <w:softHyphen/>
        <w:t>Diario_y_</w:t>
      </w:r>
      <w:r>
        <w:softHyphen/>
        <w:t>Mensual]</w:t>
      </w:r>
      <w:r>
        <w:fldChar w:fldCharType="end"/>
      </w:r>
    </w:p>
    <w:p>
      <w:pPr>
        <w:sectPr>
          <w:headerReference w:type="default" r:id="rId2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1" w:name="R0hV9HvX671rLTNoGdPy46n0sdQ="/>
            <w:bookmarkStart w:id="52" w:name="_Toc256000010"/>
            <w:r>
              <w:pict>
                <v:shape id="_x0000_i114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VOD]</w:t>
            </w:r>
            <w:bookmarkEnd w:id="52"/>
          </w:p>
          <w:p>
            <w:bookmarkEnd w:id="51"/>
          </w:p>
        </w:tc>
      </w:tr>
    </w:tbl>
    <w:p>
      <w:pPr>
        <w:keepNext/>
      </w:pPr>
    </w:p>
    <w:p>
      <w:pPr>
        <w:pStyle w:val="BlockTitleParagraph"/>
        <w:keepNext/>
      </w:pPr>
      <w:bookmarkStart w:id="53" w:name="9jo3s6dljWCiMOGjusFWcpok5CI="/>
      <w:r>
        <w:t>Properties</w:t>
      </w:r>
      <w:bookmarkEnd w:id="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2:52:33 martes, 04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2:52:33 martes, 04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4" w:name="Hs44vHGBAjWnTMdvT3Iy//BbXNc="/>
      <w:r>
        <w:t>Columns</w:t>
      </w:r>
      <w:bookmarkEnd w:id="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COUNTRYISO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Status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5" w:name="Rg6PKmscmB2tB42kgz3YG/IKBIc="/>
      <w:r>
        <w:t>SQL Script</w:t>
      </w:r>
      <w:bookmarkEnd w:id="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VOD]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[COUNTRYISO]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[Status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6" w:name="Q1AVMGjWXeoMh6cs92jHGIxO5xw="/>
            <w:bookmarkStart w:id="57" w:name="_Toc256000011"/>
            <w:r>
              <w:pict>
                <v:shape id="_x0000_i114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[dbo].[Base_</w:t>
            </w:r>
            <w:r>
              <w:softHyphen/>
              <w:t>SPaccount_</w:t>
            </w:r>
            <w:r>
              <w:softHyphen/>
              <w:t>Run_coyote]</w:t>
            </w:r>
            <w:bookmarkEnd w:id="57"/>
          </w:p>
          <w:p>
            <w:bookmarkEnd w:id="56"/>
          </w:p>
        </w:tc>
      </w:tr>
    </w:tbl>
    <w:p>
      <w:pPr>
        <w:keepNext/>
      </w:pPr>
    </w:p>
    <w:p>
      <w:pPr>
        <w:pStyle w:val="BlockTitleParagraph"/>
        <w:keepNext/>
      </w:pPr>
      <w:bookmarkStart w:id="58" w:name="PsHM9ZqJWHcWiix1fV8qi40Qi3o="/>
      <w:r>
        <w:t>Properties</w:t>
      </w:r>
      <w:bookmarkEnd w:id="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17107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20:57:43 miércoles, 28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20:57:43 miércoles, 28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9" w:name="K1Gpo4Fqnd6Imi2+Be0MRWnGEms="/>
      <w:r>
        <w:t>Columns</w:t>
      </w:r>
      <w:bookmarkEnd w:id="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0" w:name="AKPHtSv2NvYrva+8O3iELDtd8tg="/>
      <w:r>
        <w:t>SQL Script</w:t>
      </w:r>
      <w:bookmarkEnd w:id="6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[Base_</w:t>
            </w:r>
            <w:r>
              <w:rPr>
                <w:rStyle w:val="ScriptNormal"/>
              </w:rPr>
              <w:softHyphen/>
              <w:t>SPaccount_</w:t>
            </w:r>
            <w:r>
              <w:rPr>
                <w:rStyle w:val="ScriptNormal"/>
              </w:rPr>
              <w:softHyphen/>
              <w:t>Run_coyote]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1" w:name="6mwz773NqTUDbvjM18EHtlO6s4k="/>
            <w:bookmarkStart w:id="62" w:name="_Toc256000012"/>
            <w:r>
              <w:pict>
                <v:shape id="_x0000_i114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[dbo].[BASEGENIUS]</w:t>
            </w:r>
            <w:bookmarkEnd w:id="62"/>
          </w:p>
          <w:p>
            <w:bookmarkEnd w:id="61"/>
          </w:p>
        </w:tc>
      </w:tr>
    </w:tbl>
    <w:p>
      <w:pPr>
        <w:keepNext/>
      </w:pPr>
    </w:p>
    <w:p>
      <w:pPr>
        <w:pStyle w:val="BlockTitleParagraph"/>
        <w:keepNext/>
      </w:pPr>
      <w:bookmarkStart w:id="63" w:name="aSmESqFivmCKTIWqZp1Z/Vn+6ZU="/>
      <w:r>
        <w:t>Properties</w:t>
      </w:r>
      <w:bookmarkEnd w:id="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2309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16:55:50 viernes, 23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16:55:50 viernes, 23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4" w:name="on6iDtM+LlcVO60BgMmyQ6CgCqY="/>
      <w:r>
        <w:t>Columns</w:t>
      </w:r>
      <w:bookmarkEnd w:id="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5" w:name="6zjT7PnrPdamR5zVu4HBAfytMcg="/>
      <w:r>
        <w:t>SQL Script</w:t>
      </w:r>
      <w:bookmarkEnd w:id="6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[BASEGENIUS]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66" w:name="o0snNlEDTaYd84wzcL6nHYl6g1w="/>
            <w:bookmarkStart w:id="67" w:name="_Toc256000013"/>
            <w:r>
              <w:pict>
                <v:shape id="_x0000_i114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[dbo].[CHANNELS_</w:t>
            </w:r>
            <w:r>
              <w:softHyphen/>
              <w:t>NAME]</w:t>
            </w:r>
            <w:bookmarkEnd w:id="67"/>
          </w:p>
          <w:p>
            <w:bookmarkEnd w:id="66"/>
          </w:p>
        </w:tc>
      </w:tr>
    </w:tbl>
    <w:p>
      <w:pPr>
        <w:keepNext/>
      </w:pPr>
    </w:p>
    <w:p>
      <w:pPr>
        <w:pStyle w:val="BlockTitleParagraph"/>
        <w:keepNext/>
      </w:pPr>
      <w:bookmarkStart w:id="68" w:name="ZKmIWpKP9+pZrtXrqkbm67353KU="/>
      <w:r>
        <w:t>Properties</w:t>
      </w:r>
      <w:bookmarkEnd w:id="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20:24:05 viernes, 04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20:24:05 viernes, 04 de agosto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69" w:name="7X2xfzyJ/Zp6c2iK6iA2WSrS5Ho="/>
      <w:r>
        <w:t>Columns</w:t>
      </w:r>
      <w:bookmarkEnd w:id="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SHOW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0" w:name="IC6tFu5YXzz7+BSJ8fHW96o6Dbs="/>
      <w:r>
        <w:t>SQL Script</w:t>
      </w:r>
      <w:bookmarkEnd w:id="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[CHANNELS_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 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1" w:name="kSVSgz1CJ8CBdElgIQbwDwK+xtM="/>
      <w:r>
        <w:t>Used By</w:t>
      </w:r>
      <w:bookmarkEnd w:id="71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2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2" w:name="oq0/tu2ljdh0u+65s6ec9YA4M64="/>
            <w:bookmarkStart w:id="73" w:name="_Toc256000014"/>
            <w:r>
              <w:pict>
                <v:shape id="_x0000_i114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[dbo].[Consumo_mins]</w:t>
            </w:r>
            <w:bookmarkEnd w:id="73"/>
          </w:p>
          <w:p>
            <w:bookmarkEnd w:id="72"/>
          </w:p>
        </w:tc>
      </w:tr>
    </w:tbl>
    <w:p>
      <w:pPr>
        <w:keepNext/>
      </w:pPr>
    </w:p>
    <w:p>
      <w:pPr>
        <w:pStyle w:val="BlockTitleParagraph"/>
        <w:keepNext/>
      </w:pPr>
      <w:bookmarkStart w:id="74" w:name="EVtAUVCbv5vsh4KctIlhOv8c0N0="/>
      <w:r>
        <w:t>Properties</w:t>
      </w:r>
      <w:bookmarkEnd w:id="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96967000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19:46:43 jueves, 28 de septiembre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20:23:00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5" w:name="W9h4ld+77gBafLVbIAxjzYe5MhY="/>
      <w:r>
        <w:t>Columns</w:t>
      </w:r>
      <w:bookmarkEnd w:id="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4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</w:t>
            </w:r>
            <w:r>
              <w:rPr>
                <w:rStyle w:val="Table-Default"/>
              </w:rPr>
              <w:softHyphen/>
              <w:t>Back</w:t>
            </w:r>
            <w:r>
              <w:rPr>
                <w:rStyle w:val="Table-Default"/>
              </w:rPr>
              <w:softHyphen/>
              <w:t>Unique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6" w:name="7nZMx1CKc/uh0LCJ18cVc5ICAOs="/>
      <w:r>
        <w:t>Indexes</w:t>
      </w:r>
      <w:bookmarkEnd w:id="7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77" w:name="i+mL23Rti/mVtko7e3cphd2E2mg="/>
      <w:r>
        <w:t>SQL Script</w:t>
      </w:r>
      <w:bookmarkEnd w:id="7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78" w:name="majIMfS2H/nw2nQRCmOYg1muTPk="/>
      <w:r>
        <w:t>Used By</w:t>
      </w:r>
      <w:bookmarkEnd w:id="78"/>
    </w:p>
    <w:p>
      <w:r>
        <w:fldChar w:fldCharType="begin"/>
      </w:r>
      <w:r>
        <w:instrText xml:space="preserve"> HYPERLINK \l "uwAsmBswbvBLf5JqKzDqGFmnle8="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"FaUaw3xIbnvgcSiNNCKdF0ObZig="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"yH48OphLdDLFyUrVJZaTPI9m92U=" </w:instrText>
      </w:r>
      <w:r>
        <w:fldChar w:fldCharType="separate"/>
      </w:r>
      <w:r>
        <w:t>[dbo].[Minutos_</w:t>
      </w:r>
      <w:r>
        <w:softHyphen/>
        <w:t>Diario]</w:t>
      </w:r>
      <w:r>
        <w:fldChar w:fldCharType="end"/>
      </w:r>
    </w:p>
    <w:p>
      <w:pPr>
        <w:sectPr>
          <w:headerReference w:type="default" r:id="rId2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79" w:name="VnatJlPamUBTl+B5onZPhTdxqeQ="/>
            <w:bookmarkStart w:id="80" w:name="_Toc256000015"/>
            <w:r>
              <w:pict>
                <v:shape id="_x0000_i114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[dbo].[Consumo_mins_top1000]</w:t>
            </w:r>
            <w:bookmarkEnd w:id="80"/>
          </w:p>
          <w:p>
            <w:bookmarkEnd w:id="79"/>
          </w:p>
        </w:tc>
      </w:tr>
    </w:tbl>
    <w:p>
      <w:pPr>
        <w:keepNext/>
      </w:pPr>
    </w:p>
    <w:p>
      <w:pPr>
        <w:pStyle w:val="BlockTitleParagraph"/>
        <w:keepNext/>
      </w:pPr>
      <w:bookmarkStart w:id="81" w:name="kxK0D8K30XJX5HpDw2OJne5PHKc="/>
      <w:r>
        <w:t>Properties</w:t>
      </w:r>
      <w:bookmarkEnd w:id="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14:53:29 miércoles, 26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20:11:10 martes, 09 de mayo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2" w:name="nKCCaXSjAB/WvPv2L9g6LjIP8sI="/>
      <w:r>
        <w:t>Columns</w:t>
      </w:r>
      <w:bookmarkEnd w:id="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</w:t>
            </w:r>
            <w:r>
              <w:rPr>
                <w:rStyle w:val="Table-Default"/>
              </w:rPr>
              <w:softHyphen/>
              <w:t>Back</w:t>
            </w:r>
            <w:r>
              <w:rPr>
                <w:rStyle w:val="Table-Default"/>
              </w:rPr>
              <w:softHyphen/>
              <w:t>Unique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3" w:name="TJM45CIYTbTsbFHCct5L2qtleIQ="/>
      <w:r>
        <w:t>SQL Script</w:t>
      </w:r>
      <w:bookmarkEnd w:id="8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4" w:name="HZprFpgylTyzj7zqkUCyPp5HpfI="/>
            <w:bookmarkStart w:id="85" w:name="_Toc256000016"/>
            <w:r>
              <w:pict>
                <v:shape id="_x0000_i114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Minutos_</w:t>
            </w:r>
            <w:r>
              <w:softHyphen/>
              <w:t>JULIO]</w:t>
            </w:r>
            <w:bookmarkEnd w:id="85"/>
          </w:p>
          <w:p>
            <w:bookmarkEnd w:id="84"/>
          </w:p>
        </w:tc>
      </w:tr>
    </w:tbl>
    <w:p>
      <w:pPr>
        <w:keepNext/>
      </w:pPr>
    </w:p>
    <w:p>
      <w:pPr>
        <w:pStyle w:val="BlockTitleParagraph"/>
        <w:keepNext/>
      </w:pPr>
      <w:bookmarkStart w:id="86" w:name="PuEW0cTAePtjwak8W1vcZxkFJKk="/>
      <w:r>
        <w:t>Properties</w:t>
      </w:r>
      <w:bookmarkEnd w:id="8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28109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21:03:19 miércoles, 12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21:03:19 miércoles, 12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7" w:name="24LPHIz7KaIUvO21J1687mbd1w4="/>
      <w:r>
        <w:t>Columns</w:t>
      </w:r>
      <w:bookmarkEnd w:id="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Count_</w:t>
            </w:r>
            <w:r>
              <w:rPr>
                <w:rStyle w:val="Table-Default"/>
              </w:rPr>
              <w:softHyphen/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HORA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88" w:name="2UCF4iTzeJqW3BMLCuD5lEc/PqI="/>
      <w:r>
        <w:t>SQL Script</w:t>
      </w:r>
      <w:bookmarkEnd w:id="8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Minutos_</w:t>
            </w:r>
            <w:r>
              <w:rPr>
                <w:rStyle w:val="ScriptNormal"/>
              </w:rPr>
              <w:softHyphen/>
              <w:t>JULIO]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[Count_</w:t>
            </w:r>
            <w:r>
              <w:rPr>
                <w:rStyle w:val="ScriptNormal"/>
              </w:rPr>
              <w:softHyphen/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89" w:name="tXiffs5xjLN9vCOd1rlX+fF8TYc="/>
            <w:bookmarkStart w:id="90" w:name="_Toc256000017"/>
            <w:r>
              <w:pict>
                <v:shape id="_x0000_i115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[dbo].[Consumo_starts]</w:t>
            </w:r>
            <w:bookmarkEnd w:id="90"/>
          </w:p>
          <w:p>
            <w:bookmarkEnd w:id="89"/>
          </w:p>
        </w:tc>
      </w:tr>
    </w:tbl>
    <w:p>
      <w:pPr>
        <w:keepNext/>
      </w:pPr>
    </w:p>
    <w:p>
      <w:pPr>
        <w:pStyle w:val="BlockTitleParagraph"/>
        <w:keepNext/>
      </w:pPr>
      <w:bookmarkStart w:id="91" w:name="YlZmZifQEEu9Qth9ASZixiH5Kps="/>
      <w:r>
        <w:t>Properties</w:t>
      </w:r>
      <w:bookmarkEnd w:id="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57864381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20:50:43 miércoles, 16 de noviembre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3:19:21 martes, 25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2" w:name="/Ixki0p86hv0k37cEDYlQ8gR6kg="/>
      <w:r>
        <w:t>Columns</w:t>
      </w:r>
      <w:bookmarkEnd w:id="9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3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</w:t>
            </w:r>
            <w:r>
              <w:rPr>
                <w:rStyle w:val="Table-Default"/>
              </w:rPr>
              <w:softHyphen/>
              <w:t>Back</w:t>
            </w:r>
            <w:r>
              <w:rPr>
                <w:rStyle w:val="Table-Default"/>
              </w:rPr>
              <w:softHyphen/>
              <w:t>Unique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3" w:name="OcvtJq3yczakAl0NCZkmx2W2kPY="/>
      <w:r>
        <w:t>Indexes</w:t>
      </w:r>
      <w:bookmarkEnd w:id="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6162"/>
        <w:gridCol w:w="1918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4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indice_referenceid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indice_spaccountid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4" w:name="5Rx+kA7CR/Bva02R1h35cZ09v7E="/>
      <w:r>
        <w:t>SQL Script</w:t>
      </w:r>
      <w:bookmarkEnd w:id="9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[indice_spaccountid]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95" w:name="0txy229Xl/+l0PqbPJ4VvVDlBaQ="/>
      <w:r>
        <w:t>Used By</w:t>
      </w:r>
      <w:bookmarkEnd w:id="95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"BBVmUaRsxzaktj8/PyBSLg4wxLU=" </w:instrText>
      </w:r>
      <w:r>
        <w:fldChar w:fldCharType="separate"/>
      </w:r>
      <w:r>
        <w:t>[dbo].[Autenticados_</w:t>
      </w:r>
      <w:r>
        <w:softHyphen/>
        <w:t>Diario_y_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"uwAsmBswbvBLf5JqKzDqGFmnle8="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"FaUaw3xIbnvgcSiNNCKdF0ObZig="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r>
        <w:fldChar w:fldCharType="begin"/>
      </w:r>
      <w:r>
        <w:instrText xml:space="preserve"> HYPERLINK \l "2luxxnztH2nR2pSfGsCIWx9lq6s=" </w:instrText>
      </w:r>
      <w:r>
        <w:fldChar w:fldCharType="separate"/>
      </w:r>
      <w:r>
        <w:t>[dbo].[Starts_</w:t>
      </w:r>
      <w:r>
        <w:softHyphen/>
        <w:t>Diario]</w:t>
      </w:r>
      <w:r>
        <w:fldChar w:fldCharType="end"/>
      </w:r>
    </w:p>
    <w:p>
      <w:pPr>
        <w:sectPr>
          <w:headerReference w:type="default" r:id="rId3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96" w:name="zJcjFCOuhjeLXajsNTL1XToF9Hk="/>
            <w:bookmarkStart w:id="97" w:name="_Toc256000018"/>
            <w:r>
              <w:pict>
                <v:shape id="_x0000_i115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[dbo].[Consumo_starts_hora]</w:t>
            </w:r>
            <w:bookmarkEnd w:id="97"/>
          </w:p>
          <w:p>
            <w:bookmarkEnd w:id="96"/>
          </w:p>
        </w:tc>
      </w:tr>
    </w:tbl>
    <w:p>
      <w:pPr>
        <w:keepNext/>
      </w:pPr>
    </w:p>
    <w:p>
      <w:pPr>
        <w:pStyle w:val="BlockTitleParagraph"/>
        <w:keepNext/>
      </w:pPr>
      <w:bookmarkStart w:id="98" w:name="bK9qKXYtVNtLIQjyhBAsn4TBhL0="/>
      <w:r>
        <w:t>Properties</w:t>
      </w:r>
      <w:bookmarkEnd w:id="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10499445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14:55:43 jueves, 15 de diciembre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15:28:14 jueves, 15 de diciembre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99" w:name="Cu63ykwWKcah7jTdmg/QA9Ckp/Y="/>
      <w:r>
        <w:t>Columns</w:t>
      </w:r>
      <w:bookmarkEnd w:id="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6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8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59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HORA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nchar(10)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0" w:name="WZTtkqMduBuMBlFNRTA5VOXCI6I="/>
      <w:r>
        <w:t>Indexes</w:t>
      </w:r>
      <w:bookmarkEnd w:id="1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indice_hora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HORA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indice_referenceid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1" w:name="hBy68A33vFV016IZdzXoFSP7BDA="/>
      <w:r>
        <w:t>SQL Script</w:t>
      </w:r>
      <w:bookmarkEnd w:id="10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[Country]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[HORA]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02" w:name="9z5yStvd5PNYbgYa3Vf+ktOtB3c="/>
      <w:r>
        <w:t>Used By</w:t>
      </w:r>
      <w:bookmarkEnd w:id="102"/>
    </w:p>
    <w:p>
      <w:r>
        <w:fldChar w:fldCharType="begin"/>
      </w:r>
      <w:r>
        <w:instrText xml:space="preserve"> HYPERLINK \l "6fKbkHqR4+0bchrDOtbUzFapswA=" </w:instrText>
      </w:r>
      <w:r>
        <w:fldChar w:fldCharType="separate"/>
      </w:r>
      <w:r>
        <w:t>[dbo].[Starts_x_hora_</w:t>
      </w:r>
      <w:r>
        <w:softHyphen/>
        <w:t>Diario]</w:t>
      </w:r>
      <w:r>
        <w:fldChar w:fldCharType="end"/>
      </w:r>
    </w:p>
    <w:p>
      <w:pPr>
        <w:sectPr>
          <w:headerReference w:type="default" r:id="rId3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3" w:name="inQTMGYdP//Onm9On/R4yjK6xdk="/>
            <w:bookmarkStart w:id="104" w:name="_Toc256000019"/>
            <w:r>
              <w:pict>
                <v:shape id="_x0000_i116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[dbo].[Consumo_starts_</w:t>
            </w:r>
            <w:r>
              <w:softHyphen/>
              <w:t>JULIO]</w:t>
            </w:r>
            <w:bookmarkEnd w:id="104"/>
          </w:p>
          <w:p>
            <w:bookmarkEnd w:id="103"/>
          </w:p>
        </w:tc>
      </w:tr>
    </w:tbl>
    <w:p>
      <w:pPr>
        <w:keepNext/>
      </w:pPr>
    </w:p>
    <w:p>
      <w:pPr>
        <w:pStyle w:val="BlockTitleParagraph"/>
        <w:keepNext/>
      </w:pPr>
      <w:bookmarkStart w:id="105" w:name="J2bCijM3CqCOzWU2NDfWMq489C8="/>
      <w:r>
        <w:t>Properties</w:t>
      </w:r>
      <w:bookmarkEnd w:id="10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320370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21:29:17 miércoles, 12 de julio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21:29:17 miércoles, 12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6" w:name="ktO3dvAAeLA7ht0kReuOWJjXa5g="/>
      <w:r>
        <w:t>Columns</w:t>
      </w:r>
      <w:bookmarkEnd w:id="1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Count_</w:t>
            </w:r>
            <w:r>
              <w:rPr>
                <w:rStyle w:val="Table-Default"/>
              </w:rPr>
              <w:softHyphen/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HORA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07" w:name="QnrddTCm289sxuXdR86B+cA0xpo="/>
      <w:r>
        <w:t>SQL Script</w:t>
      </w:r>
      <w:bookmarkEnd w:id="10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</w:t>
            </w:r>
            <w:r>
              <w:rPr>
                <w:rStyle w:val="ScriptNormal"/>
              </w:rPr>
              <w:softHyphen/>
              <w:t>JULIO]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[Count_</w:t>
            </w:r>
            <w:r>
              <w:rPr>
                <w:rStyle w:val="ScriptNormal"/>
              </w:rPr>
              <w:softHyphen/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08" w:name="uZ1d0V/Mq8A8VpayZDl/KKHcK4g="/>
            <w:bookmarkStart w:id="109" w:name="_Toc256000020"/>
            <w:r>
              <w:pict>
                <v:shape id="_x0000_i116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[dbo].[Consumo_starts_top1000]</w:t>
            </w:r>
            <w:bookmarkEnd w:id="109"/>
          </w:p>
          <w:p>
            <w:bookmarkEnd w:id="108"/>
          </w:p>
        </w:tc>
      </w:tr>
    </w:tbl>
    <w:p>
      <w:pPr>
        <w:keepNext/>
      </w:pPr>
    </w:p>
    <w:p>
      <w:pPr>
        <w:pStyle w:val="BlockTitleParagraph"/>
        <w:keepNext/>
      </w:pPr>
      <w:bookmarkStart w:id="110" w:name="iOlFW+a68OfXYVU3xll5sJ9NnMw="/>
      <w:r>
        <w:t>Properties</w:t>
      </w:r>
      <w:bookmarkEnd w:id="11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13:04:20 viernes, 03 de marzo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3:19:10 martes, 25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1" w:name="L27cHmk9ociRFPRbjrdQXEvU/1A="/>
      <w:r>
        <w:t>Columns</w:t>
      </w:r>
      <w:bookmarkEnd w:id="1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</w:t>
            </w:r>
            <w:r>
              <w:rPr>
                <w:rStyle w:val="Table-Default"/>
              </w:rPr>
              <w:softHyphen/>
              <w:t>Back</w:t>
            </w:r>
            <w:r>
              <w:rPr>
                <w:rStyle w:val="Table-Default"/>
              </w:rPr>
              <w:softHyphen/>
              <w:t>Unique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2" w:name="Ude9981n7Ax74k/V+dTLgmG/UY0="/>
      <w:r>
        <w:t>SQL Script</w:t>
      </w:r>
      <w:bookmarkEnd w:id="11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3" w:name="yjrqtRZ0NvbE8EV0avS8sqBg0vQ="/>
            <w:bookmarkStart w:id="114" w:name="_Toc256000021"/>
            <w:r>
              <w:pict>
                <v:shape id="_x0000_i116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</w:t>
            </w:r>
            <w:r>
              <w:softHyphen/>
              <w:t>Diario]</w:t>
            </w:r>
            <w:bookmarkEnd w:id="114"/>
          </w:p>
          <w:p>
            <w:bookmarkEnd w:id="113"/>
          </w:p>
        </w:tc>
      </w:tr>
    </w:tbl>
    <w:p>
      <w:pPr>
        <w:keepNext/>
      </w:pPr>
    </w:p>
    <w:p>
      <w:pPr>
        <w:pStyle w:val="BlockTitleParagraph"/>
        <w:keepNext/>
      </w:pPr>
      <w:bookmarkStart w:id="115" w:name="u0KRSb13npONVmSI7MNQ/9aW9ls="/>
      <w:r>
        <w:t>Properties</w:t>
      </w:r>
      <w:bookmarkEnd w:id="1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2265575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16:52:24 martes, 01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1:58:53 martes, 05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6" w:name="JjZMnLCtH9KQVIWOJGwzyWVloUA="/>
      <w:r>
        <w:t>Columns</w:t>
      </w:r>
      <w:bookmarkEnd w:id="1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17" w:name="X7+3N6hhDwITlvJqVa1viO8KrG0="/>
      <w:r>
        <w:t>SQL Script</w:t>
      </w:r>
      <w:bookmarkEnd w:id="11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18" w:name="9CDEDMoDqSDuKOvbyAme+SShk9M="/>
      <w:r>
        <w:t>Used By</w:t>
      </w:r>
      <w:bookmarkEnd w:id="118"/>
    </w:p>
    <w:p>
      <w:r>
        <w:fldChar w:fldCharType="begin"/>
      </w:r>
      <w:r>
        <w:instrText xml:space="preserve"> HYPERLINK \l "PJFNrhkKJLn4FIoKoq2H69ujnnU="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YMins_</w:t>
      </w:r>
      <w:r>
        <w:softHyphen/>
        <w:t>Diarios_</w:t>
      </w:r>
      <w:r>
        <w:softHyphen/>
        <w:t>Historicos]</w:t>
      </w:r>
      <w:r>
        <w:fldChar w:fldCharType="end"/>
      </w:r>
    </w:p>
    <w:p>
      <w:r>
        <w:fldChar w:fldCharType="begin"/>
      </w:r>
      <w:r>
        <w:instrText xml:space="preserve"> HYPERLINK \l "uwAsmBswbvBLf5JqKzDqGFmnle8="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"QHpzzh3Qz4V+zr8XfX0qSvzQhLw=" </w:instrText>
      </w:r>
      <w:r>
        <w:fldChar w:fldCharType="separate"/>
      </w:r>
      <w:r>
        <w:t>[dbo].[Update_</w:t>
      </w:r>
      <w:r>
        <w:softHyphen/>
        <w:t>Consumo_starts</w:t>
      </w:r>
      <w:r>
        <w:softHyphen/>
        <w:t>Ymins_dias_post_estreno]</w:t>
      </w:r>
      <w:r>
        <w:fldChar w:fldCharType="end"/>
      </w:r>
    </w:p>
    <w:p>
      <w:r>
        <w:fldChar w:fldCharType="begin"/>
      </w:r>
      <w:r>
        <w:instrText xml:space="preserve"> HYPERLINK \l "HaYfWOW7cgrxaqI/dtTvAZ71B/Q=" </w:instrText>
      </w:r>
      <w:r>
        <w:fldChar w:fldCharType="separate"/>
      </w:r>
      <w:r>
        <w:t>[dbo].[Update_</w:t>
      </w:r>
      <w:r>
        <w:softHyphen/>
        <w:t>Metadata</w:t>
      </w:r>
      <w:r>
        <w:softHyphen/>
        <w:t>Publish</w:t>
      </w:r>
      <w:r>
        <w:softHyphen/>
        <w:t>Date]</w:t>
      </w:r>
      <w:r>
        <w:fldChar w:fldCharType="end"/>
      </w:r>
    </w:p>
    <w:p>
      <w:pPr>
        <w:sectPr>
          <w:headerReference w:type="default" r:id="rId3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19" w:name="Lxdu0gk/WhojioFlLPxv2ZQG8iI="/>
            <w:bookmarkStart w:id="120" w:name="_Toc256000022"/>
            <w:r>
              <w:pict>
                <v:shape id="_x0000_i116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</w:t>
            </w:r>
            <w:r>
              <w:softHyphen/>
              <w:t>Diario_historic]</w:t>
            </w:r>
            <w:bookmarkEnd w:id="120"/>
          </w:p>
          <w:p>
            <w:bookmarkEnd w:id="119"/>
          </w:p>
        </w:tc>
      </w:tr>
    </w:tbl>
    <w:p>
      <w:pPr>
        <w:keepNext/>
      </w:pPr>
    </w:p>
    <w:p>
      <w:pPr>
        <w:pStyle w:val="BlockTitleParagraph"/>
        <w:keepNext/>
      </w:pPr>
      <w:bookmarkStart w:id="121" w:name="wLFcxirT45Il6yNkIktWl7iI04s="/>
      <w:r>
        <w:t>Properties</w:t>
      </w:r>
      <w:bookmarkEnd w:id="1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115501003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15:29:39 jueves, 08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20:40:47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2" w:name="Y2EhUp6uMRa+yk9F5KaLLPH9dzk="/>
      <w:r>
        <w:t>Columns</w:t>
      </w:r>
      <w:bookmarkEnd w:id="1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3" w:name="b+rMvsgXeJI9Nxznb6dSLN0nAfw="/>
      <w:r>
        <w:t>Indexes</w:t>
      </w:r>
      <w:bookmarkEnd w:id="1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4" w:name="DE6ZZSlsThrch/CIVkdpbSzCwqg="/>
      <w:r>
        <w:t>SQL Script</w:t>
      </w:r>
      <w:bookmarkEnd w:id="1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Diario_historic]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Diario_historic]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25" w:name="Aq926I1METNXPAI2sjA15a8OcKk="/>
      <w:r>
        <w:t>Used By</w:t>
      </w:r>
      <w:bookmarkEnd w:id="125"/>
    </w:p>
    <w:p>
      <w:r>
        <w:fldChar w:fldCharType="begin"/>
      </w:r>
      <w:r>
        <w:instrText xml:space="preserve"> HYPERLINK \l "PJFNrhkKJLn4FIoKoq2H69ujnnU="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YMins_</w:t>
      </w:r>
      <w:r>
        <w:softHyphen/>
        <w:t>Diarios_</w:t>
      </w:r>
      <w:r>
        <w:softHyphen/>
        <w:t>Historicos]</w:t>
      </w:r>
      <w:r>
        <w:fldChar w:fldCharType="end"/>
      </w:r>
    </w:p>
    <w:p>
      <w:pPr>
        <w:sectPr>
          <w:headerReference w:type="default" r:id="rId3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26" w:name="2cVTpEpP8+6KgppWws/pzNRwuWM="/>
            <w:bookmarkStart w:id="127" w:name="_Toc256000023"/>
            <w:r>
              <w:pict>
                <v:shape id="_x0000_i116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</w:t>
            </w:r>
            <w:r>
              <w:softHyphen/>
              <w:t>Diario_historic_top1000]</w:t>
            </w:r>
            <w:bookmarkEnd w:id="127"/>
          </w:p>
          <w:p>
            <w:bookmarkEnd w:id="126"/>
          </w:p>
        </w:tc>
      </w:tr>
    </w:tbl>
    <w:p>
      <w:pPr>
        <w:keepNext/>
      </w:pPr>
    </w:p>
    <w:p>
      <w:pPr>
        <w:pStyle w:val="BlockTitleParagraph"/>
        <w:keepNext/>
      </w:pPr>
      <w:bookmarkStart w:id="128" w:name="K9ODdaHAs8GCkuPEUKU4AZFJEVI="/>
      <w:r>
        <w:t>Properties</w:t>
      </w:r>
      <w:bookmarkEnd w:id="1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18:24:43 martes, 01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22:00:46 martes, 01 de agosto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9" w:name="oebMASW+bdnkgV6LjdnygPQ4udk="/>
      <w:r>
        <w:t>Columns</w:t>
      </w:r>
      <w:bookmarkEnd w:id="1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0" w:name="qiPGSwqAg+VSvtWM5qy9ktPetuA="/>
      <w:r>
        <w:t>SQL Script</w:t>
      </w:r>
      <w:bookmarkEnd w:id="1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Diario_historic_top1000]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1" w:name="e5IYAn/M0O9H+uZYhZDeQrVvxo0="/>
            <w:bookmarkStart w:id="132" w:name="_Toc256000024"/>
            <w:r>
              <w:pict>
                <v:shape id="_x0000_i116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</w:t>
            </w:r>
            <w:r>
              <w:softHyphen/>
              <w:t>Diario_top1000]</w:t>
            </w:r>
            <w:bookmarkEnd w:id="132"/>
          </w:p>
          <w:p>
            <w:bookmarkEnd w:id="131"/>
          </w:p>
        </w:tc>
      </w:tr>
    </w:tbl>
    <w:p>
      <w:pPr>
        <w:keepNext/>
      </w:pPr>
    </w:p>
    <w:p>
      <w:pPr>
        <w:pStyle w:val="BlockTitleParagraph"/>
        <w:keepNext/>
      </w:pPr>
      <w:bookmarkStart w:id="133" w:name="hn/QW3bGq28I/5GJSx5u8JX+RhY="/>
      <w:r>
        <w:t>Properties</w:t>
      </w:r>
      <w:bookmarkEnd w:id="1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17:09:53 jueves, 11 de mayo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1:58:37 martes, 05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4" w:name="EWkhQoHzLpm34A0JI3waPPqTnfM="/>
      <w:r>
        <w:t>Columns</w:t>
      </w:r>
      <w:bookmarkEnd w:id="1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5" w:name="gp8wCfL5KK+rkcyJeZfKuyxQCL4="/>
      <w:r>
        <w:t>SQL Script</w:t>
      </w:r>
      <w:bookmarkEnd w:id="13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3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36" w:name="3E9/nz+ttjI8SCfyqoTNhfVl8oM="/>
            <w:bookmarkStart w:id="137" w:name="_Toc256000025"/>
            <w:r>
              <w:pict>
                <v:shape id="_x0000_i116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Ymins_dias_post_estreno]</w:t>
            </w:r>
            <w:bookmarkEnd w:id="137"/>
          </w:p>
          <w:p>
            <w:bookmarkEnd w:id="136"/>
          </w:p>
        </w:tc>
      </w:tr>
    </w:tbl>
    <w:p>
      <w:pPr>
        <w:keepNext/>
      </w:pPr>
    </w:p>
    <w:p>
      <w:pPr>
        <w:pStyle w:val="BlockTitleParagraph"/>
        <w:keepNext/>
      </w:pPr>
      <w:bookmarkStart w:id="138" w:name="QhOZBnKBU0qDQwMEh5YmzrPCt6I="/>
      <w:r>
        <w:t>Properties</w:t>
      </w:r>
      <w:bookmarkEnd w:id="1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58978134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14:31:42 martes, 31 de octubre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14:31:42 martes, 31 de octubre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39" w:name="5/nl0Xyspcbzjcj1FTab7lOCQf0="/>
      <w:r>
        <w:t>Columns</w:t>
      </w:r>
      <w:bookmarkEnd w:id="1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712"/>
        <w:gridCol w:w="3778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8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69" type="#_x0000_t75" style="height:12pt;width:12pt">
                  <v:imagedata r:id="rId19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70" type="#_x0000_t75" style="height:12pt;width:12pt">
                  <v:imagedata r:id="rId19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7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7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0" w:name="Mpca/ayEhkP+2JoBcOO4Dyz22cI="/>
      <w:r>
        <w:t>Indexes</w:t>
      </w:r>
      <w:bookmarkEnd w:id="1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213"/>
        <w:gridCol w:w="1764"/>
        <w:gridCol w:w="166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Included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Consumo_starts</w:t>
            </w:r>
            <w:r>
              <w:rPr>
                <w:rStyle w:val="Table-Default"/>
              </w:rPr>
              <w:softHyphen/>
              <w:t>Ymins_dias_post_estreno_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SPA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fecha, 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IX_</w:t>
            </w:r>
            <w:r>
              <w:rPr>
                <w:rStyle w:val="Table-Default"/>
              </w:rPr>
              <w:softHyphen/>
              <w:t>Consumo_starts</w:t>
            </w:r>
            <w:r>
              <w:rPr>
                <w:rStyle w:val="Table-Default"/>
              </w:rPr>
              <w:softHyphen/>
              <w:t>Ymins_dias_post_estreno_</w:t>
            </w:r>
            <w:r>
              <w:rPr>
                <w:rStyle w:val="Table-Default"/>
              </w:rPr>
              <w:softHyphen/>
              <w:t>Ref_</w:t>
            </w:r>
            <w:r>
              <w:rPr>
                <w:rStyle w:val="Table-Default"/>
              </w:rPr>
              <w:softHyphen/>
              <w:t>Date_</w:t>
            </w:r>
            <w:r>
              <w:rPr>
                <w:rStyle w:val="Table-Default"/>
              </w:rPr>
              <w:softHyphen/>
              <w:t>SPA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Referenceid, fecha, SPAccount</w:t>
            </w:r>
            <w:r>
              <w:rPr>
                <w:rStyle w:val="Table-Default"/>
              </w:rPr>
              <w:softHyphen/>
              <w:t>Externalid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Mins, Starts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1" w:name="KaUEgeBdGmpKygyYPWPhemUwcmc="/>
      <w:r>
        <w:t>SQL Script</w:t>
      </w:r>
      <w:bookmarkEnd w:id="14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Ymins_dias_post_estreno]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Consumo_starts</w:t>
            </w:r>
            <w:r>
              <w:rPr>
                <w:rStyle w:val="ScriptNormal"/>
              </w:rPr>
              <w:softHyphen/>
              <w:t>Ymins_dias_post_estreno_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SPA]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Ymins_dias_post_estreno]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[IX_</w:t>
            </w:r>
            <w:r>
              <w:rPr>
                <w:rStyle w:val="ScriptNormal"/>
              </w:rPr>
              <w:softHyphen/>
              <w:t>Consumo_starts</w:t>
            </w:r>
            <w:r>
              <w:rPr>
                <w:rStyle w:val="ScriptNormal"/>
              </w:rPr>
              <w:softHyphen/>
              <w:t>Ymins_dias_post_estreno_</w:t>
            </w:r>
            <w:r>
              <w:rPr>
                <w:rStyle w:val="ScriptNormal"/>
              </w:rPr>
              <w:softHyphen/>
              <w:t>Ref_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SPA]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Ymins_dias_post_estreno]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INCLUDE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[Starts]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42" w:name="V2nX87HgZm/w0RbDdYlHw+axguU="/>
      <w:r>
        <w:t>Used By</w:t>
      </w:r>
      <w:bookmarkEnd w:id="142"/>
    </w:p>
    <w:p>
      <w:r>
        <w:fldChar w:fldCharType="begin"/>
      </w:r>
      <w:r>
        <w:instrText xml:space="preserve"> HYPERLINK \l "QHpzzh3Qz4V+zr8XfX0qSvzQhLw=" </w:instrText>
      </w:r>
      <w:r>
        <w:fldChar w:fldCharType="separate"/>
      </w:r>
      <w:r>
        <w:t>[dbo].[Update_</w:t>
      </w:r>
      <w:r>
        <w:softHyphen/>
        <w:t>Consumo_starts</w:t>
      </w:r>
      <w:r>
        <w:softHyphen/>
        <w:t>Ymins_dias_post_estreno]</w:t>
      </w:r>
      <w:r>
        <w:fldChar w:fldCharType="end"/>
      </w:r>
    </w:p>
    <w:p>
      <w:pPr>
        <w:sectPr>
          <w:headerReference w:type="default" r:id="rId4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43" w:name="0zFF7VGD5+KdfTOsUI8GUoKIzNA="/>
            <w:bookmarkStart w:id="144" w:name="_Toc256000026"/>
            <w:r>
              <w:pict>
                <v:shape id="_x0000_i117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Starts</w:t>
            </w:r>
            <w:r>
              <w:softHyphen/>
              <w:t>YMins_</w:t>
            </w:r>
            <w:r>
              <w:softHyphen/>
              <w:t>Mensual]</w:t>
            </w:r>
            <w:bookmarkEnd w:id="144"/>
          </w:p>
          <w:p>
            <w:bookmarkEnd w:id="143"/>
          </w:p>
        </w:tc>
      </w:tr>
    </w:tbl>
    <w:p>
      <w:pPr>
        <w:keepNext/>
      </w:pPr>
    </w:p>
    <w:p>
      <w:pPr>
        <w:pStyle w:val="BlockTitleParagraph"/>
        <w:keepNext/>
      </w:pPr>
      <w:bookmarkStart w:id="145" w:name="YGQCV/0ikgW793DiOxWnOI5Uj2o="/>
      <w:r>
        <w:t>Properties</w:t>
      </w:r>
      <w:bookmarkEnd w:id="1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107957601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14:23:43 miércoles, 07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20:31:59 jueves, 28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6" w:name="rNGFt+mUuMhxBNEPkCEhkgfTLr4="/>
      <w:r>
        <w:t>Columns</w:t>
      </w:r>
      <w:bookmarkEnd w:id="1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74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7" w:name="wQdNOOOsqHt0iU1P3tU/UZBFfL0="/>
      <w:r>
        <w:t>Indexes</w:t>
      </w:r>
      <w:bookmarkEnd w:id="1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indice_anomes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anomes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48" w:name="akB3QoUomUwzge3CTx+/1aup7tU="/>
      <w:r>
        <w:t>SQL Script</w:t>
      </w:r>
      <w:bookmarkEnd w:id="14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[anomes]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49" w:name="S8aX13PvumxZj3Dm7jldkPGglCE="/>
      <w:r>
        <w:t>Used By</w:t>
      </w:r>
      <w:bookmarkEnd w:id="149"/>
    </w:p>
    <w:p>
      <w:r>
        <w:fldChar w:fldCharType="begin"/>
      </w:r>
      <w:r>
        <w:instrText xml:space="preserve"> HYPERLINK \l "FaUaw3xIbnvgcSiNNCKdF0ObZig="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Mensual]</w:t>
      </w:r>
      <w:r>
        <w:fldChar w:fldCharType="end"/>
      </w:r>
    </w:p>
    <w:p>
      <w:pPr>
        <w:sectPr>
          <w:headerReference w:type="default" r:id="rId4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50" w:name="UE3wwMpFA1+AsF5IXptFLuKk5P8="/>
            <w:bookmarkStart w:id="151" w:name="_Toc256000027"/>
            <w:r>
              <w:pict>
                <v:shape id="_x0000_i117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[dbo].[Consumo_starts</w:t>
            </w:r>
            <w:r>
              <w:softHyphen/>
              <w:t>Ymins_</w:t>
            </w:r>
            <w:r>
              <w:softHyphen/>
              <w:t>Mensual_top1000]</w:t>
            </w:r>
            <w:bookmarkEnd w:id="151"/>
          </w:p>
          <w:p>
            <w:bookmarkEnd w:id="150"/>
          </w:p>
        </w:tc>
      </w:tr>
    </w:tbl>
    <w:p>
      <w:pPr>
        <w:keepNext/>
      </w:pPr>
    </w:p>
    <w:p>
      <w:pPr>
        <w:pStyle w:val="BlockTitleParagraph"/>
        <w:keepNext/>
      </w:pPr>
      <w:bookmarkStart w:id="152" w:name="KuuiVlnuX+p9QfVVVhPQScrMzo4="/>
      <w:r>
        <w:t>Properties</w:t>
      </w:r>
      <w:bookmarkEnd w:id="15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14:13:15 viernes, 31 de marzo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2:20:31 martes, 05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3" w:name="hXfU+ZFKCX6LSwP2Nyp87kY0ZBE="/>
      <w:r>
        <w:t>Columns</w:t>
      </w:r>
      <w:bookmarkEnd w:id="1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4" w:name="/wHZt6mae8G/m7Bl5h2GRdW5VCg="/>
      <w:r>
        <w:t>SQL Script</w:t>
      </w:r>
      <w:bookmarkEnd w:id="15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4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55" w:name="YrpOh7XLbanXdPRdYHdfEvBpSzM="/>
            <w:bookmarkStart w:id="156" w:name="_Toc256000028"/>
            <w:r>
              <w:pict>
                <v:shape id="_x0000_i117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TEST_</w:t>
            </w:r>
            <w:r>
              <w:softHyphen/>
              <w:t>DEVICE]</w:t>
            </w:r>
            <w:bookmarkEnd w:id="156"/>
          </w:p>
          <w:p>
            <w:bookmarkEnd w:id="155"/>
          </w:p>
        </w:tc>
      </w:tr>
    </w:tbl>
    <w:p>
      <w:pPr>
        <w:keepNext/>
      </w:pPr>
    </w:p>
    <w:p>
      <w:pPr>
        <w:pStyle w:val="BlockTitleParagraph"/>
        <w:keepNext/>
      </w:pPr>
      <w:bookmarkStart w:id="157" w:name="H2T9xTfsSvre0YcADH+r0lIW0fY="/>
      <w:r>
        <w:t>Properties</w:t>
      </w:r>
      <w:bookmarkEnd w:id="1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1529853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18:43:40 viernes, 16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18:43:40 viernes, 16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8" w:name="c602u9gQVzhBWgjzIk4WJiuqapw="/>
      <w:r>
        <w:t>Columns</w:t>
      </w:r>
      <w:bookmarkEnd w:id="1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spaccountexternalid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Description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DEVICE_</w:t>
            </w:r>
            <w:r>
              <w:rPr>
                <w:rStyle w:val="Table-Default"/>
              </w:rPr>
              <w:softHyphen/>
              <w:t>CATEGORY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  <w:r>
              <w:rPr>
                <w:rStyle w:val="Table-Default"/>
              </w:rPr>
              <w:softHyphen/>
              <w:t>Content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Try</w:t>
            </w:r>
            <w:r>
              <w:rPr>
                <w:rStyle w:val="Table-Default"/>
              </w:rPr>
              <w:softHyphen/>
              <w:t>And</w:t>
            </w:r>
            <w:r>
              <w:rPr>
                <w:rStyle w:val="Table-Default"/>
              </w:rPr>
              <w:softHyphen/>
              <w:t>Buy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has</w:t>
            </w:r>
            <w:r>
              <w:rPr>
                <w:rStyle w:val="Table-Default"/>
              </w:rPr>
              <w:softHyphen/>
              <w:t>Voucher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59" w:name="dsC8nVOy8k+G+RdOmDvF5tI1l4c="/>
      <w:r>
        <w:t>SQL Script</w:t>
      </w:r>
      <w:bookmarkEnd w:id="15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TEST_</w:t>
            </w:r>
            <w:r>
              <w:rPr>
                <w:rStyle w:val="ScriptNormal"/>
              </w:rPr>
              <w:softHyphen/>
              <w:t>DEVICE]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[spaccountexternalid]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4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60" w:name="3nWoqdtJw9wDt9gCTEL5WtQ6G+I="/>
            <w:bookmarkStart w:id="161" w:name="_Toc256000029"/>
            <w:r>
              <w:pict>
                <v:shape id="_x0000_i117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[dbo].[CONTENT_</w:t>
            </w:r>
            <w:r>
              <w:softHyphen/>
              <w:t>TYPE]</w:t>
            </w:r>
            <w:bookmarkEnd w:id="161"/>
          </w:p>
          <w:p>
            <w:bookmarkEnd w:id="160"/>
          </w:p>
        </w:tc>
      </w:tr>
    </w:tbl>
    <w:p>
      <w:pPr>
        <w:keepNext/>
      </w:pPr>
    </w:p>
    <w:p>
      <w:pPr>
        <w:pStyle w:val="BlockTitleParagraph"/>
        <w:keepNext/>
      </w:pPr>
      <w:bookmarkStart w:id="162" w:name="yiIMiA/P8KvaDOGIUwVWYIJR6m0="/>
      <w:r>
        <w:t>Properties</w:t>
      </w:r>
      <w:bookmarkEnd w:id="16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21:56:54 jueves, 15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19:23:35 viernes, 16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3" w:name="HYyOcKWEalrqqOIpBOe7pT2I+d8="/>
      <w:r>
        <w:t>Columns</w:t>
      </w:r>
      <w:bookmarkEnd w:id="1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CONTENT_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ORG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4" w:name="x0HCSZEmhpSkMG1iYQtVAd0/1Yo="/>
      <w:r>
        <w:t>SQL Script</w:t>
      </w:r>
      <w:bookmarkEnd w:id="16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ORG]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65" w:name="1wxHGzUV1QfBi9BPOw4ddvaM56Q="/>
      <w:r>
        <w:t>Used By</w:t>
      </w:r>
      <w:bookmarkEnd w:id="165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4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66" w:name="jg/mVyG/AB4/KZQWKcwib3zr1vs="/>
            <w:bookmarkStart w:id="167" w:name="_Toc256000030"/>
            <w:r>
              <w:pict>
                <v:shape id="_x0000_i117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[dbo].[COUNTRY_</w:t>
            </w:r>
            <w:r>
              <w:softHyphen/>
              <w:t>PR]</w:t>
            </w:r>
            <w:bookmarkEnd w:id="167"/>
          </w:p>
          <w:p>
            <w:bookmarkEnd w:id="166"/>
          </w:p>
        </w:tc>
      </w:tr>
    </w:tbl>
    <w:p>
      <w:pPr>
        <w:keepNext/>
      </w:pPr>
    </w:p>
    <w:p>
      <w:pPr>
        <w:pStyle w:val="BlockTitleParagraph"/>
        <w:keepNext/>
      </w:pPr>
      <w:bookmarkStart w:id="168" w:name="wiQeJ5A3RDHO37kEGdOwdYh83WY="/>
      <w:r>
        <w:t>Properties</w:t>
      </w:r>
      <w:bookmarkEnd w:id="1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19:26:59 miércoles, 30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20:01:36 miércoles, 30 de agosto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69" w:name="SGQ1/rKlWgQlsJr3PcnvuZyn1ms="/>
      <w:r>
        <w:t>Columns</w:t>
      </w:r>
      <w:bookmarkEnd w:id="1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0" w:name="pE3H8gboAIm9rASVtIgABHzne/A="/>
      <w:r>
        <w:t>SQL Script</w:t>
      </w:r>
      <w:bookmarkEnd w:id="1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[COUNTRY_</w:t>
            </w:r>
            <w:r>
              <w:rPr>
                <w:rStyle w:val="ScriptNormal"/>
              </w:rPr>
              <w:softHyphen/>
              <w:t>PR]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[Conca]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71" w:name="Fw9TtY7OhP6bIQ9wrIMM0K1GFrs="/>
      <w:r>
        <w:t>Used By</w:t>
      </w:r>
      <w:bookmarkEnd w:id="171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"BBVmUaRsxzaktj8/PyBSLg4wxLU=" </w:instrText>
      </w:r>
      <w:r>
        <w:fldChar w:fldCharType="separate"/>
      </w:r>
      <w:r>
        <w:t>[dbo].[Autenticados_</w:t>
      </w:r>
      <w:r>
        <w:softHyphen/>
        <w:t>Diario_y_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"uwAsmBswbvBLf5JqKzDqGFmnle8="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"FaUaw3xIbnvgcSiNNCKdF0ObZig="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"yH48OphLdDLFyUrVJZaTPI9m92U=" </w:instrText>
      </w:r>
      <w:r>
        <w:fldChar w:fldCharType="separate"/>
      </w:r>
      <w:r>
        <w:t>[dbo].[Minutos_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"jK1Ai8sa2yAFm6j+qubjma5nptI=" </w:instrText>
      </w:r>
      <w:r>
        <w:fldChar w:fldCharType="separate"/>
      </w:r>
      <w:r>
        <w:t>[dbo].[RFQ_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"2luxxnztH2nR2pSfGsCIWx9lq6s=" </w:instrText>
      </w:r>
      <w:r>
        <w:fldChar w:fldCharType="separate"/>
      </w:r>
      <w:r>
        <w:t>[dbo].[Starts_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"zUD9esd8zrXPPSUWHpZvq7XXokk=" </w:instrText>
      </w:r>
      <w:r>
        <w:fldChar w:fldCharType="separate"/>
      </w:r>
      <w:r>
        <w:t>[dbo].[Usuarios_</w:t>
      </w:r>
      <w:r>
        <w:softHyphen/>
        <w:t>Activos_</w:t>
      </w:r>
      <w:r>
        <w:softHyphen/>
        <w:t>Primer</w:t>
      </w:r>
      <w:r>
        <w:softHyphen/>
        <w:t>Dia</w:t>
      </w:r>
      <w:r>
        <w:softHyphen/>
        <w:t>Mes]</w:t>
      </w:r>
      <w:r>
        <w:fldChar w:fldCharType="end"/>
      </w:r>
    </w:p>
    <w:p>
      <w:pPr>
        <w:sectPr>
          <w:headerReference w:type="default" r:id="rId4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72" w:name="EDzuZEKccF1ElbLsPh0PO+Nh4/w="/>
            <w:bookmarkStart w:id="173" w:name="_Toc256000031"/>
            <w:r>
              <w:pict>
                <v:shape id="_x0000_i117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[dbo].[Device_</w:t>
            </w:r>
            <w:r>
              <w:softHyphen/>
              <w:t>Performance_</w:t>
            </w:r>
            <w:r>
              <w:softHyphen/>
              <w:t>Diario]</w:t>
            </w:r>
            <w:bookmarkEnd w:id="173"/>
          </w:p>
          <w:p>
            <w:bookmarkEnd w:id="172"/>
          </w:p>
        </w:tc>
      </w:tr>
    </w:tbl>
    <w:p>
      <w:pPr>
        <w:keepNext/>
      </w:pPr>
    </w:p>
    <w:p>
      <w:pPr>
        <w:pStyle w:val="BlockTitleParagraph"/>
        <w:keepNext/>
      </w:pPr>
      <w:bookmarkStart w:id="174" w:name="AH7lCdU1qT2KFCZi+1+35v4Mvhw="/>
      <w:r>
        <w:t>Properties</w:t>
      </w:r>
      <w:bookmarkEnd w:id="1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5822903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20:42:39 viernes, 11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20:42:39 viernes, 11 de agosto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5" w:name="s/O/tAZjFB/z2scU6Vk2NkTpoGg="/>
      <w:r>
        <w:t>Columns</w:t>
      </w:r>
      <w:bookmarkEnd w:id="1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id_</w:t>
            </w:r>
            <w:r>
              <w:rPr>
                <w:rStyle w:val="Table-Default"/>
              </w:rPr>
              <w:softHyphen/>
              <w:t>Event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ETLsource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Tracking</w:t>
            </w:r>
            <w:r>
              <w:rPr>
                <w:rStyle w:val="Table-Default"/>
              </w:rPr>
              <w:softHyphen/>
              <w:t>Event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Application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Manufacturer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OSPlatform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OSVersion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Delivery</w:t>
            </w:r>
            <w:r>
              <w:rPr>
                <w:rStyle w:val="Table-Default"/>
              </w:rPr>
              <w:softHyphen/>
              <w:t>Network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Protocol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Delivery</w:t>
            </w:r>
            <w:r>
              <w:rPr>
                <w:rStyle w:val="Table-Default"/>
              </w:rPr>
              <w:softHyphen/>
              <w:t>Method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DRMName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DRMVersion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Browser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Browser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Player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Player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varchar(64)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Agent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Agent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City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Schema</w:t>
            </w:r>
            <w:r>
              <w:rPr>
                <w:rStyle w:val="Table-Default"/>
              </w:rPr>
              <w:softHyphen/>
              <w:t>Version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Event</w:t>
            </w:r>
            <w:r>
              <w:rPr>
                <w:rStyle w:val="Table-Default"/>
              </w:rPr>
              <w:softHyphen/>
              <w:t>Timezone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APPNAME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76" w:name="SVt/EnuiilI/t5f3lewG1jbqONQ="/>
      <w:r>
        <w:t>SQL Script</w:t>
      </w:r>
      <w:bookmarkEnd w:id="17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Performance_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[id_</w:t>
            </w:r>
            <w:r>
              <w:rPr>
                <w:rStyle w:val="ScriptNormal"/>
              </w:rPr>
              <w:softHyphen/>
              <w:t>Event]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Manufacturer]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Delivery</w:t>
            </w:r>
            <w:r>
              <w:rPr>
                <w:rStyle w:val="ScriptNormal"/>
              </w:rPr>
              <w:softHyphen/>
              <w:t>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[Delivery</w:t>
            </w:r>
            <w:r>
              <w:rPr>
                <w:rStyle w:val="ScriptNormal"/>
              </w:rPr>
              <w:softHyphen/>
              <w:t>Protocol]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[Delivery</w:t>
            </w:r>
            <w:r>
              <w:rPr>
                <w:rStyle w:val="ScriptNormal"/>
              </w:rPr>
              <w:softHyphen/>
              <w:t>Method]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[DRMName]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[DRMVersion]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[Browser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[Browser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64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[Agent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[Agent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[City]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[Schema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Timezone]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4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77" w:name="jka2drTeRe/71DY2TlNfcJ4UqYM="/>
            <w:bookmarkStart w:id="178" w:name="_Toc256000032"/>
            <w:r>
              <w:pict>
                <v:shape id="_x0000_i118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[dbo].[DEVICE_</w:t>
            </w:r>
            <w:r>
              <w:softHyphen/>
              <w:t>TYPE]</w:t>
            </w:r>
            <w:bookmarkEnd w:id="178"/>
          </w:p>
          <w:p>
            <w:bookmarkEnd w:id="177"/>
          </w:p>
        </w:tc>
      </w:tr>
    </w:tbl>
    <w:p>
      <w:pPr>
        <w:keepNext/>
      </w:pPr>
    </w:p>
    <w:p>
      <w:pPr>
        <w:pStyle w:val="BlockTitleParagraph"/>
        <w:keepNext/>
      </w:pPr>
      <w:bookmarkStart w:id="179" w:name="JdoNDV3K8HO/A0Fpog+eYcIK8kM="/>
      <w:r>
        <w:t>Properties</w:t>
      </w:r>
      <w:bookmarkEnd w:id="1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21:50:14 jueves, 15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21:50:14 jueves, 15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0" w:name="QxCh9kZlcdX3emHm9/LmjO5sj/o="/>
      <w:r>
        <w:t>Columns</w:t>
      </w:r>
      <w:bookmarkEnd w:id="1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DEVICE_</w:t>
            </w:r>
            <w:r>
              <w:rPr>
                <w:rStyle w:val="Table-Default"/>
              </w:rPr>
              <w:softHyphen/>
              <w:t>TYPE_</w:t>
            </w:r>
            <w:r>
              <w:rPr>
                <w:rStyle w:val="Table-Default"/>
              </w:rPr>
              <w:softHyphen/>
              <w:t>ORG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DEVICE_</w:t>
            </w:r>
            <w:r>
              <w:rPr>
                <w:rStyle w:val="Table-Default"/>
              </w:rPr>
              <w:softHyphen/>
              <w:t>CATEGORY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1" w:name="LFPF/UMnLjKxgeaZlwCgfWBq2xQ="/>
      <w:r>
        <w:t>SQL Script</w:t>
      </w:r>
      <w:bookmarkEnd w:id="18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ORG]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4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2" w:name="HqlqeqzFJoNj2NFiHiEAVW5Y9rs="/>
            <w:bookmarkStart w:id="183" w:name="_Toc256000033"/>
            <w:r>
              <w:pict>
                <v:shape id="_x0000_i118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[dbo].[FUNNEL_</w:t>
            </w:r>
            <w:r>
              <w:softHyphen/>
              <w:t>POR_</w:t>
            </w:r>
            <w:r>
              <w:softHyphen/>
              <w:t>CHANNEL]</w:t>
            </w:r>
            <w:bookmarkEnd w:id="183"/>
          </w:p>
          <w:p>
            <w:bookmarkEnd w:id="182"/>
          </w:p>
        </w:tc>
      </w:tr>
    </w:tbl>
    <w:p>
      <w:pPr>
        <w:keepNext/>
      </w:pPr>
    </w:p>
    <w:p>
      <w:pPr>
        <w:pStyle w:val="BlockTitleParagraph"/>
        <w:keepNext/>
      </w:pPr>
      <w:bookmarkStart w:id="184" w:name="lsweHVp9QTHRt5INTb4twU4wIUE="/>
      <w:r>
        <w:t>Properties</w:t>
      </w:r>
      <w:bookmarkEnd w:id="1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38776638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14:17:23 martes, 18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14:17:23 martes, 18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5" w:name="5o+Xz+et4cUsQCnBGYyFEdTgl+M="/>
      <w:r>
        <w:t>Columns</w:t>
      </w:r>
      <w:bookmarkEnd w:id="18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varchar(512)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varchar(127)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CONTENT_</w:t>
            </w:r>
            <w:r>
              <w:rPr>
                <w:rStyle w:val="Table-Default"/>
              </w:rPr>
              <w:softHyphen/>
              <w:t>CATEGORY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varchar(19)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19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86" w:name="+cdGGjSzqqnFvEEROE1IjkfFCK8="/>
      <w:r>
        <w:t>SQL Script</w:t>
      </w:r>
      <w:bookmarkEnd w:id="18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[FUNNEL_</w:t>
            </w:r>
            <w:r>
              <w:rPr>
                <w:rStyle w:val="ScriptNormal"/>
              </w:rPr>
              <w:softHyphen/>
              <w:t>POR_</w:t>
            </w:r>
            <w:r>
              <w:rPr>
                <w:rStyle w:val="ScriptNormal"/>
              </w:rPr>
              <w:softHyphen/>
              <w:t>CHANNEL]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19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87" w:name="TV69fouVH441+suShrqJqySTZOU="/>
      <w:r>
        <w:t>Used By</w:t>
      </w:r>
      <w:bookmarkEnd w:id="187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4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88" w:name="N4sxeR1zcDe6LfuOPK2fCnBBLck="/>
            <w:bookmarkStart w:id="189" w:name="_Toc256000034"/>
            <w:r>
              <w:pict>
                <v:shape id="_x0000_i118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[dbo].[GOALS]</w:t>
            </w:r>
            <w:bookmarkEnd w:id="189"/>
          </w:p>
          <w:p>
            <w:bookmarkEnd w:id="188"/>
          </w:p>
        </w:tc>
      </w:tr>
    </w:tbl>
    <w:p>
      <w:pPr>
        <w:keepNext/>
      </w:pPr>
    </w:p>
    <w:p>
      <w:pPr>
        <w:pStyle w:val="BlockTitleParagraph"/>
        <w:keepNext/>
      </w:pPr>
      <w:bookmarkStart w:id="190" w:name="U91LOndMNK8ZWHxxD7u/xouJDEg="/>
      <w:r>
        <w:t>Properties</w:t>
      </w:r>
      <w:bookmarkEnd w:id="19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2243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14:05:12 miércoles, 22 de febrero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14:13:45 miércoles, 22 de febrero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1" w:name="yN9owJkZ+XfBYSwSyS1BzEwNipc="/>
      <w:r>
        <w:t>Columns</w:t>
      </w:r>
      <w:bookmarkEnd w:id="19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GOAL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APP_</w:t>
            </w:r>
            <w:r>
              <w:rPr>
                <w:rStyle w:val="Table-Default"/>
              </w:rPr>
              <w:softHyphen/>
              <w:t>Platform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2" w:name="2JzqRrVpIEmv9lOuSgBTWf0eeT8="/>
      <w:r>
        <w:t>SQL Script</w:t>
      </w:r>
      <w:bookmarkEnd w:id="19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[GOALS]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[GOAL]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[APP_</w:t>
            </w:r>
            <w:r>
              <w:rPr>
                <w:rStyle w:val="ScriptNormal"/>
              </w:rPr>
              <w:softHyphen/>
              <w:t>Platform]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4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3" w:name="JRJECf7gwwCzup2PexuFVIaxA2Q="/>
            <w:bookmarkStart w:id="194" w:name="_Toc256000035"/>
            <w:r>
              <w:pict>
                <v:shape id="_x0000_i118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[dbo].[Localytics_</w:t>
            </w:r>
            <w:r>
              <w:softHyphen/>
              <w:t>Base_</w:t>
            </w:r>
            <w:r>
              <w:softHyphen/>
              <w:t>Nombres]</w:t>
            </w:r>
            <w:bookmarkEnd w:id="194"/>
          </w:p>
          <w:p>
            <w:bookmarkEnd w:id="193"/>
          </w:p>
        </w:tc>
      </w:tr>
    </w:tbl>
    <w:p>
      <w:pPr>
        <w:keepNext/>
      </w:pPr>
    </w:p>
    <w:p>
      <w:pPr>
        <w:pStyle w:val="BlockTitleParagraph"/>
        <w:keepNext/>
      </w:pPr>
      <w:bookmarkStart w:id="195" w:name="ZONQmUjZum4Fbb3l4kiWcrQ7wZk="/>
      <w:r>
        <w:t>Properties</w:t>
      </w:r>
      <w:bookmarkEnd w:id="1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3448425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18:37:30 lunes, 17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18:37:52 lunes, 17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6" w:name="QHlhzF8vFkR95wt+RQ0ZecL5Qcw="/>
      <w:r>
        <w:t>Columns</w:t>
      </w:r>
      <w:bookmarkEnd w:id="19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97" w:name="zTbyUzTtVpTVCAjTBYwOH0Eyfh4="/>
      <w:r>
        <w:t>SQL Script</w:t>
      </w:r>
      <w:bookmarkEnd w:id="197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Nombres]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198" w:name="00TAaRMfUQyQpJN/pEbzX8Z3K54="/>
      <w:r>
        <w:t>Used By</w:t>
      </w:r>
      <w:bookmarkEnd w:id="198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5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99" w:name="rPv7SV8s8br1LwW22AEDJeDD9po="/>
            <w:bookmarkStart w:id="200" w:name="_Toc256000036"/>
            <w:r>
              <w:pict>
                <v:shape id="_x0000_i118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[dbo].[Localytics_</w:t>
            </w:r>
            <w:r>
              <w:softHyphen/>
              <w:t>Base_</w:t>
            </w:r>
            <w:r>
              <w:softHyphen/>
              <w:t>Shows_</w:t>
            </w:r>
            <w:r>
              <w:softHyphen/>
              <w:t>Sport]</w:t>
            </w:r>
            <w:bookmarkEnd w:id="200"/>
          </w:p>
          <w:p>
            <w:bookmarkEnd w:id="199"/>
          </w:p>
        </w:tc>
      </w:tr>
    </w:tbl>
    <w:p>
      <w:pPr>
        <w:keepNext/>
      </w:pPr>
    </w:p>
    <w:p>
      <w:pPr>
        <w:pStyle w:val="BlockTitleParagraph"/>
        <w:keepNext/>
      </w:pPr>
      <w:bookmarkStart w:id="201" w:name="H7jPdeO+GsJNeHnVSJhWPpn/myk="/>
      <w:r>
        <w:t>Properties</w:t>
      </w:r>
      <w:bookmarkEnd w:id="2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10519963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13:39:35 martes, 18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13:39:35 martes, 18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2" w:name="TFMa9m2m93O3Wansilj7eo8pGCU="/>
      <w:r>
        <w:t>Columns</w:t>
      </w:r>
      <w:bookmarkEnd w:id="20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Field9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varchar(11)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varchar(11)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Field11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Field12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3" w:name="uQd+yS8CQl6fpnRfBwXG/HyTR0A="/>
      <w:r>
        <w:t>SQL Script</w:t>
      </w:r>
      <w:bookmarkEnd w:id="20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Shows_</w:t>
            </w:r>
            <w:r>
              <w:rPr>
                <w:rStyle w:val="ScriptNormal"/>
              </w:rPr>
              <w:softHyphen/>
              <w:t>Sport]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04" w:name="mIEUOwqNVWkmK76tGXbtfROro+U="/>
      <w:r>
        <w:t>Used By</w:t>
      </w:r>
      <w:bookmarkEnd w:id="204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5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05" w:name="ZJmjiJe0eJBdM8Wdrce1bIEyn2I="/>
            <w:bookmarkStart w:id="206" w:name="_Toc256000037"/>
            <w:r>
              <w:pict>
                <v:shape id="_x0000_i118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[dbo].[Localytics_</w:t>
            </w:r>
            <w:r>
              <w:softHyphen/>
              <w:t>Prueba_de_concepto_shows]</w:t>
            </w:r>
            <w:bookmarkEnd w:id="206"/>
          </w:p>
          <w:p>
            <w:bookmarkEnd w:id="205"/>
          </w:p>
        </w:tc>
      </w:tr>
    </w:tbl>
    <w:p>
      <w:pPr>
        <w:keepNext/>
      </w:pPr>
    </w:p>
    <w:p>
      <w:pPr>
        <w:pStyle w:val="BlockTitleParagraph"/>
        <w:keepNext/>
      </w:pPr>
      <w:bookmarkStart w:id="207" w:name="LU4eVCFIl5q99fo+3esiZC4kYsk="/>
      <w:r>
        <w:t>Properties</w:t>
      </w:r>
      <w:bookmarkEnd w:id="2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47787888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13:35:18 martes, 18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13:35:18 martes, 18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8" w:name="SUZYVSH/9K71IRV8Tyid6re3U8Q="/>
      <w:r>
        <w:t>Columns</w:t>
      </w:r>
      <w:bookmarkEnd w:id="2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Series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Show9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Show19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Sports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Factual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9" w:name="j5Jcrvm+nVqGW+dcCNfXRgh9Yg4="/>
      <w:r>
        <w:t>SQL Script</w:t>
      </w:r>
      <w:bookmarkEnd w:id="20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Prueba_de_concepto_shows]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Series]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Sports]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Factual]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10" w:name="s0oBVnf4NJEflrhRr93XLAJTTSo="/>
      <w:r>
        <w:t>Used By</w:t>
      </w:r>
      <w:bookmarkEnd w:id="210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5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11" w:name="5FhgnPIvw5Ajn+gHYKqtJ2zxYt8="/>
            <w:bookmarkStart w:id="212" w:name="_Toc256000038"/>
            <w:r>
              <w:pict>
                <v:shape id="_x0000_i118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[dbo].[Localytics_</w:t>
            </w:r>
            <w:r>
              <w:softHyphen/>
              <w:t>Prueba_de_concepto2_shows]</w:t>
            </w:r>
            <w:bookmarkEnd w:id="212"/>
          </w:p>
          <w:p>
            <w:bookmarkEnd w:id="211"/>
          </w:p>
        </w:tc>
      </w:tr>
    </w:tbl>
    <w:p>
      <w:pPr>
        <w:keepNext/>
      </w:pPr>
    </w:p>
    <w:p>
      <w:pPr>
        <w:pStyle w:val="BlockTitleParagraph"/>
        <w:keepNext/>
      </w:pPr>
      <w:bookmarkStart w:id="213" w:name="gKLGJL4aQHxWKu/t27UVcqQZ1ZA="/>
      <w:r>
        <w:t>Properties</w:t>
      </w:r>
      <w:bookmarkEnd w:id="2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12434921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13:36:11 martes, 18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13:36:11 martes, 18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4" w:name="XQHcwiFd6kfBd/6MdGdvmCKhIIw="/>
      <w:r>
        <w:t>Columns</w:t>
      </w:r>
      <w:bookmarkEnd w:id="21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Field2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Series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Show9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Show19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Show24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Sports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Ve</w:t>
            </w:r>
            <w:r>
              <w:rPr>
                <w:rStyle w:val="Table-Default"/>
              </w:rPr>
              <w:softHyphen/>
              <w:t>Factual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5" w:name="XIhUGjw881o5qWuqYMRghuYEmd8="/>
      <w:r>
        <w:t>SQL Script</w:t>
      </w:r>
      <w:bookmarkEnd w:id="21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Prueba_de_concepto2_shows]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Series]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[Show15]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[Show17]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[Show18]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[Show19]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[Show21]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[Show23]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[Show24]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Sports]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Factual]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16" w:name="nS/QWOpYDjLAbDOwYx3hOqs96ko="/>
      <w:r>
        <w:t>Used By</w:t>
      </w:r>
      <w:bookmarkEnd w:id="216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5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17" w:name="kzPKfBQzdsy87gChbcrKm/2uIp8="/>
            <w:bookmarkStart w:id="218" w:name="_Toc256000039"/>
            <w:r>
              <w:pict>
                <v:shape id="_x0000_i118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[dbo].[Metadata]</w:t>
            </w:r>
            <w:bookmarkEnd w:id="218"/>
          </w:p>
          <w:p>
            <w:bookmarkEnd w:id="217"/>
          </w:p>
        </w:tc>
      </w:tr>
    </w:tbl>
    <w:p>
      <w:pPr>
        <w:keepNext/>
      </w:pPr>
    </w:p>
    <w:p>
      <w:pPr>
        <w:pStyle w:val="BlockTitleParagraph"/>
        <w:keepNext/>
      </w:pPr>
      <w:bookmarkStart w:id="219" w:name="zd0iW4P2Hkl01Lu0lx24q9pF/1Q="/>
      <w:r>
        <w:t>Properties</w:t>
      </w:r>
      <w:bookmarkEnd w:id="2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278272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15:22:16 viernes, 21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15:12:51 miércoles, 06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0" w:name="XORKetLoQOOLeWmfRS3BJC8CcJc="/>
      <w:r>
        <w:t>Columns</w:t>
      </w:r>
      <w:bookmarkEnd w:id="2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83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88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nvarchar(512)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1024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89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0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3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Prioridad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CMSID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Running</w:t>
            </w:r>
            <w:r>
              <w:rPr>
                <w:rStyle w:val="Table-Default"/>
              </w:rPr>
              <w:softHyphen/>
              <w:t>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1" w:name="KhLDso0o8AqN1Z/lMkhuQbIF3rQ="/>
      <w:r>
        <w:t>Indexes</w:t>
      </w:r>
      <w:bookmarkEnd w:id="2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6563"/>
        <w:gridCol w:w="15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indice_channel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indice_episode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194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indice_season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2" w:name="bwwmUZKXdbHzQNdgKD4xr1UYpQE="/>
      <w:r>
        <w:t>SQL Script</w:t>
      </w:r>
      <w:bookmarkEnd w:id="22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[CMSID]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[Running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[Channel]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[indice_episode]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[Genre]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[indice_season]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23" w:name="DH1FXiYgxa4MD/Bs1OwTxmmrD0c="/>
      <w:r>
        <w:t>Used By</w:t>
      </w:r>
      <w:bookmarkEnd w:id="223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5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24" w:name="JrIMVP+ybV4+Ck/r2kZLoAgCtEw="/>
            <w:bookmarkStart w:id="225" w:name="_Toc256000040"/>
            <w:r>
              <w:pict>
                <v:shape id="_x0000_i119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[dbo].[Metadata_</w:t>
            </w:r>
            <w:r>
              <w:softHyphen/>
              <w:t>Current</w:t>
            </w:r>
            <w:r>
              <w:softHyphen/>
              <w:t>Date]</w:t>
            </w:r>
            <w:bookmarkEnd w:id="225"/>
          </w:p>
          <w:p>
            <w:bookmarkEnd w:id="224"/>
          </w:p>
        </w:tc>
      </w:tr>
    </w:tbl>
    <w:p>
      <w:pPr>
        <w:keepNext/>
      </w:pPr>
    </w:p>
    <w:p>
      <w:pPr>
        <w:pStyle w:val="BlockTitleParagraph"/>
        <w:keepNext/>
      </w:pPr>
      <w:bookmarkStart w:id="226" w:name="SJNtAMRTDveqimXpkCHUSkpZYB8="/>
      <w:r>
        <w:t>Properties</w:t>
      </w:r>
      <w:bookmarkEnd w:id="2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15:56:21 viernes, 21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15:20:11 miércoles, 06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7" w:name="tmTpXNwOstyYWGFNcTrV849/4XM="/>
      <w:r>
        <w:t>Columns</w:t>
      </w:r>
      <w:bookmarkEnd w:id="2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SOURCEDB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nvarchar(512)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1024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Prioridad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Running</w:t>
            </w:r>
            <w:r>
              <w:rPr>
                <w:rStyle w:val="Table-Default"/>
              </w:rPr>
              <w:softHyphen/>
              <w:t>Time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8" w:name="hSa/dsbatMl6OT2icjkq3EdE9xE="/>
      <w:r>
        <w:t>SQL Script</w:t>
      </w:r>
      <w:bookmarkEnd w:id="22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Current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[Running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29" w:name="j1+ZtrsM/e/yzznlddUmKdvk4WA="/>
      <w:r>
        <w:t>Used By</w:t>
      </w:r>
      <w:bookmarkEnd w:id="229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5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30" w:name="V/ZwBEKz3CoaDFQUCWy3avQlAag="/>
            <w:bookmarkStart w:id="231" w:name="_Toc256000041"/>
            <w:r>
              <w:pict>
                <v:shape id="_x0000_i119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[dbo].[Metadata_</w:t>
            </w:r>
            <w:r>
              <w:softHyphen/>
              <w:t>Current</w:t>
            </w:r>
            <w:r>
              <w:softHyphen/>
              <w:t>Date_</w:t>
            </w:r>
            <w:r>
              <w:softHyphen/>
              <w:t>ID]</w:t>
            </w:r>
            <w:bookmarkEnd w:id="231"/>
          </w:p>
          <w:p>
            <w:bookmarkEnd w:id="230"/>
          </w:p>
        </w:tc>
      </w:tr>
    </w:tbl>
    <w:p>
      <w:pPr>
        <w:keepNext/>
      </w:pPr>
    </w:p>
    <w:p>
      <w:pPr>
        <w:pStyle w:val="BlockTitleParagraph"/>
        <w:keepNext/>
      </w:pPr>
      <w:bookmarkStart w:id="232" w:name="ay54KF58jUHxZtqWTsZwdX3HI8o="/>
      <w:r>
        <w:t>Properties</w:t>
      </w:r>
      <w:bookmarkEnd w:id="2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15:59:05 viernes, 21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15:59:05 viernes, 21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3" w:name="tLEBawFHahhXj5Ijj9HMVnUElyA="/>
      <w:r>
        <w:t>Columns</w:t>
      </w:r>
      <w:bookmarkEnd w:id="23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4" w:name="iD+OpDQS67H03tPeujsuDDiCq4k="/>
      <w:r>
        <w:t>SQL Script</w:t>
      </w:r>
      <w:bookmarkEnd w:id="23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Current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35" w:name="99utip3xnYwXDrcZ6tby9XV5/Wk="/>
      <w:r>
        <w:t>Used By</w:t>
      </w:r>
      <w:bookmarkEnd w:id="235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5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36" w:name="Zl/IZI8K+kxIwVOdHkLWZwZXOs0="/>
            <w:bookmarkStart w:id="237" w:name="_Toc256000042"/>
            <w:r>
              <w:pict>
                <v:shape id="_x0000_i1197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[dbo].[Metadata_</w:t>
            </w:r>
            <w:r>
              <w:softHyphen/>
              <w:t>Manual]</w:t>
            </w:r>
            <w:bookmarkEnd w:id="237"/>
          </w:p>
          <w:p>
            <w:bookmarkEnd w:id="236"/>
          </w:p>
        </w:tc>
      </w:tr>
    </w:tbl>
    <w:p>
      <w:pPr>
        <w:keepNext/>
      </w:pPr>
    </w:p>
    <w:p>
      <w:pPr>
        <w:pStyle w:val="BlockTitleParagraph"/>
        <w:keepNext/>
      </w:pPr>
      <w:bookmarkStart w:id="238" w:name="PQFcpZUK0qyLr/KPgtBhyX1AKoc="/>
      <w:r>
        <w:t>Properties</w:t>
      </w:r>
      <w:bookmarkEnd w:id="2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30216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18:29:36 miércoles, 19 de abril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18:29:36 miércoles, 19 de abril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39" w:name="Pd1cslWkeq8SNDP/MGLPTEBE9po="/>
      <w:r>
        <w:t>Columns</w:t>
      </w:r>
      <w:bookmarkEnd w:id="2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Ov Content 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Prioridad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CMSID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0" w:name="bRT1F1mOVFRplku8uk/lddnTKEk="/>
      <w:r>
        <w:t>SQL Script</w:t>
      </w:r>
      <w:bookmarkEnd w:id="24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Manual]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[CMSID]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41" w:name="yYZhcrX0D4T08Fe3nqVzj4iRAqM="/>
      <w:r>
        <w:t>Used By</w:t>
      </w:r>
      <w:bookmarkEnd w:id="241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5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42" w:name="hRuGwRXc3GfdS/etkecUYXhSpKE="/>
            <w:bookmarkStart w:id="243" w:name="_Toc256000043"/>
            <w:r>
              <w:pict>
                <v:shape id="_x0000_i119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[dbo].[Metadata_</w:t>
            </w:r>
            <w:r>
              <w:softHyphen/>
              <w:t>Manual_backup]</w:t>
            </w:r>
            <w:bookmarkEnd w:id="243"/>
          </w:p>
          <w:p>
            <w:bookmarkEnd w:id="242"/>
          </w:p>
        </w:tc>
      </w:tr>
    </w:tbl>
    <w:p>
      <w:pPr>
        <w:keepNext/>
      </w:pPr>
    </w:p>
    <w:p>
      <w:pPr>
        <w:pStyle w:val="BlockTitleParagraph"/>
        <w:keepNext/>
      </w:pPr>
      <w:bookmarkStart w:id="244" w:name="b/lqT6h2XX4ljeYKl7ha1tGK9S4="/>
      <w:r>
        <w:t>Properties</w:t>
      </w:r>
      <w:bookmarkEnd w:id="2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28411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14:19:04 viernes, 12 de mayo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14:19:04 viernes, 12 de mayo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5" w:name="uNoPUZUhdaAAE2XlPM4Iuzz+bls="/>
      <w:r>
        <w:t>Columns</w:t>
      </w:r>
      <w:bookmarkEnd w:id="24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Ov Content 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Prioridad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CMSID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46" w:name="hKKkg0v0E2HIpIb5GibHejnXI8k="/>
      <w:r>
        <w:t>SQL Script</w:t>
      </w:r>
      <w:bookmarkEnd w:id="24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Manual_backup]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[CMSID]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47" w:name="tbZWb2s3Exk8uSjdWTavz79Hd5w="/>
      <w:r>
        <w:t>Used By</w:t>
      </w:r>
      <w:bookmarkEnd w:id="247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5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48" w:name="8qcP+Gg+ay1mYc/To+PAuAvb4dY="/>
            <w:bookmarkStart w:id="249" w:name="_Toc256000044"/>
            <w:r>
              <w:pict>
                <v:shape id="_x0000_i119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[dbo].[Metadata_temp_dedupid]</w:t>
            </w:r>
            <w:bookmarkEnd w:id="249"/>
          </w:p>
          <w:p>
            <w:bookmarkEnd w:id="248"/>
          </w:p>
        </w:tc>
      </w:tr>
    </w:tbl>
    <w:p>
      <w:pPr>
        <w:keepNext/>
      </w:pPr>
    </w:p>
    <w:p>
      <w:pPr>
        <w:pStyle w:val="BlockTitleParagraph"/>
        <w:keepNext/>
      </w:pPr>
      <w:bookmarkStart w:id="250" w:name="gbN/yx5zwMxN5YpHf38e/Fa8epU="/>
      <w:r>
        <w:t>Properties</w:t>
      </w:r>
      <w:bookmarkEnd w:id="25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273706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15:39:50 viernes, 21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15:18:48 miércoles, 06 de septiembre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1" w:name="iyX0hEv6l2nf55YY5z7itjNF6DQ="/>
      <w:r>
        <w:t>Columns</w:t>
      </w:r>
      <w:bookmarkEnd w:id="2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92"/>
        <w:gridCol w:w="1351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nvarchar(512)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1024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nvarchar(127)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510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Prioridad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Running</w:t>
            </w:r>
            <w:r>
              <w:rPr>
                <w:rStyle w:val="Table-Default"/>
              </w:rPr>
              <w:softHyphen/>
              <w:t>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2" w:name="d+peLzJ0doxakUV1CNNcSnUYcoo="/>
      <w:r>
        <w:t>SQL Script</w:t>
      </w:r>
      <w:bookmarkEnd w:id="25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[Metadata_temp_dedupid]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[Running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53" w:name="gECdmFWJFaUE1LHlw+lrEZfPIxE="/>
      <w:r>
        <w:t>Used By</w:t>
      </w:r>
      <w:bookmarkEnd w:id="253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5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54" w:name="eSDdLKmiVXx5FEgJkRXX5/ISVe0="/>
            <w:bookmarkStart w:id="255" w:name="_Toc256000045"/>
            <w:r>
              <w:pict>
                <v:shape id="_x0000_i120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[dbo].[Metadata</w:t>
            </w:r>
            <w:r>
              <w:softHyphen/>
              <w:t>Publish</w:t>
            </w:r>
            <w:r>
              <w:softHyphen/>
              <w:t>Date]</w:t>
            </w:r>
            <w:bookmarkEnd w:id="255"/>
          </w:p>
          <w:p>
            <w:bookmarkEnd w:id="254"/>
          </w:p>
        </w:tc>
      </w:tr>
    </w:tbl>
    <w:p>
      <w:pPr>
        <w:keepNext/>
      </w:pPr>
    </w:p>
    <w:p>
      <w:pPr>
        <w:pStyle w:val="BlockTitleParagraph"/>
        <w:keepNext/>
      </w:pPr>
      <w:bookmarkStart w:id="256" w:name="8k1FAXdmCnz+EpQ+Cl05C4EgpVQ="/>
      <w:r>
        <w:t>Properties</w:t>
      </w:r>
      <w:bookmarkEnd w:id="25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132001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14:33:26 martes, 31 de octubre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14:33:27 martes, 31 de octubre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7" w:name="h7LQEOn1G/sxcyE8DO7634dQswM="/>
      <w:r>
        <w:t>Columns</w:t>
      </w:r>
      <w:bookmarkEnd w:id="25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712"/>
        <w:gridCol w:w="3778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1" type="#_x0000_t75" style="height:12pt;width:12pt">
                  <v:imagedata r:id="rId19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2" type="#_x0000_t75" style="height:12pt;width:12pt">
                  <v:imagedata r:id="rId19" o:title=""/>
                </v:shape>
              </w:pict>
            </w:r>
            <w:r>
              <w:rPr>
                <w:rStyle w:val="Table-Default"/>
              </w:rPr>
              <w:t>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8" w:name="q9Dw3j/S6fwKkp0CdLvQgCtim7E="/>
      <w:r>
        <w:t>Indexes</w:t>
      </w:r>
      <w:bookmarkEnd w:id="2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74"/>
        <w:gridCol w:w="1302"/>
        <w:gridCol w:w="166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Included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IX-Metadata</w:t>
            </w:r>
            <w:r>
              <w:rPr>
                <w:rStyle w:val="Table-Default"/>
              </w:rPr>
              <w:softHyphen/>
              <w:t>Publish</w:t>
            </w:r>
            <w:r>
              <w:rPr>
                <w:rStyle w:val="Table-Default"/>
              </w:rPr>
              <w:softHyphen/>
              <w:t>Date-Date-country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IX-Metadata</w:t>
            </w:r>
            <w:r>
              <w:rPr>
                <w:rStyle w:val="Table-Default"/>
              </w:rPr>
              <w:softHyphen/>
              <w:t>Publish</w:t>
            </w:r>
            <w:r>
              <w:rPr>
                <w:rStyle w:val="Table-Default"/>
              </w:rPr>
              <w:softHyphen/>
              <w:t>Date-Reference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Referenceid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59" w:name="LEYdxaNXZhgBUpkovepHjf8Bml4="/>
      <w:r>
        <w:t>SQL Script</w:t>
      </w:r>
      <w:bookmarkEnd w:id="25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[IX-Metadata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Date-Date-country]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INCLUDE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[IX-Metadata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Date-Reference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INCLUDE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60" w:name="XSdFkfG72sE9rRtHHblNWa4yje0="/>
      <w:r>
        <w:t>Used By</w:t>
      </w:r>
      <w:bookmarkEnd w:id="260"/>
    </w:p>
    <w:p>
      <w:r>
        <w:fldChar w:fldCharType="begin"/>
      </w:r>
      <w:r>
        <w:instrText xml:space="preserve"> HYPERLINK \l "QHpzzh3Qz4V+zr8XfX0qSvzQhLw=" </w:instrText>
      </w:r>
      <w:r>
        <w:fldChar w:fldCharType="separate"/>
      </w:r>
      <w:r>
        <w:t>[dbo].[Update_</w:t>
      </w:r>
      <w:r>
        <w:softHyphen/>
        <w:t>Consumo_starts</w:t>
      </w:r>
      <w:r>
        <w:softHyphen/>
        <w:t>Ymins_dias_post_estreno]</w:t>
      </w:r>
      <w:r>
        <w:fldChar w:fldCharType="end"/>
      </w:r>
    </w:p>
    <w:p>
      <w:r>
        <w:fldChar w:fldCharType="begin"/>
      </w:r>
      <w:r>
        <w:instrText xml:space="preserve"> HYPERLINK \l "HaYfWOW7cgrxaqI/dtTvAZ71B/Q=" </w:instrText>
      </w:r>
      <w:r>
        <w:fldChar w:fldCharType="separate"/>
      </w:r>
      <w:r>
        <w:t>[dbo].[Update_</w:t>
      </w:r>
      <w:r>
        <w:softHyphen/>
        <w:t>Metadata</w:t>
      </w:r>
      <w:r>
        <w:softHyphen/>
        <w:t>Publish</w:t>
      </w:r>
      <w:r>
        <w:softHyphen/>
        <w:t>Date]</w:t>
      </w:r>
      <w:r>
        <w:fldChar w:fldCharType="end"/>
      </w:r>
    </w:p>
    <w:p>
      <w:pPr>
        <w:sectPr>
          <w:headerReference w:type="default" r:id="rId6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61" w:name="85i7ZCK3aV2jMAnNgk/HWXfLwdo="/>
            <w:bookmarkStart w:id="262" w:name="_Toc256000046"/>
            <w:r>
              <w:pict>
                <v:shape id="_x0000_i120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[dbo].[MINUTOS_</w:t>
            </w:r>
            <w:r>
              <w:softHyphen/>
              <w:t>FIN_</w:t>
            </w:r>
            <w:r>
              <w:softHyphen/>
              <w:t>DE_</w:t>
            </w:r>
            <w:r>
              <w:softHyphen/>
              <w:t>SEMANA]</w:t>
            </w:r>
            <w:bookmarkEnd w:id="262"/>
          </w:p>
          <w:p>
            <w:bookmarkEnd w:id="261"/>
          </w:p>
        </w:tc>
      </w:tr>
    </w:tbl>
    <w:p>
      <w:pPr>
        <w:keepNext/>
      </w:pPr>
    </w:p>
    <w:p>
      <w:pPr>
        <w:pStyle w:val="BlockTitleParagraph"/>
        <w:keepNext/>
      </w:pPr>
      <w:bookmarkStart w:id="263" w:name="y2hjObKbKwR6ypEZVgpY3CliwTE="/>
      <w:r>
        <w:t>Properties</w:t>
      </w:r>
      <w:bookmarkEnd w:id="2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3:57:15 martes, 29 de agosto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3:57:15 martes, 29 de agosto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4" w:name="WnchyjTVkzIxThYcaSe/UK57Et4="/>
      <w:r>
        <w:t>Columns</w:t>
      </w:r>
      <w:bookmarkEnd w:id="2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MINUTOS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float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HORA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appname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5" w:name="vPBs11g6yMWOAJ19yV53a1rIra4="/>
      <w:r>
        <w:t>SQL Script</w:t>
      </w:r>
      <w:bookmarkEnd w:id="26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[MINUTOS_</w:t>
            </w:r>
            <w:r>
              <w:rPr>
                <w:rStyle w:val="ScriptNormal"/>
              </w:rPr>
              <w:softHyphen/>
              <w:t>FIN_</w:t>
            </w:r>
            <w:r>
              <w:rPr>
                <w:rStyle w:val="ScriptNormal"/>
              </w:rPr>
              <w:softHyphen/>
              <w:t>DE_</w:t>
            </w:r>
            <w:r>
              <w:rPr>
                <w:rStyle w:val="ScriptNormal"/>
              </w:rPr>
              <w:softHyphen/>
              <w:t>SEMANA]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[MINUTOS]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[float]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[HORA]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6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66" w:name="1QJOJUawjFUHZ2HFiirsVWGKy9M="/>
            <w:bookmarkStart w:id="267" w:name="_Toc256000047"/>
            <w:r>
              <w:pict>
                <v:shape id="_x0000_i120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[dbo].[MSO]</w:t>
            </w:r>
            <w:bookmarkEnd w:id="267"/>
          </w:p>
          <w:p>
            <w:bookmarkEnd w:id="266"/>
          </w:p>
        </w:tc>
      </w:tr>
    </w:tbl>
    <w:p>
      <w:pPr>
        <w:keepNext/>
      </w:pPr>
    </w:p>
    <w:p>
      <w:pPr>
        <w:pStyle w:val="BlockTitleParagraph"/>
        <w:keepNext/>
      </w:pPr>
      <w:bookmarkStart w:id="268" w:name="8Iww4Wg2sgfumadO32XxrJxFF1M="/>
      <w:r>
        <w:t>Properties</w:t>
      </w:r>
      <w:bookmarkEnd w:id="2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132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17:58:04 martes, 25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17:58:04 martes, 25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69" w:name="cRB51C6gZAHziEcGTZAFcX3F+xU="/>
      <w:r>
        <w:t>Columns</w:t>
      </w:r>
      <w:bookmarkEnd w:id="2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587"/>
        <w:gridCol w:w="1155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MSOName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0" w:name="p4x/eMPGzoTF35CfsNw8oS6Vq9s="/>
      <w:r>
        <w:t>SQL Script</w:t>
      </w:r>
      <w:bookmarkEnd w:id="2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71" w:name="ZvYfJHS5coy3bQIri5Cxboysqls="/>
      <w:r>
        <w:t>Used By</w:t>
      </w:r>
      <w:bookmarkEnd w:id="271"/>
    </w:p>
    <w:p>
      <w:r>
        <w:fldChar w:fldCharType="begin"/>
      </w:r>
      <w:r>
        <w:instrText xml:space="preserve"> HYPERLINK \l "GgSXKr4AyUnqYqOJrwdPpPiZJNY=" </w:instrText>
      </w:r>
      <w:r>
        <w:fldChar w:fldCharType="separate"/>
      </w:r>
      <w:r>
        <w:t>[dbo].[Autenticados_</w:t>
      </w:r>
      <w:r>
        <w:softHyphen/>
        <w:t>APP_</w:t>
      </w:r>
      <w:r>
        <w:softHyphen/>
        <w:t>Diario_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"BBVmUaRsxzaktj8/PyBSLg4wxLU=" </w:instrText>
      </w:r>
      <w:r>
        <w:fldChar w:fldCharType="separate"/>
      </w:r>
      <w:r>
        <w:t>[dbo].[Autenticados_</w:t>
      </w:r>
      <w:r>
        <w:softHyphen/>
        <w:t>Diario_y_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"uwAsmBswbvBLf5JqKzDqGFmnle8="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"FaUaw3xIbnvgcSiNNCKdF0ObZig="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YMinutos_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"jK1Ai8sa2yAFm6j+qubjma5nptI=" </w:instrText>
      </w:r>
      <w:r>
        <w:fldChar w:fldCharType="separate"/>
      </w:r>
      <w:r>
        <w:t>[dbo].[RFQ_</w:t>
      </w:r>
      <w:r>
        <w:softHyphen/>
        <w:t>MENSUAL]</w:t>
      </w:r>
      <w:r>
        <w:fldChar w:fldCharType="end"/>
      </w:r>
    </w:p>
    <w:p>
      <w:pPr>
        <w:sectPr>
          <w:headerReference w:type="default" r:id="rId6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72" w:name="MNQFrz5ECqYQdc4+Z89GQ0k1kUg="/>
            <w:bookmarkStart w:id="273" w:name="_Toc256000048"/>
            <w:r>
              <w:pict>
                <v:shape id="_x0000_i120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[dbo].[RFQ_</w:t>
            </w:r>
            <w:r>
              <w:softHyphen/>
              <w:t>GENERAL_dw]</w:t>
            </w:r>
            <w:bookmarkEnd w:id="273"/>
          </w:p>
          <w:p>
            <w:bookmarkEnd w:id="272"/>
          </w:p>
        </w:tc>
      </w:tr>
    </w:tbl>
    <w:p>
      <w:pPr>
        <w:keepNext/>
      </w:pPr>
    </w:p>
    <w:p>
      <w:pPr>
        <w:pStyle w:val="BlockTitleParagraph"/>
        <w:keepNext/>
      </w:pPr>
      <w:bookmarkStart w:id="274" w:name="sIpN8f/+2vRjqBna9IZoVHgfAOc="/>
      <w:r>
        <w:t>Properties</w:t>
      </w:r>
      <w:bookmarkEnd w:id="2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1490986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14:53:19 viernes, 23 de diciembre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14:53:19 viernes, 23 de diciembre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5" w:name="/o4SbQf4VEuWyOBLwf4VjyAj4MI="/>
      <w:r>
        <w:t>Columns</w:t>
      </w:r>
      <w:bookmarkEnd w:id="27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Alert</w:t>
            </w:r>
            <w:r>
              <w:rPr>
                <w:rStyle w:val="Table-Default"/>
              </w:rPr>
              <w:softHyphen/>
              <w:t>Notification</w:t>
            </w:r>
            <w:r>
              <w:rPr>
                <w:rStyle w:val="Table-Default"/>
              </w:rPr>
              <w:softHyphen/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Flag_</w:t>
            </w:r>
            <w:r>
              <w:rPr>
                <w:rStyle w:val="Table-Default"/>
              </w:rPr>
              <w:softHyphen/>
              <w:t>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Pillar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Rec_</w:t>
            </w:r>
            <w:r>
              <w:rPr>
                <w:rStyle w:val="Table-Default"/>
              </w:rPr>
              <w:softHyphen/>
              <w:t>Freq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varchar(4)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RFQ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Period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76" w:name="21j/vDMMCwUJ5OfU8U1z1JoNYKo="/>
      <w:r>
        <w:t>SQL Script</w:t>
      </w:r>
      <w:bookmarkEnd w:id="27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[Pillar]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[Period]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77" w:name="N71p1LZvh8pPIjgR4QlfhnEbuQo="/>
      <w:r>
        <w:t>Used By</w:t>
      </w:r>
      <w:bookmarkEnd w:id="277"/>
    </w:p>
    <w:p>
      <w:r>
        <w:fldChar w:fldCharType="begin"/>
      </w:r>
      <w:r>
        <w:instrText xml:space="preserve"> HYPERLINK \l "jK1Ai8sa2yAFm6j+qubjma5nptI=" </w:instrText>
      </w:r>
      <w:r>
        <w:fldChar w:fldCharType="separate"/>
      </w:r>
      <w:r>
        <w:t>[dbo].[RFQ_</w:t>
      </w:r>
      <w:r>
        <w:softHyphen/>
        <w:t>MENSUAL]</w:t>
      </w:r>
      <w:r>
        <w:fldChar w:fldCharType="end"/>
      </w:r>
    </w:p>
    <w:p>
      <w:pPr>
        <w:sectPr>
          <w:headerReference w:type="default" r:id="rId6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78" w:name="DlR62mIYYdHr+KJO47wrnCk/i14="/>
            <w:bookmarkStart w:id="279" w:name="_Toc256000049"/>
            <w:r>
              <w:pict>
                <v:shape id="_x0000_i1206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[dbo].[RFQ_</w:t>
            </w:r>
            <w:r>
              <w:softHyphen/>
              <w:t>TABLE]</w:t>
            </w:r>
            <w:bookmarkEnd w:id="279"/>
          </w:p>
          <w:p>
            <w:bookmarkEnd w:id="278"/>
          </w:p>
        </w:tc>
      </w:tr>
    </w:tbl>
    <w:p>
      <w:pPr>
        <w:keepNext/>
      </w:pPr>
    </w:p>
    <w:p>
      <w:pPr>
        <w:pStyle w:val="BlockTitleParagraph"/>
        <w:keepNext/>
      </w:pPr>
      <w:bookmarkStart w:id="280" w:name="Rqnz/2o1AEP+k8aT7bzbFmTmEJY="/>
      <w:r>
        <w:t>Properties</w:t>
      </w:r>
      <w:bookmarkEnd w:id="28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63550418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20:52:21 lunes, 05 de junio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16:44:22 miércoles, 07 de junio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1" w:name="WulP1gTwzUIlhF7YNg9FXcPglXA="/>
      <w:r>
        <w:t>Columns</w:t>
      </w:r>
      <w:bookmarkEnd w:id="28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930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SPAccount</w:t>
            </w:r>
            <w:r>
              <w:rPr>
                <w:rStyle w:val="Table-Default"/>
              </w:rPr>
              <w:softHyphen/>
              <w:t>External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Alert</w:t>
            </w:r>
            <w:r>
              <w:rPr>
                <w:rStyle w:val="Table-Default"/>
              </w:rPr>
              <w:softHyphen/>
              <w:t>Notification</w:t>
            </w:r>
            <w:r>
              <w:rPr>
                <w:rStyle w:val="Table-Default"/>
              </w:rPr>
              <w:softHyphen/>
              <w:t>Email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Email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Flag_</w:t>
            </w:r>
            <w:r>
              <w:rPr>
                <w:rStyle w:val="Table-Default"/>
              </w:rPr>
              <w:softHyphen/>
              <w:t>Mail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Pillar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Account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Rec_</w:t>
            </w:r>
            <w:r>
              <w:rPr>
                <w:rStyle w:val="Table-Default"/>
              </w:rPr>
              <w:softHyphen/>
              <w:t>Freq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varchar(4)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7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Period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RFQ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Previous_</w:t>
            </w:r>
            <w:r>
              <w:rPr>
                <w:rStyle w:val="Table-Default"/>
              </w:rPr>
              <w:softHyphen/>
              <w:t>RFQ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2" w:name="9kpL2lN0n2KzTrT7LpKMw+DjDdk="/>
      <w:r>
        <w:t>Indexes</w:t>
      </w:r>
      <w:bookmarkEnd w:id="28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6778"/>
        <w:gridCol w:w="1302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08" type="#_x0000_t75" style="height:12pt;width:12pt">
                  <v:imagedata r:id="rId31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indice_period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Period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3" w:name="epL5efs/bWWgnBrYFYfDEJFK92A="/>
      <w:r>
        <w:t>SQL Script</w:t>
      </w:r>
      <w:bookmarkEnd w:id="28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[Pillar]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[Period]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[Previous_</w:t>
            </w:r>
            <w:r>
              <w:rPr>
                <w:rStyle w:val="ScriptNormal"/>
              </w:rPr>
              <w:softHyphen/>
              <w:t>RFQ]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[indice_period]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[Period]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84" w:name="Odqy9WyqE2/Z+XpdksNbpAxzW0w="/>
      <w:r>
        <w:t>Used By</w:t>
      </w:r>
      <w:bookmarkEnd w:id="284"/>
    </w:p>
    <w:p>
      <w:r>
        <w:fldChar w:fldCharType="begin"/>
      </w:r>
      <w:r>
        <w:instrText xml:space="preserve"> HYPERLINK \l "jK1Ai8sa2yAFm6j+qubjma5nptI=" </w:instrText>
      </w:r>
      <w:r>
        <w:fldChar w:fldCharType="separate"/>
      </w:r>
      <w:r>
        <w:t>[dbo].[RFQ_</w:t>
      </w:r>
      <w:r>
        <w:softHyphen/>
        <w:t>MENSUAL]</w:t>
      </w:r>
      <w:r>
        <w:fldChar w:fldCharType="end"/>
      </w:r>
    </w:p>
    <w:p>
      <w:pPr>
        <w:sectPr>
          <w:headerReference w:type="default" r:id="rId6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85" w:name="oHD7srpScsw/RKDpDMPByi8lXz0="/>
            <w:bookmarkStart w:id="286" w:name="_Toc256000050"/>
            <w:r>
              <w:pict>
                <v:shape id="_x0000_i120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[dbo].[Usuarios_</w:t>
            </w:r>
            <w:r>
              <w:softHyphen/>
              <w:t>Activos]</w:t>
            </w:r>
            <w:bookmarkEnd w:id="286"/>
          </w:p>
          <w:p>
            <w:bookmarkEnd w:id="285"/>
          </w:p>
        </w:tc>
      </w:tr>
    </w:tbl>
    <w:p>
      <w:pPr>
        <w:keepNext/>
      </w:pPr>
    </w:p>
    <w:p>
      <w:pPr>
        <w:pStyle w:val="BlockTitleParagraph"/>
        <w:keepNext/>
      </w:pPr>
      <w:bookmarkStart w:id="287" w:name="opHOFaEMo+w9/oNJK71ZYQXMdLU="/>
      <w:r>
        <w:t>Properties</w:t>
      </w:r>
      <w:bookmarkEnd w:id="28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5711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20:33:49 martes, 20 de diciembre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20:33:50 martes, 20 de diciembre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8" w:name="d3B/Uuw4SvIE81s1ZZL7ITQEvMw="/>
      <w:r>
        <w:t>Columns</w:t>
      </w:r>
      <w:bookmarkEnd w:id="2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89"/>
        <w:gridCol w:w="1253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</w:t>
            </w:r>
            <w:r>
              <w:rPr>
                <w:rStyle w:val="Table-Default"/>
              </w:rPr>
              <w:softHyphen/>
              <w:t>Usuarios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</w:t>
            </w:r>
            <w:r>
              <w:rPr>
                <w:rStyle w:val="Table-Default"/>
              </w:rPr>
              <w:softHyphen/>
              <w:t>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9" w:name="8gGmBKAj+YI/K77WLeirq0omUSs="/>
      <w:r>
        <w:t>SQL Script</w:t>
      </w:r>
      <w:bookmarkEnd w:id="28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[Usuarios_</w:t>
            </w:r>
            <w:r>
              <w:rPr>
                <w:rStyle w:val="ScriptNormal"/>
              </w:rPr>
              <w:softHyphen/>
              <w:t>Activos]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Usuarios]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90" w:name="XCvWmdjdmGOc8IuMy9UqbC7+HWY="/>
      <w:r>
        <w:t>Used By</w:t>
      </w:r>
      <w:bookmarkEnd w:id="290"/>
    </w:p>
    <w:p>
      <w:r>
        <w:fldChar w:fldCharType="begin"/>
      </w:r>
      <w:r>
        <w:instrText xml:space="preserve"> HYPERLINK \l "zUD9esd8zrXPPSUWHpZvq7XXokk=" </w:instrText>
      </w:r>
      <w:r>
        <w:fldChar w:fldCharType="separate"/>
      </w:r>
      <w:r>
        <w:t>[dbo].[Usuarios_</w:t>
      </w:r>
      <w:r>
        <w:softHyphen/>
        <w:t>Activos_</w:t>
      </w:r>
      <w:r>
        <w:softHyphen/>
        <w:t>Primer</w:t>
      </w:r>
      <w:r>
        <w:softHyphen/>
        <w:t>Dia</w:t>
      </w:r>
      <w:r>
        <w:softHyphen/>
        <w:t>Mes]</w:t>
      </w:r>
      <w:r>
        <w:fldChar w:fldCharType="end"/>
      </w:r>
    </w:p>
    <w:p>
      <w:pPr>
        <w:sectPr>
          <w:headerReference w:type="default" r:id="rId6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91" w:name="9FjCYmK813u9+Sm4ZTcfDsUipBQ="/>
            <w:bookmarkStart w:id="292" w:name="_Toc256000051"/>
            <w:r>
              <w:pict>
                <v:shape id="_x0000_i121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[dbo].[z_mins_referenceid_2]</w:t>
            </w:r>
            <w:bookmarkEnd w:id="292"/>
          </w:p>
          <w:p>
            <w:bookmarkEnd w:id="291"/>
          </w:p>
        </w:tc>
      </w:tr>
    </w:tbl>
    <w:p>
      <w:pPr>
        <w:keepNext/>
      </w:pPr>
    </w:p>
    <w:p>
      <w:pPr>
        <w:pStyle w:val="BlockTitleParagraph"/>
        <w:keepNext/>
      </w:pPr>
      <w:bookmarkStart w:id="293" w:name="ylKEIC3w0jSKmBDLSyq0PM4uiRk="/>
      <w:r>
        <w:t>Properties</w:t>
      </w:r>
      <w:bookmarkEnd w:id="2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18529573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12:57:21 jueves, 29 de diciembre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13:25:25 viernes, 30 de diciembre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4" w:name="t9NsEfGYp3XQ0q5fq1awipr3+fk="/>
      <w:r>
        <w:t>Columns</w:t>
      </w:r>
      <w:bookmarkEnd w:id="2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89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1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Mins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2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3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YEARMONTH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Identity</w:t>
            </w:r>
            <w:r>
              <w:rPr>
                <w:rStyle w:val="Table-Default"/>
              </w:rPr>
              <w:softHyphen/>
              <w:t>Provider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5" w:name="53WtQACMTzGDCIgzhkkHXT9oNKY="/>
      <w:r>
        <w:t>Indexes</w:t>
      </w:r>
      <w:bookmarkEnd w:id="29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indice_day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indice_referenceid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indice_yearmonth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YEARMONTH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6" w:name="cxwcU1vLYhU6sX+JPJUQEaQJsD4="/>
      <w:r>
        <w:t>SQL Script</w:t>
      </w:r>
      <w:bookmarkEnd w:id="29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[z_mins_referenceid_2]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[Identity</w:t>
            </w:r>
            <w:r>
              <w:rPr>
                <w:rStyle w:val="ScriptNormal"/>
              </w:rPr>
              <w:softHyphen/>
              <w:t>Provider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[indice_day]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[z_mins_referenceid_2]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[DAY]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[indice_referenceid]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[z_mins_referenceid_2]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[indice_yearmonth]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[z_mins_referenceid_2]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[YEARMONTH]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6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97" w:name="NDde+GZfzoH18ExUL5MmxcPxOsI="/>
            <w:bookmarkStart w:id="298" w:name="_Toc256000052"/>
            <w:r>
              <w:pict>
                <v:shape id="_x0000_i1214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[dbo].[z_start_events_2]</w:t>
            </w:r>
            <w:bookmarkEnd w:id="298"/>
          </w:p>
          <w:p>
            <w:bookmarkEnd w:id="297"/>
          </w:p>
        </w:tc>
      </w:tr>
    </w:tbl>
    <w:p>
      <w:pPr>
        <w:keepNext/>
      </w:pPr>
    </w:p>
    <w:p>
      <w:pPr>
        <w:pStyle w:val="BlockTitleParagraph"/>
        <w:keepNext/>
      </w:pPr>
      <w:bookmarkStart w:id="299" w:name="cC1BlsnEfYCVuRlZKqEYgLYXr4Y="/>
      <w:r>
        <w:t>Properties</w:t>
      </w:r>
      <w:bookmarkEnd w:id="29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47827516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3:19:51 martes, 25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0" w:name="a2eFJlmN2JNk0jf6dPTUWf8AKSc="/>
      <w:r>
        <w:t>Columns</w:t>
      </w:r>
      <w:bookmarkEnd w:id="30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389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</w:t>
            </w:r>
            <w:r>
              <w:rPr>
                <w:rStyle w:val="Table-Default"/>
              </w:rPr>
              <w:softHyphen/>
              <w:t>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Media</w:t>
            </w:r>
            <w:r>
              <w:rPr>
                <w:rStyle w:val="Table-Default"/>
              </w:rPr>
              <w:softHyphen/>
              <w:t>Object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5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6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217" type="#_x0000_t75" style="height:12pt;width:12pt">
                  <v:imagedata r:id="rId1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Identity</w:t>
            </w:r>
            <w:r>
              <w:rPr>
                <w:rStyle w:val="Table-Default"/>
              </w:rPr>
              <w:softHyphen/>
              <w:t>Provider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Llave_starts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1" w:name="Vz9wWhFpG+BY0X3DG415UozZNxw="/>
      <w:r>
        <w:t>Indexes</w:t>
      </w:r>
      <w:bookmarkEnd w:id="3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</w:t>
            </w:r>
            <w:r>
              <w:rPr>
                <w:rStyle w:val="Table-Default"/>
              </w:rPr>
              <w:softHyphen/>
              <w:t>ANOMES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indice_</w:t>
            </w:r>
            <w:r>
              <w:rPr>
                <w:rStyle w:val="Table-Default"/>
              </w:rPr>
              <w:softHyphen/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indice_dia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2" w:name="JJ8k8MJjOKspf5yn7B1QQwdEQrY="/>
      <w:r>
        <w:t>SQL Script</w:t>
      </w:r>
      <w:bookmarkEnd w:id="30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[Media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[Group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[Identity</w:t>
            </w:r>
            <w:r>
              <w:rPr>
                <w:rStyle w:val="ScriptNormal"/>
              </w:rPr>
              <w:softHyphen/>
              <w:t>Provider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[Llave_starts]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</w:t>
            </w:r>
            <w:r>
              <w:rPr>
                <w:rStyle w:val="ScriptNormal"/>
              </w:rPr>
              <w:softHyphen/>
              <w:t>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[ANO-MES]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[DIA]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NONCLUSTERED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INDEX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[indice_</w:t>
            </w:r>
            <w:r>
              <w:rPr>
                <w:rStyle w:val="ScriptNormal"/>
              </w:rPr>
              <w:softHyphen/>
              <w:t>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03" w:name="+hxrophgrAf+4l3HkKA0YEDHnUc="/>
      <w:r>
        <w:t>Used By</w:t>
      </w:r>
      <w:bookmarkEnd w:id="303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6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04" w:name="VEQRw+8sxRR8EywYck04ReLWVyg="/>
            <w:bookmarkStart w:id="305" w:name="_Toc256000053"/>
            <w:r>
              <w:pict>
                <v:shape id="_x0000_i1218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[dbo].[z_start_events_2_top1000]</w:t>
            </w:r>
            <w:bookmarkEnd w:id="305"/>
          </w:p>
          <w:p>
            <w:bookmarkEnd w:id="304"/>
          </w:p>
        </w:tc>
      </w:tr>
    </w:tbl>
    <w:p>
      <w:pPr>
        <w:keepNext/>
      </w:pPr>
    </w:p>
    <w:p>
      <w:pPr>
        <w:pStyle w:val="BlockTitleParagraph"/>
        <w:keepNext/>
      </w:pPr>
      <w:bookmarkStart w:id="306" w:name="GfbaYBYCto8Mx5b1MQ7im1NjiA8="/>
      <w:r>
        <w:t>Properties</w:t>
      </w:r>
      <w:bookmarkEnd w:id="30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14:03:38 viernes, 03 de marzo de 2017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3:19:43 martes, 25 de julio de 2017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7" w:name="6IQE8mjmxcYpjUo3ngnEdUIsdes="/>
      <w:r>
        <w:t>Columns</w:t>
      </w:r>
      <w:bookmarkEnd w:id="3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</w:t>
            </w:r>
            <w:r>
              <w:rPr>
                <w:rStyle w:val="Table-Default"/>
              </w:rPr>
              <w:softHyphen/>
              <w:t>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Media</w:t>
            </w:r>
            <w:r>
              <w:rPr>
                <w:rStyle w:val="Table-Default"/>
              </w:rPr>
              <w:softHyphen/>
              <w:t>Object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Profile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Group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Identity</w:t>
            </w:r>
            <w:r>
              <w:rPr>
                <w:rStyle w:val="Table-Default"/>
              </w:rPr>
              <w:softHyphen/>
              <w:t>Provider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Llave_starts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8" w:name="DyPbrJGPKFkw59k4Yji7f35pMF8="/>
      <w:r>
        <w:t>SQL Script</w:t>
      </w:r>
      <w:bookmarkEnd w:id="30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[z_start_events_2_top1000]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[Media</w:t>
            </w:r>
            <w:r>
              <w:rPr>
                <w:rStyle w:val="ScriptNormal"/>
              </w:rPr>
              <w:softHyphen/>
              <w:t>Object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[Group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[Identity</w:t>
            </w:r>
            <w:r>
              <w:rPr>
                <w:rStyle w:val="ScriptNormal"/>
              </w:rPr>
              <w:softHyphen/>
              <w:t>Provider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[Llave_starts]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6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09" w:name="O1CUznhRFyiklf/sPGB6hG9DB/A="/>
            <w:bookmarkStart w:id="310" w:name="_Toc256000054"/>
            <w:r>
              <w:pict>
                <v:shape id="_x0000_i1219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[dbo].[z_start_metadata]</w:t>
            </w:r>
            <w:bookmarkEnd w:id="310"/>
          </w:p>
          <w:p>
            <w:bookmarkEnd w:id="309"/>
          </w:p>
        </w:tc>
      </w:tr>
    </w:tbl>
    <w:p>
      <w:pPr>
        <w:keepNext/>
      </w:pPr>
    </w:p>
    <w:p>
      <w:pPr>
        <w:pStyle w:val="BlockTitleParagraph"/>
        <w:keepNext/>
      </w:pPr>
      <w:bookmarkStart w:id="311" w:name="FtzachHZKbw9i+f0s58+yZlVeiM="/>
      <w:r>
        <w:t>Properties</w:t>
      </w:r>
      <w:bookmarkEnd w:id="3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20049039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2" w:name="XmSmEgyfs99/Q/s9AA7PGiffVNQ="/>
      <w:r>
        <w:t>Columns</w:t>
      </w:r>
      <w:bookmarkEnd w:id="3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Starts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Reference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Country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Identity</w:t>
            </w:r>
            <w:r>
              <w:rPr>
                <w:rStyle w:val="Table-Default"/>
              </w:rPr>
              <w:softHyphen/>
              <w:t>Provider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</w:t>
            </w:r>
            <w:r>
              <w:rPr>
                <w:rStyle w:val="Table-Default"/>
              </w:rPr>
              <w:softHyphen/>
              <w:t>Status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Title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  <w:r>
              <w:rPr>
                <w:rStyle w:val="Table-Default"/>
              </w:rPr>
              <w:softHyphen/>
              <w:t>DB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SHOW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Contentype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varchar(255)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255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Channel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Season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Episode</w:t>
            </w:r>
            <w:r>
              <w:rPr>
                <w:rStyle w:val="Table-Default"/>
              </w:rPr>
              <w:softHyphen/>
              <w:t>Number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Studio</w:t>
            </w:r>
            <w:r>
              <w:rPr>
                <w:rStyle w:val="Table-Default"/>
              </w:rPr>
              <w:softHyphen/>
              <w:t>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Genre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  <w:r>
              <w:rPr>
                <w:rStyle w:val="Table-Default"/>
              </w:rPr>
              <w:softHyphen/>
              <w:t>Of</w:t>
            </w:r>
            <w:r>
              <w:rPr>
                <w:rStyle w:val="Table-Default"/>
              </w:rPr>
              <w:softHyphen/>
              <w:t>Production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Auth</w:t>
            </w:r>
            <w:r>
              <w:rPr>
                <w:rStyle w:val="Table-Default"/>
              </w:rPr>
              <w:softHyphen/>
              <w:t>Level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varchar(128)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128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Source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3" w:name="IK+pVxfdLkcZEChuYXzH5uS2cXw="/>
      <w:r>
        <w:t>SQL Script</w:t>
      </w:r>
      <w:bookmarkEnd w:id="31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[Identity</w:t>
            </w:r>
            <w:r>
              <w:rPr>
                <w:rStyle w:val="ScriptNormal"/>
              </w:rPr>
              <w:softHyphen/>
              <w:t>Provider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</w:t>
            </w:r>
            <w:r>
              <w:rPr>
                <w:rStyle w:val="ScriptNormal"/>
              </w:rPr>
              <w:softHyphen/>
              <w:t>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128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6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14" w:name="8BumItaGmW9sC+Q/VdOf9jPeiZ4="/>
            <w:bookmarkStart w:id="315" w:name="_Toc256000055"/>
            <w:r>
              <w:pict>
                <v:shape id="_x0000_i1220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[dbo].[z_usuarios_foxplay]</w:t>
            </w:r>
            <w:bookmarkEnd w:id="315"/>
          </w:p>
          <w:p>
            <w:bookmarkEnd w:id="314"/>
          </w:p>
        </w:tc>
      </w:tr>
    </w:tbl>
    <w:p>
      <w:pPr>
        <w:keepNext/>
      </w:pPr>
    </w:p>
    <w:p>
      <w:pPr>
        <w:pStyle w:val="BlockTitleParagraph"/>
        <w:keepNext/>
      </w:pPr>
      <w:bookmarkStart w:id="316" w:name="AnYHl84AEeWwDeaiN4bS1n5vX4A="/>
      <w:r>
        <w:t>Properties</w:t>
      </w:r>
      <w:bookmarkEnd w:id="3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25188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7" w:name="c1lQN4ViTcibf5acS6JUExCpdX0="/>
      <w:r>
        <w:t>Columns</w:t>
      </w:r>
      <w:bookmarkEnd w:id="3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Brand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Pais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Subscription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8" w:name="TsLIRd2d2RtVMeIUUGWmF4sUM/I="/>
      <w:r>
        <w:t>SQL Script</w:t>
      </w:r>
      <w:bookmarkEnd w:id="31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[z_usuarios_foxplay]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[Brand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[Pais]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[Subscription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[Totales]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7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19" w:name="nJSeM5BW1LdeQ8/8rh8nqol6F70="/>
            <w:bookmarkStart w:id="320" w:name="_Toc256000056"/>
            <w:r>
              <w:pict>
                <v:shape id="_x0000_i122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[dbo].[z_usuarios_foxplay_diario]</w:t>
            </w:r>
            <w:bookmarkEnd w:id="320"/>
          </w:p>
          <w:p>
            <w:bookmarkEnd w:id="319"/>
          </w:p>
        </w:tc>
      </w:tr>
    </w:tbl>
    <w:p>
      <w:pPr>
        <w:keepNext/>
      </w:pPr>
    </w:p>
    <w:p>
      <w:pPr>
        <w:pStyle w:val="BlockTitleParagraph"/>
        <w:keepNext/>
      </w:pPr>
      <w:bookmarkStart w:id="321" w:name="5h/DPPjXCz4g5nVivUrl9mzPeZM="/>
      <w:r>
        <w:t>Properties</w:t>
      </w:r>
      <w:bookmarkEnd w:id="3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521204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2" w:name="atcp59HlJ3mpaaAgIfhVy2EdnxU="/>
      <w:r>
        <w:t>Columns</w:t>
      </w:r>
      <w:bookmarkEnd w:id="3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451"/>
        <w:gridCol w:w="1292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CUENTA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Device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Brand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Dia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Pais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Description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Subscription</w:t>
            </w:r>
            <w:r>
              <w:rPr>
                <w:rStyle w:val="Table-Default"/>
              </w:rPr>
              <w:softHyphen/>
              <w:t>Type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smallint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User_</w:t>
            </w:r>
            <w:r>
              <w:rPr>
                <w:rStyle w:val="Table-Default"/>
              </w:rPr>
              <w:softHyphen/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varchar(max)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max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Totales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varchar(3)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MSO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varchar(100)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ANO-MES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3" w:name="SvQMs2yaztUjVKXx/0HVQFatff8="/>
      <w:r>
        <w:t>SQL Script</w:t>
      </w:r>
      <w:bookmarkEnd w:id="32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[z_usuarios_foxplay_diario]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[CUENTA]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[Brand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[Dia]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[Pais]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[Subscription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[smallint]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[Totales]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TEXTIMAGE_</w:t>
            </w:r>
            <w:r>
              <w:rPr>
                <w:rStyle w:val="ScriptKeyword"/>
              </w:rPr>
              <w:softHyphen/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7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24" w:name="KAVoaRNQ+uDfU2daY+llh76DbrE="/>
            <w:bookmarkStart w:id="325" w:name="_Toc256000057"/>
            <w:r>
              <w:pict>
                <v:shape id="_x0000_i122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[dbo].[z_usuarios_mcpl]</w:t>
            </w:r>
            <w:bookmarkEnd w:id="325"/>
          </w:p>
          <w:p>
            <w:bookmarkEnd w:id="324"/>
          </w:p>
        </w:tc>
      </w:tr>
    </w:tbl>
    <w:p>
      <w:pPr>
        <w:keepNext/>
      </w:pPr>
    </w:p>
    <w:p>
      <w:pPr>
        <w:pStyle w:val="BlockTitleParagraph"/>
        <w:keepNext/>
      </w:pPr>
      <w:bookmarkStart w:id="326" w:name="115kl7p3OWzFk6g63oy4ZePeVNw="/>
      <w:r>
        <w:t>Properties</w:t>
      </w:r>
      <w:bookmarkEnd w:id="32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5729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7" w:name="TQ7rAuRnihkv2iNDrDXDkG2fhbc="/>
      <w:r>
        <w:t>Columns</w:t>
      </w:r>
      <w:bookmarkEnd w:id="3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75"/>
        <w:gridCol w:w="1068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user_login_tb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MONTH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provider_short_code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account_country_code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char(2)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28" w:name="VoqRqL2MC4PzJqrOTwSvYvEnQuo="/>
      <w:r>
        <w:t>SQL Script</w:t>
      </w:r>
      <w:bookmarkEnd w:id="32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[z_usuarios_mcpl]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[user_login_tb]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[provider_short_code]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[account_country_code]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7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29" w:name="B98JA11KLbbVOtA0F0tGHzZuJ78="/>
            <w:bookmarkStart w:id="330" w:name="_Toc256000058"/>
            <w:r>
              <w:pict>
                <v:shape id="_x0000_i1223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[dbo].[z_usuarios_mcpl_diario]</w:t>
            </w:r>
            <w:bookmarkEnd w:id="330"/>
          </w:p>
          <w:p>
            <w:bookmarkEnd w:id="329"/>
          </w:p>
        </w:tc>
      </w:tr>
    </w:tbl>
    <w:p>
      <w:pPr>
        <w:keepNext/>
      </w:pPr>
    </w:p>
    <w:p>
      <w:pPr>
        <w:pStyle w:val="BlockTitleParagraph"/>
        <w:keepNext/>
      </w:pPr>
      <w:bookmarkStart w:id="331" w:name="UDugwE8IaXaM91efumrcwZunty4="/>
      <w:r>
        <w:t>Properties</w:t>
      </w:r>
      <w:bookmarkEnd w:id="3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Heap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53320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18:54:13 lunes, 17 de octubre de 2016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2" w:name="zWwdKyY4+h8JAKvOCIMMUR/bIUQ="/>
      <w:r>
        <w:t>Columns</w:t>
      </w:r>
      <w:bookmarkEnd w:id="33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675"/>
        <w:gridCol w:w="1068"/>
        <w:gridCol w:w="1781"/>
        <w:gridCol w:w="111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Allow Nulls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bigint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user_login_tb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tinyint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MONTH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YEAR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provider_short_code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varchar(7)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account_country_code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char(2)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33" w:name="XIHnxR6JJkdJw/170t1mkMJt5p0="/>
      <w:r>
        <w:t>SQL Script</w:t>
      </w:r>
      <w:bookmarkEnd w:id="33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[z_usuarios_mcpl_diario]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[COUNT]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[bigint]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[user_login_tb]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[tinyint]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[DAY]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[MONTH]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[provider_short_code]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7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[account_country_code]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[PRIMARY]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7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334" w:name="RyODC462Q6cYuBi4eAdZbIISHkQ="/>
            <w:bookmarkStart w:id="335" w:name="_Toc256000059"/>
            <w:r>
              <w:pict>
                <v:shape id="_x0000_i122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Stored Procedures</w:t>
            </w:r>
            <w:bookmarkEnd w:id="335"/>
          </w:p>
          <w:p>
            <w:bookmarkEnd w:id="334"/>
          </w:p>
        </w:tc>
      </w:tr>
    </w:tbl>
    <w:p>
      <w:pPr>
        <w:keepNext/>
      </w:pPr>
    </w:p>
    <w:p>
      <w:pPr>
        <w:pStyle w:val="BlockTitleParagraph"/>
        <w:keepNext/>
      </w:pPr>
      <w:bookmarkStart w:id="336" w:name="MvlT/huIj9Cs2NRw2N5eZcy+7Vk="/>
      <w:r>
        <w:t>Objects</w:t>
      </w:r>
      <w:bookmarkEnd w:id="3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"GgSXKr4AyUnqYqOJrwdPpPiZJNY="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APP_</w:t>
            </w:r>
            <w:r>
              <w:rPr>
                <w:rStyle w:val="Table-Default"/>
              </w:rPr>
              <w:softHyphen/>
              <w:t>Diario_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"BBVmUaRsxzaktj8/PyBSLg4wxLU="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dbo.Autenticados_</w:t>
            </w:r>
            <w:r>
              <w:rPr>
                <w:rStyle w:val="Table-Default"/>
              </w:rPr>
              <w:softHyphen/>
              <w:t>Diario_y_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"PJFNrhkKJLn4FIoKoq2H69ujnnU="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Starts</w:t>
            </w:r>
            <w:r>
              <w:rPr>
                <w:rStyle w:val="Table-Default"/>
              </w:rPr>
              <w:softHyphen/>
              <w:t>YMins_</w:t>
            </w:r>
            <w:r>
              <w:rPr>
                <w:rStyle w:val="Table-Default"/>
              </w:rPr>
              <w:softHyphen/>
              <w:t>Diarios_</w:t>
            </w:r>
            <w:r>
              <w:rPr>
                <w:rStyle w:val="Table-Default"/>
              </w:rPr>
              <w:softHyphen/>
              <w:t>Historicos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"uwAsmBswbvBLf5JqKzDqGFmnle8="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Starts</w:t>
            </w:r>
            <w:r>
              <w:rPr>
                <w:rStyle w:val="Table-Default"/>
              </w:rPr>
              <w:softHyphen/>
              <w:t>YMinutos_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"FaUaw3xIbnvgcSiNNCKdF0ObZig="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dbo.Consumo_</w:t>
            </w:r>
            <w:r>
              <w:rPr>
                <w:rStyle w:val="Table-Default"/>
              </w:rPr>
              <w:softHyphen/>
              <w:t>Starts</w:t>
            </w:r>
            <w:r>
              <w:rPr>
                <w:rStyle w:val="Table-Default"/>
              </w:rPr>
              <w:softHyphen/>
              <w:t>YMinutos_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"M7U6RfhNiFPOu6xrqViqN1kMDP8="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dbo.Generacion</w:t>
            </w:r>
            <w:r>
              <w:rPr>
                <w:rStyle w:val="Table-Default"/>
              </w:rPr>
              <w:softHyphen/>
              <w:t>Metadata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"GdZ6wXhUv1p1tMri9FfnuV8ZvG8="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dbo.Localytics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"yH48OphLdDLFyUrVJZaTPI9m92U="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dbo.Minutos_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"jK1Ai8sa2yAFm6j+qubjma5nptI="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dbo.RFQ_</w:t>
            </w:r>
            <w:r>
              <w:rPr>
                <w:rStyle w:val="Table-Default"/>
              </w:rPr>
              <w:softHyphen/>
              <w:t>MENSUAL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"4L+xs0F42JCzQugJIGSryh4SR9M="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dbo.SQL_to</w:t>
            </w:r>
            <w:r>
              <w:rPr>
                <w:rStyle w:val="Table-Default"/>
              </w:rPr>
              <w:softHyphen/>
              <w:t>Redshfit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"2luxxnztH2nR2pSfGsCIWx9lq6s="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dbo.Starts_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"6fKbkHqR4+0bchrDOtbUzFapswA="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dbo.Starts_x_hora_</w:t>
            </w:r>
            <w:r>
              <w:rPr>
                <w:rStyle w:val="Table-Default"/>
              </w:rPr>
              <w:softHyphen/>
              <w:t>Diario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"QHpzzh3Qz4V+zr8XfX0qSvzQhLw="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dbo.Update_</w:t>
            </w:r>
            <w:r>
              <w:rPr>
                <w:rStyle w:val="Table-Default"/>
              </w:rPr>
              <w:softHyphen/>
              <w:t>Consumo_starts</w:t>
            </w:r>
            <w:r>
              <w:rPr>
                <w:rStyle w:val="Table-Default"/>
              </w:rPr>
              <w:softHyphen/>
              <w:t>Ymins_dias_post_estreno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"HaYfWOW7cgrxaqI/dtTvAZ71B/Q="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dbo.Update_</w:t>
            </w:r>
            <w:r>
              <w:rPr>
                <w:rStyle w:val="Table-Default"/>
              </w:rPr>
              <w:softHyphen/>
              <w:t>Metadata</w:t>
            </w:r>
            <w:r>
              <w:rPr>
                <w:rStyle w:val="Table-Default"/>
              </w:rPr>
              <w:softHyphen/>
              <w:t>Publish</w:t>
            </w:r>
            <w:r>
              <w:rPr>
                <w:rStyle w:val="Table-Default"/>
              </w:rPr>
              <w:softHyphen/>
              <w:t>Date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"zUD9esd8zrXPPSUWHpZvq7XXokk="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dbo.Usuarios_</w:t>
            </w:r>
            <w:r>
              <w:rPr>
                <w:rStyle w:val="Table-Default"/>
              </w:rPr>
              <w:softHyphen/>
              <w:t>Activos_</w:t>
            </w:r>
            <w:r>
              <w:rPr>
                <w:rStyle w:val="Table-Default"/>
              </w:rPr>
              <w:softHyphen/>
              <w:t>Primer</w:t>
            </w:r>
            <w:r>
              <w:rPr>
                <w:rStyle w:val="Table-Default"/>
              </w:rPr>
              <w:softHyphen/>
              <w:t>Dia</w:t>
            </w:r>
            <w:r>
              <w:rPr>
                <w:rStyle w:val="Table-Default"/>
              </w:rPr>
              <w:softHyphen/>
              <w:t>Mes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7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7" w:name="GgSXKr4AyUnqYqOJrwdPpPiZJNY="/>
            <w:bookmarkStart w:id="338" w:name="_Toc256000060"/>
            <w:r>
              <w:pict>
                <v:shape id="_x0000_i122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APP_</w:t>
            </w:r>
            <w:r>
              <w:softHyphen/>
              <w:t>Diario_</w:t>
            </w:r>
            <w:r>
              <w:softHyphen/>
              <w:t>Mensual]</w:t>
            </w:r>
            <w:bookmarkEnd w:id="338"/>
          </w:p>
          <w:p>
            <w:bookmarkEnd w:id="337"/>
          </w:p>
        </w:tc>
      </w:tr>
    </w:tbl>
    <w:p>
      <w:pPr>
        <w:keepNext/>
      </w:pPr>
    </w:p>
    <w:p>
      <w:pPr>
        <w:pStyle w:val="BlockTitleParagraph"/>
        <w:keepNext/>
      </w:pPr>
      <w:bookmarkStart w:id="339" w:name="OKp8NObRZ+WawHiLzvb1uxqVSyA="/>
      <w:r>
        <w:t>Properties</w:t>
      </w:r>
      <w:bookmarkEnd w:id="33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0" w:name="OPcTZCYyqN73ULdCiV06/anrWv8="/>
      <w:r>
        <w:t>SQL Script</w:t>
      </w:r>
      <w:bookmarkEnd w:id="34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Date,,&gt;--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Diario_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>&gt;=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)&gt;=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AP.app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[APPNAME]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YEAR(CO.[FECHA])*100+MONTH(CO.[FECHA])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'%NOUSER%'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AP.Name</w:t>
            </w: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   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APP_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[APPNAME]</w:t>
            </w: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'FOXAPP'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[APP_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.dbo.APP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AP.app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YEAR(CO.[FECHA])*100+MONTH(CO.[FECHA])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'%NOUSER%'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AP.Name</w:t>
            </w: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AP.app</w:t>
            </w:r>
            <w:r>
              <w:rPr>
                <w:rStyle w:val="ScriptNormal"/>
              </w:rPr>
              <w:t xml:space="preserve">    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41" w:name="HyV4ScaZ68vDzIWt4MCrLNPvzLg="/>
      <w:r>
        <w:t>Uses</w:t>
      </w:r>
      <w:bookmarkEnd w:id="341"/>
    </w:p>
    <w:p>
      <w:r>
        <w:fldChar w:fldCharType="begin"/>
      </w:r>
      <w:r>
        <w:instrText xml:space="preserve"> HYPERLINK \l "X3Q7z9XLxUgEc4FpnrhtKL689IM=" </w:instrText>
      </w:r>
      <w:r>
        <w:fldChar w:fldCharType="separate"/>
      </w:r>
      <w:r>
        <w:t>[dbo].[APP]</w:t>
      </w:r>
      <w:r>
        <w:fldChar w:fldCharType="end"/>
      </w:r>
    </w:p>
    <w:p>
      <w:r>
        <w:fldChar w:fldCharType="begin"/>
      </w:r>
      <w:r>
        <w:instrText xml:space="preserve"> HYPERLINK \l "ZmUzKMTdEhKEKLJZvStm4d+ZwdM=" </w:instrText>
      </w:r>
      <w:r>
        <w:fldChar w:fldCharType="separate"/>
      </w:r>
      <w:r>
        <w:t>[dbo].[Autenticados_</w:t>
      </w:r>
      <w:r>
        <w:softHyphen/>
        <w:t>DW_</w:t>
      </w:r>
      <w:r>
        <w:softHyphen/>
        <w:t>APP_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"cWkIqQ2PLpyNoItNm8hiCvlwmKA=" </w:instrText>
      </w:r>
      <w:r>
        <w:fldChar w:fldCharType="separate"/>
      </w:r>
      <w:r>
        <w:t>[dbo].[Autenticados_</w:t>
      </w:r>
      <w:r>
        <w:softHyphen/>
        <w:t>DW_</w:t>
      </w:r>
      <w:r>
        <w:softHyphen/>
        <w:t>APP_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"1QJOJUawjFUHZ2HFiirsVWGKy9M=" </w:instrText>
      </w:r>
      <w:r>
        <w:fldChar w:fldCharType="separate"/>
      </w:r>
      <w:r>
        <w:t>[dbo].[MSO]</w:t>
      </w:r>
      <w:r>
        <w:fldChar w:fldCharType="end"/>
      </w:r>
    </w:p>
    <w:p>
      <w:pPr>
        <w:sectPr>
          <w:headerReference w:type="default" r:id="rId7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42" w:name="BBVmUaRsxzaktj8/PyBSLg4wxLU="/>
            <w:bookmarkStart w:id="343" w:name="_Toc256000061"/>
            <w:r>
              <w:pict>
                <v:shape id="_x0000_i122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[dbo].[Autenticados_</w:t>
            </w:r>
            <w:r>
              <w:softHyphen/>
              <w:t>Diario_y_</w:t>
            </w:r>
            <w:r>
              <w:softHyphen/>
              <w:t>Mensual]</w:t>
            </w:r>
            <w:bookmarkEnd w:id="343"/>
          </w:p>
          <w:p>
            <w:bookmarkEnd w:id="342"/>
          </w:p>
        </w:tc>
      </w:tr>
    </w:tbl>
    <w:p>
      <w:pPr>
        <w:keepNext/>
      </w:pPr>
    </w:p>
    <w:p>
      <w:pPr>
        <w:pStyle w:val="BlockTitleParagraph"/>
        <w:keepNext/>
      </w:pPr>
      <w:bookmarkStart w:id="344" w:name="G4jQfg3a/hiDdU0sgaYzDu6Xmi0="/>
      <w:r>
        <w:t>Properties</w:t>
      </w:r>
      <w:bookmarkEnd w:id="3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45" w:name="Max4c2SAmyesT9Vu0x7K0idEXJk="/>
      <w:r>
        <w:t>SQL Script</w:t>
      </w:r>
      <w:bookmarkEnd w:id="3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22/11/2016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Autenticados, Mensual y Diario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Diario_y_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Proceso de cierre de mes, primer día del mes. Proceso Diario: Obtiene el último día del mes anterior. Proceso Mensual: Recalcula completo el mes anterior.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BEGIN IF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Diario: Elimina el día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--where YEAR(FECHA)*100+MONTH(FECHA)=201702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Mensual: Borra el mes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--where [ANO-MES]=201702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---- AUTENTICADOS DIARIO ---  Obtiene el día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UTCDate])= 201702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---- AUTENTICADOS MENSUAL --- Obtiene el mes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YEAR(CO.[FECHA])*100+MONTH(CO.[FECHA])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'%NOUSER%'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END IF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Proceso de todos los días, El proceso diario obtiene el día anterior, y el proceso Mensual obtiene recalcula el mes en curso: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BEGIN ELSE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Diario: Elimina el día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 Mensual: Elimina el mes actual.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---- AUTENTICADOS DIARIO ---  Obtiene el día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UTCDate])= 201702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Comment"/>
              </w:rPr>
              <w:t>---- AUTENTICADOS MENSUAL --- Obtiene el mes anterior.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[Cuenta]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100500000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--IMPROVE PERFORMANCE START FROM DATE 2017-07-23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YEAR(UT.[Event</w:t>
            </w:r>
            <w:r>
              <w:rPr>
                <w:rStyle w:val="ScriptComment"/>
              </w:rPr>
              <w:softHyphen/>
              <w:t>UTCDate])*100+MONTH(UT.[Event</w:t>
            </w:r>
            <w:r>
              <w:rPr>
                <w:rStyle w:val="ScriptComment"/>
              </w:rPr>
              <w:softHyphen/>
              <w:t>UTCDate])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UT.SPaccount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Comment"/>
              </w:rPr>
              <w:t>--where YEAR(CO.[FECHA])*100+MONTH(CO.[FECHA]) = 201702--YEAR(getdate()-1)*100+MONTH(getdate()-1)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'%NOUSER%'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CO.SPaccount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END ELSE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[Autenticados_</w:t>
            </w:r>
            <w:r>
              <w:rPr>
                <w:rStyle w:val="ScriptNormal"/>
              </w:rPr>
              <w:softHyphen/>
              <w:t>DW_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46" w:name="RbBIJdJfz0uUsLeF1Fav+BU7dzU="/>
      <w:r>
        <w:t>Uses</w:t>
      </w:r>
      <w:bookmarkEnd w:id="346"/>
    </w:p>
    <w:p>
      <w:r>
        <w:fldChar w:fldCharType="begin"/>
      </w:r>
      <w:r>
        <w:instrText xml:space="preserve"> HYPERLINK \l "QgDk4ve6rlGrjt6pDULBAY8wRlY=" </w:instrText>
      </w:r>
      <w:r>
        <w:fldChar w:fldCharType="separate"/>
      </w:r>
      <w:r>
        <w:t>[dbo].[Autenticados_</w:t>
      </w:r>
      <w:r>
        <w:softHyphen/>
        <w:t>DW_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"A3tSZUOOSG/E1hTxp3Mr9L98GFo=" </w:instrText>
      </w:r>
      <w:r>
        <w:fldChar w:fldCharType="separate"/>
      </w:r>
      <w:r>
        <w:t>[dbo].[Autenticados_</w:t>
      </w:r>
      <w:r>
        <w:softHyphen/>
        <w:t>DW_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"1QJOJUawjFUHZ2HFiirsVWGKy9M=" </w:instrText>
      </w:r>
      <w:r>
        <w:fldChar w:fldCharType="separate"/>
      </w:r>
      <w:r>
        <w:t>[dbo].[MSO]</w:t>
      </w:r>
      <w:r>
        <w:fldChar w:fldCharType="end"/>
      </w:r>
    </w:p>
    <w:p>
      <w:pPr>
        <w:sectPr>
          <w:headerReference w:type="default" r:id="rId7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47" w:name="PJFNrhkKJLn4FIoKoq2H69ujnnU="/>
            <w:bookmarkStart w:id="348" w:name="_Toc256000062"/>
            <w:r>
              <w:pict>
                <v:shape id="_x0000_i1227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Starts</w:t>
            </w:r>
            <w:r>
              <w:softHyphen/>
              <w:t>YMins_</w:t>
            </w:r>
            <w:r>
              <w:softHyphen/>
              <w:t>Diarios_</w:t>
            </w:r>
            <w:r>
              <w:softHyphen/>
              <w:t>Historicos]</w:t>
            </w:r>
            <w:bookmarkEnd w:id="348"/>
          </w:p>
          <w:p>
            <w:bookmarkEnd w:id="347"/>
          </w:p>
        </w:tc>
      </w:tr>
    </w:tbl>
    <w:p>
      <w:pPr>
        <w:keepNext/>
      </w:pPr>
    </w:p>
    <w:p>
      <w:pPr>
        <w:pStyle w:val="BlockTitleParagraph"/>
        <w:keepNext/>
      </w:pPr>
      <w:bookmarkStart w:id="349" w:name="RyqgDCoGjhubUBUjPy+bgYRJDnA="/>
      <w:r>
        <w:t>Properties</w:t>
      </w:r>
      <w:bookmarkEnd w:id="3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0" w:name="iN4FqRmWUrlGmG/Ssx0+hLESNts="/>
      <w:r>
        <w:t>SQL Script</w:t>
      </w:r>
      <w:bookmarkEnd w:id="35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Diarios_</w:t>
            </w:r>
            <w:r>
              <w:rPr>
                <w:rStyle w:val="ScriptNormal"/>
              </w:rPr>
              <w:softHyphen/>
              <w:t>Historicos]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Diario_historic]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--YEAR(getdate()-1)*100+MONTH(getdate()-1)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Diario_historic]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[Referenceid]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[Mins]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--YEAR(getdate()-1)*100+MONTH(getdate()-1)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51" w:name="58i44FswcLVJfcJWJQz/5pbbTsg="/>
      <w:r>
        <w:t>Uses</w:t>
      </w:r>
      <w:bookmarkEnd w:id="351"/>
    </w:p>
    <w:p>
      <w:r>
        <w:fldChar w:fldCharType="begin"/>
      </w:r>
      <w:r>
        <w:instrText xml:space="preserve"> HYPERLINK \l "yjrqtRZ0NvbE8EV0avS8sqBg0vQ=" </w:instrText>
      </w:r>
      <w:r>
        <w:fldChar w:fldCharType="separate"/>
      </w:r>
      <w:r>
        <w:t>[dbo].[Consumo_starts</w:t>
      </w:r>
      <w:r>
        <w:softHyphen/>
        <w:t>Ymins_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"Lxdu0gk/WhojioFlLPxv2ZQG8iI=" </w:instrText>
      </w:r>
      <w:r>
        <w:fldChar w:fldCharType="separate"/>
      </w:r>
      <w:r>
        <w:t>[dbo].[Consumo_starts</w:t>
      </w:r>
      <w:r>
        <w:softHyphen/>
        <w:t>Ymins_</w:t>
      </w:r>
      <w:r>
        <w:softHyphen/>
        <w:t>Diario_historic]</w:t>
      </w:r>
      <w:r>
        <w:fldChar w:fldCharType="end"/>
      </w:r>
    </w:p>
    <w:p>
      <w:pPr>
        <w:sectPr>
          <w:headerReference w:type="default" r:id="rId7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52" w:name="uwAsmBswbvBLf5JqKzDqGFmnle8="/>
            <w:bookmarkStart w:id="353" w:name="_Toc256000063"/>
            <w:r>
              <w:pict>
                <v:shape id="_x0000_i122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Starts</w:t>
            </w:r>
            <w:r>
              <w:softHyphen/>
              <w:t>YMinutos_</w:t>
            </w:r>
            <w:r>
              <w:softHyphen/>
              <w:t>Diario]</w:t>
            </w:r>
            <w:bookmarkEnd w:id="353"/>
          </w:p>
          <w:p>
            <w:bookmarkEnd w:id="352"/>
          </w:p>
        </w:tc>
      </w:tr>
    </w:tbl>
    <w:p>
      <w:pPr>
        <w:keepNext/>
      </w:pPr>
    </w:p>
    <w:p>
      <w:pPr>
        <w:pStyle w:val="BlockTitleParagraph"/>
        <w:keepNext/>
      </w:pPr>
      <w:bookmarkStart w:id="354" w:name="Omqofu12SbK3ZvUJhHPayFdlz9c="/>
      <w:r>
        <w:t>Properties</w:t>
      </w:r>
      <w:bookmarkEnd w:id="3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55" w:name="1U2xDMSIeMujL1vSrD7PSyI0dmE="/>
      <w:r>
        <w:t>SQL Script</w:t>
      </w:r>
      <w:bookmarkEnd w:id="3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11/05/2017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Starts y Minutos Diarios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Starts</w:t>
            </w:r>
            <w:r>
              <w:rPr>
                <w:rStyle w:val="ScriptNormal"/>
              </w:rPr>
              <w:softHyphen/>
              <w:t>YMinutos_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--truncate table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LINEAL].[dbo].[Consumo_starts</w:t>
            </w:r>
            <w:r>
              <w:rPr>
                <w:rStyle w:val="ScriptComment"/>
              </w:rPr>
              <w:softHyphen/>
              <w:t>Ymins_</w:t>
            </w:r>
            <w:r>
              <w:rPr>
                <w:rStyle w:val="ScriptComment"/>
              </w:rPr>
              <w:softHyphen/>
              <w:t>Diario]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--where year(fecha)*100+Month(fecha) &gt;= YEAR(getdate()-1)*100+MONTH(getdate()-1)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b.starts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c.mins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Comment"/>
              </w:rPr>
              <w:t>--YEAR(getdate()-1)*100+MONTH(getdate()-1)  --201705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distinct de id minutos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Comment"/>
              </w:rPr>
              <w:t>--YEAR(getdate()-1)*100+MONTH(getdate()-1)  --201705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Comment"/>
              </w:rPr>
              <w:t>--YEAR(getdate()-1)*100+MONTH(getdate()-1)  --201705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a.fecha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b.FECHA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mins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Comment"/>
              </w:rPr>
              <w:t>--YEAR(getdate()-1)*100+MONTH(getdate()-1)  --201705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a.fecha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c.fecha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&lt;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120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56" w:name="qNQTYJ11tszOkoBbDONcNNggQ44="/>
      <w:r>
        <w:t>Uses</w:t>
      </w:r>
      <w:bookmarkEnd w:id="356"/>
    </w:p>
    <w:p>
      <w:r>
        <w:fldChar w:fldCharType="begin"/>
      </w:r>
      <w:r>
        <w:instrText xml:space="preserve"> HYPERLINK \l "oq0/tu2ljdh0u+65s6ec9YA4M64=" </w:instrText>
      </w:r>
      <w:r>
        <w:fldChar w:fldCharType="separate"/>
      </w:r>
      <w:r>
        <w:t>[dbo].[Consumo_mins]</w:t>
      </w:r>
      <w:r>
        <w:fldChar w:fldCharType="end"/>
      </w:r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"yjrqtRZ0NvbE8EV0avS8sqBg0vQ=" </w:instrText>
      </w:r>
      <w:r>
        <w:fldChar w:fldCharType="separate"/>
      </w:r>
      <w:r>
        <w:t>[dbo].[Consumo_starts</w:t>
      </w:r>
      <w:r>
        <w:softHyphen/>
        <w:t>Ymins_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"1QJOJUawjFUHZ2HFiirsVWGKy9M=" </w:instrText>
      </w:r>
      <w:r>
        <w:fldChar w:fldCharType="separate"/>
      </w:r>
      <w:r>
        <w:t>[dbo].[MSO]</w:t>
      </w:r>
      <w:r>
        <w:fldChar w:fldCharType="end"/>
      </w:r>
    </w:p>
    <w:p>
      <w:pPr>
        <w:sectPr>
          <w:headerReference w:type="default" r:id="rId7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57" w:name="FaUaw3xIbnvgcSiNNCKdF0ObZig="/>
            <w:bookmarkStart w:id="358" w:name="_Toc256000064"/>
            <w:r>
              <w:pict>
                <v:shape id="_x0000_i1229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[dbo].[Consumo_</w:t>
            </w:r>
            <w:r>
              <w:softHyphen/>
              <w:t>Starts</w:t>
            </w:r>
            <w:r>
              <w:softHyphen/>
              <w:t>YMinutos_</w:t>
            </w:r>
            <w:r>
              <w:softHyphen/>
              <w:t>Mensual]</w:t>
            </w:r>
            <w:bookmarkEnd w:id="358"/>
          </w:p>
          <w:p>
            <w:bookmarkEnd w:id="357"/>
          </w:p>
        </w:tc>
      </w:tr>
    </w:tbl>
    <w:p>
      <w:pPr>
        <w:keepNext/>
      </w:pPr>
    </w:p>
    <w:p>
      <w:pPr>
        <w:pStyle w:val="BlockTitleParagraph"/>
        <w:keepNext/>
      </w:pPr>
      <w:bookmarkStart w:id="359" w:name="FaepMWkMJToKO2fRgFRlVhAaUbk="/>
      <w:r>
        <w:t>Properties</w:t>
      </w:r>
      <w:bookmarkEnd w:id="3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0" w:name="mJBBz/GEtfYQa+8jOwCieoNnGkA="/>
      <w:r>
        <w:t>SQL Script</w:t>
      </w:r>
      <w:bookmarkEnd w:id="36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07/02/2017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starts y minutos de consumo.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</w:t>
            </w:r>
            <w:r>
              <w:rPr>
                <w:rStyle w:val="ScriptNormal"/>
              </w:rPr>
              <w:softHyphen/>
              <w:t>Starts</w:t>
            </w:r>
            <w:r>
              <w:rPr>
                <w:rStyle w:val="ScriptNormal"/>
              </w:rPr>
              <w:softHyphen/>
              <w:t>YMinutos_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Proceso de cierre de mes, primer día del mes. Proceso Diario: Obtiene el último día del mes anterior. Proceso Mensual: Recalcula completo el mes anterior.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BEGIN IF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 xml:space="preserve">--where [anomes] = YEAR(getdate()-1)*100+MONTH(getdate()-1)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Referenceid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anomes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spaccountexternalid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country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msoname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starts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mins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b.starts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c.mins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distinct de id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distinct de id minutos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a.anomes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b.anomes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mins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a.anomes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c.anomes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END IF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Proceso de todos los días, El proceso diario obtiene el día anterior, y el proceso Mensual obtiene recalcula el mes en curso: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BEGIN ELSE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 xml:space="preserve">--where [anomes] = YEAR(getdate())*100+MONTH(getdate())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[anomes]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Referenceid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anomes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spaccountexternalid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country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msoname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starts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mins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b.starts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c.mins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distinct de id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YEAR(getdate())*100+MONTH(getdate())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distinct de id minutos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YEAR(getdate())*100+MONTH(getdate())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cs.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cs.provider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--where year(fecha)*100+Month(fecha)= YEAR(getdate())*100+MONTH(getdate())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a.anomes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b.anomes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countevent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mins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anomes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cm.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cm.provider</w:t>
            </w:r>
            <w:r>
              <w:rPr>
                <w:rStyle w:val="ScriptNormal"/>
              </w:rPr>
              <w:softHyphen/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--where year(fecha)*100+Month(fecha)= YEAR(getdate())*100+MONTH(getdate())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spaccountexternalid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provider</w:t>
            </w:r>
            <w:r>
              <w:rPr>
                <w:rStyle w:val="ScriptNormal"/>
              </w:rPr>
              <w:softHyphen/>
              <w:t>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MSO.Msoname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a.anomes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c.anomes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c.providercode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>)=(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END ELSE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61" w:name="PMS+9spzZ1pnwzKS4wWcpaKTj3M="/>
      <w:r>
        <w:t>Uses</w:t>
      </w:r>
      <w:bookmarkEnd w:id="361"/>
    </w:p>
    <w:p>
      <w:r>
        <w:fldChar w:fldCharType="begin"/>
      </w:r>
      <w:r>
        <w:instrText xml:space="preserve"> HYPERLINK \l "oq0/tu2ljdh0u+65s6ec9YA4M64=" </w:instrText>
      </w:r>
      <w:r>
        <w:fldChar w:fldCharType="separate"/>
      </w:r>
      <w:r>
        <w:t>[dbo].[Consumo_mins]</w:t>
      </w:r>
      <w:r>
        <w:fldChar w:fldCharType="end"/>
      </w:r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"0zFF7VGD5+KdfTOsUI8GUoKIzNA=" </w:instrText>
      </w:r>
      <w:r>
        <w:fldChar w:fldCharType="separate"/>
      </w:r>
      <w:r>
        <w:t>[dbo].[Consumo_</w:t>
      </w:r>
      <w:r>
        <w:softHyphen/>
        <w:t>Starts</w:t>
      </w:r>
      <w:r>
        <w:softHyphen/>
        <w:t>YMins_</w:t>
      </w:r>
      <w:r>
        <w:softHyphen/>
        <w:t>Mensual]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"1QJOJUawjFUHZ2HFiirsVWGKy9M=" </w:instrText>
      </w:r>
      <w:r>
        <w:fldChar w:fldCharType="separate"/>
      </w:r>
      <w:r>
        <w:t>[dbo].[MSO]</w:t>
      </w:r>
      <w:r>
        <w:fldChar w:fldCharType="end"/>
      </w:r>
    </w:p>
    <w:p>
      <w:pPr>
        <w:sectPr>
          <w:headerReference w:type="default" r:id="rId7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62" w:name="M7U6RfhNiFPOu6xrqViqN1kMDP8="/>
            <w:bookmarkStart w:id="363" w:name="_Toc256000065"/>
            <w:r>
              <w:pict>
                <v:shape id="_x0000_i1230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[dbo].[Generacion</w:t>
            </w:r>
            <w:r>
              <w:softHyphen/>
              <w:t>Metadata]</w:t>
            </w:r>
            <w:bookmarkEnd w:id="363"/>
          </w:p>
          <w:p>
            <w:bookmarkEnd w:id="362"/>
          </w:p>
        </w:tc>
      </w:tr>
    </w:tbl>
    <w:p>
      <w:pPr>
        <w:keepNext/>
      </w:pPr>
    </w:p>
    <w:p>
      <w:pPr>
        <w:pStyle w:val="BlockTitleParagraph"/>
        <w:keepNext/>
      </w:pPr>
      <w:bookmarkStart w:id="364" w:name="D5sNslVY/TKGeNzuJyCZsX5IBD0="/>
      <w:r>
        <w:t>Properties</w:t>
      </w:r>
      <w:bookmarkEnd w:id="3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65" w:name="4eFPHew3qt3P5KJv/+HqN/3uwUU="/>
      <w:r>
        <w:t>SQL Script</w:t>
      </w:r>
      <w:bookmarkEnd w:id="36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17/11/2016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Generación de 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[Generacion</w:t>
            </w:r>
            <w:r>
              <w:rPr>
                <w:rStyle w:val="ScriptNormal"/>
              </w:rPr>
              <w:softHyphen/>
              <w:t>Metadata]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.metadata_currentdate_id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.metadata_currentdate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'QP'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prioridad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.metadata_currentdate_id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TS.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TS.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TS.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DECLARE @ret</w:t>
            </w:r>
            <w:r>
              <w:rPr>
                <w:rStyle w:val="ScriptComment"/>
              </w:rPr>
              <w:softHyphen/>
              <w:t>Val int</w:t>
            </w:r>
          </w:p>
          <w:p>
            <w:pPr>
              <w:rPr>
                <w:rStyle w:val="ScriptComment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SELECT @ret</w:t>
            </w:r>
            <w:r>
              <w:rPr>
                <w:rStyle w:val="ScriptComment"/>
              </w:rPr>
              <w:softHyphen/>
              <w:t xml:space="preserve">Val = COUNT(*)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FROM TABLE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WHERE COLUMN = 'Some Value'</w:t>
            </w:r>
          </w:p>
          <w:p>
            <w:pPr>
              <w:rPr>
                <w:rStyle w:val="ScriptComment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IF (@ret</w:t>
            </w:r>
            <w:r>
              <w:rPr>
                <w:rStyle w:val="ScriptComment"/>
              </w:rPr>
              <w:softHyphen/>
              <w:t>Val &gt; 0)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BEGIN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--INSERT SOMETHING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END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ELSE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BEGIN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--INSERT SOMETHING ELSE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END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*/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Proceso que verifica tabla por tabla si existe o nó metadata.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@flacpremiumbra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@moviecity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[flac_fod_bra]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[flac_fod_latam]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@flacpremiumbra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[flac_premium_bra]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[flac_sports_bra]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[flac_sports_latam]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@moviecity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[moviecity]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[omnix_live_event]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(*)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[omnix_live_event_pt]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@flacfodbra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@flacfodbra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22435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'flac_fod_bra'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[flac$episode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'flac_fod_bra'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categories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[flac$type]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'foxmas'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[flac_fod_bra]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A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@flacfodlatam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@flacfodlatam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36820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'flac_fod_latam'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[flac$episode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'flac_fod_latam'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categories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[flac$type]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'foxmas'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'natgeoyyo'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'natgeo'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[flac_fod_latam]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@flacpremiumbra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@flacpremiumbra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901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'flac_premium_bra'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'flac_premium_bra'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[mc$Show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'episode'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[mc$yearof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[flac_premium_bra]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'flac_premium_bra'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[mc$Show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'episode'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[mc$yearof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[flac_premium_bra]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@flacsportsbra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@flacsportsbra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47198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'flac_sports_bra'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'flac_sports_bra'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categories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'clip'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'foxsports'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[flac_sports_bra]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@flacsportslatam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@flacsportslatam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54096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'flac_sports_latam'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'flac_sports_latam'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categories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'clip'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'foxsports'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[flac$genre]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[flac_sports_latam]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@moviecity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@moviecity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10532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'moviecity'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'moviecity'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[mc$Show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[categories]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[mc$yearof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[moviecity]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[guid]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'moviecity'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[mc$Show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[categories]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'fox+'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[mc$network]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[mc$episode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[mc$yearof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[moviecity]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@omnixliveevent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5499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--antiguamente traía sobre 4171 ---- 6196  (5 julio 2017)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'omnix_live_event'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Event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'omnix_live_event'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[Competition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'Río 2016'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[sport]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'olympics'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'Río 2016'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'%FOX%'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[Competition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'live_event'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'foxsports'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publishdate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[omnix_live_event]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@omnixliveeventpt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@omnixliveeventpt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11405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--antiguamente traía sobre 8414 , ahora lleva 11499 (2017-06-07) ---- 11819  (5 julio 2017)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'omnix_live_event_pt'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.metadata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Event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'omnix_live_event_pt'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[Competition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'Río 2016'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[sport]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'olympics'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'Río 2016'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'%FOX%'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[Competition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'live_event'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'foxsports'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publishdate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[auth_level]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[URMDatawarehouse]</w:t>
            </w:r>
            <w:r>
              <w:rPr>
                <w:rStyle w:val="ScriptNormal"/>
              </w:rPr>
              <w:t>.MD.</w:t>
            </w:r>
            <w:r>
              <w:rPr>
                <w:rStyle w:val="ScriptNormal"/>
              </w:rPr>
              <w:t>[omnix_live_event_pt]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H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----select * from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 where SOURCEDB='internal'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('foxsports2','2','internal','Río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('foxsports3','3','internal','Río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('foxsportsd','4','internal','Río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('foxsports','1','internal','Río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('foxsports2','foxsports2','internal','Río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('foxsports3','foxsports3','internal','Río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('foxsportsd','foxsportsd','internal','Río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('foxsports','foxsports','internal','Río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('foxsports2','foxsporst2','internal','Río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 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('foxsports2','foxsports2_br','internal','Río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--INSERT 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    ([title], id,[SOURCEDB],[SHOW],Content</w:t>
            </w:r>
            <w:r>
              <w:rPr>
                <w:rStyle w:val="ScriptComment"/>
              </w:rPr>
              <w:softHyphen/>
              <w:t>Type,[Channel],[Season</w:t>
            </w:r>
            <w:r>
              <w:rPr>
                <w:rStyle w:val="ScriptComment"/>
              </w:rPr>
              <w:softHyphen/>
              <w:t>Number],[Episode</w:t>
            </w:r>
            <w:r>
              <w:rPr>
                <w:rStyle w:val="ScriptComment"/>
              </w:rPr>
              <w:softHyphen/>
              <w:t>Number],[Studio</w:t>
            </w:r>
            <w:r>
              <w:rPr>
                <w:rStyle w:val="ScriptComment"/>
              </w:rPr>
              <w:softHyphen/>
              <w:t>Name],[Genre],[Year</w:t>
            </w:r>
            <w:r>
              <w:rPr>
                <w:rStyle w:val="ScriptComment"/>
              </w:rPr>
              <w:softHyphen/>
              <w:t>Of</w:t>
            </w:r>
            <w:r>
              <w:rPr>
                <w:rStyle w:val="ScriptComment"/>
              </w:rPr>
              <w:softHyphen/>
              <w:t>Production],[Auth</w:t>
            </w:r>
            <w:r>
              <w:rPr>
                <w:rStyle w:val="ScriptComment"/>
              </w:rPr>
              <w:softHyphen/>
              <w:t>Level] 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--VALUES ('foxsports','foxsports_br','internal','Río 2016','live_event',null,null,null,null,'Live Event',null,null)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[Metadata_temp_dedupid]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Function"/>
              </w:rPr>
              <w:t>ROW_</w:t>
            </w:r>
            <w:r>
              <w:rPr>
                <w:rStyle w:val="ScriptFunction"/>
              </w:rPr>
              <w:softHyphen/>
              <w:t>NUMBER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OVER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PARTITION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ORDER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rownum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--@t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[Metadata_temp_dedupid]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cte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rownum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[Metadata_temp_dedupid]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Current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X.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[SHOW]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Y.Running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Current</w:t>
            </w:r>
            <w:r>
              <w:rPr>
                <w:rStyle w:val="ScriptNormal"/>
              </w:rPr>
              <w:softHyphen/>
              <w:t>Date_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X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X.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'%%'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'%%'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Y.id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'%%'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---------------------------------- INSERCIÓN DESDE API V3 ----------------------------------------------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'Discovery API'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[Playback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[Short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[Short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[Original</w:t>
            </w:r>
            <w:r>
              <w:rPr>
                <w:rStyle w:val="ScriptNormal"/>
              </w:rPr>
              <w:softHyphen/>
              <w:t>Title]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[Original</w:t>
            </w:r>
            <w:r>
              <w:rPr>
                <w:rStyle w:val="ScriptNormal"/>
              </w:rPr>
              <w:softHyphen/>
              <w:t>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'Discovery API'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[Resource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[SHOW 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[Resource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'clips'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Meta</w:t>
            </w:r>
            <w:r>
              <w:rPr>
                <w:rStyle w:val="ScriptNormal"/>
              </w:rPr>
              <w:softHyphen/>
              <w:t>A.title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Quick</w:t>
            </w:r>
            <w:r>
              <w:rPr>
                <w:rStyle w:val="ScriptNormal"/>
              </w:rPr>
              <w:softHyphen/>
              <w:t>Play</w:t>
            </w:r>
            <w:r>
              <w:rPr>
                <w:rStyle w:val="ScriptNormal"/>
              </w:rPr>
              <w:softHyphen/>
              <w:t>Api]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Meta</w:t>
            </w:r>
            <w:r>
              <w:rPr>
                <w:rStyle w:val="ScriptNormal"/>
              </w:rPr>
              <w:softHyphen/>
              <w:t>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Meta</w:t>
            </w:r>
            <w:r>
              <w:rPr>
                <w:rStyle w:val="ScriptNormal"/>
              </w:rPr>
              <w:softHyphen/>
              <w:t>A.resourceid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Meta.</w:t>
            </w:r>
            <w:r>
              <w:rPr>
                <w:rStyle w:val="ScriptNormal"/>
              </w:rPr>
              <w:t>[Parent</w:t>
            </w:r>
            <w:r>
              <w:rPr>
                <w:rStyle w:val="ScriptNormal"/>
              </w:rPr>
              <w:softHyphen/>
              <w:t>TVSeries]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[Series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[Resource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[Resource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[SHOW 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[Branding</w:t>
            </w:r>
            <w:r>
              <w:rPr>
                <w:rStyle w:val="ScriptNormal"/>
              </w:rPr>
              <w:softHyphen/>
              <w:t>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[Production</w:t>
            </w:r>
            <w:r>
              <w:rPr>
                <w:rStyle w:val="ScriptNormal"/>
              </w:rPr>
              <w:softHyphen/>
              <w:t>Studio]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[Release</w:t>
            </w:r>
            <w:r>
              <w:rPr>
                <w:rStyle w:val="ScriptNormal"/>
              </w:rPr>
              <w:softHyphen/>
              <w:t>Year]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,(</w:t>
            </w:r>
            <w:r>
              <w:rPr>
                <w:rStyle w:val="ScriptNormal"/>
              </w:rPr>
              <w:t>[Running</w:t>
            </w:r>
            <w:r>
              <w:rPr>
                <w:rStyle w:val="ScriptNormal"/>
              </w:rPr>
              <w:softHyphen/>
              <w:t>Time]</w:t>
            </w:r>
            <w:r>
              <w:rPr>
                <w:rStyle w:val="ScriptOperator"/>
              </w:rPr>
              <w:t>/</w:t>
            </w:r>
            <w:r>
              <w:rPr>
                <w:rStyle w:val="ScriptNormal"/>
              </w:rPr>
              <w:t>60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[Running</w:t>
            </w:r>
            <w:r>
              <w:rPr>
                <w:rStyle w:val="ScriptNormal"/>
              </w:rPr>
              <w:softHyphen/>
              <w:t>Time]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Quick</w:t>
            </w:r>
            <w:r>
              <w:rPr>
                <w:rStyle w:val="ScriptNormal"/>
              </w:rPr>
              <w:softHyphen/>
              <w:t>Play</w:t>
            </w:r>
            <w:r>
              <w:rPr>
                <w:rStyle w:val="ScriptNormal"/>
              </w:rPr>
              <w:softHyphen/>
              <w:t>Api]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META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[CHANNELS_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C.referenceid</w:t>
            </w:r>
            <w:r>
              <w:rPr>
                <w:rStyle w:val="ScriptNormal"/>
              </w:rPr>
              <w:t>=</w:t>
            </w:r>
            <w:r>
              <w:rPr>
                <w:rStyle w:val="ScriptNormal"/>
              </w:rPr>
              <w:t>[Playback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[Playback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---------------------------------- FIN INSERCIÓN DESDE API V3 ------------------------------------------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Title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.dbo.udf_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Manual]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M_</w:t>
            </w:r>
            <w:r>
              <w:rPr>
                <w:rStyle w:val="ScriptNormal"/>
              </w:rPr>
              <w:softHyphen/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M_</w:t>
            </w:r>
            <w:r>
              <w:rPr>
                <w:rStyle w:val="ScriptNormal"/>
              </w:rPr>
              <w:softHyphen/>
              <w:t>M.</w:t>
            </w: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COUNT(*)  de QP = 13.959  (23/03/2017) select * from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LINEAL].[dbo].metadata where [SOURCEDB]='QP'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'tempdb..#Temporal_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IDS'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IDS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 OBTENER ÚNICOS ID'S DE CMS 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tt.ID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IDS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[CMS]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tt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[CMS]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groupedtt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groupedtt.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groupedtt.ID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[CMS]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Provider]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Title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'QP'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Provider]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Classification]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Classification]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Classification]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999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'Other'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Genre]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[CMS]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IDS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=</w:t>
            </w:r>
            <w:r>
              <w:rPr>
                <w:rStyle w:val="ScriptNormal"/>
              </w:rPr>
              <w:t>[CMS]</w:t>
            </w:r>
            <w:r>
              <w:rPr>
                <w:rStyle w:val="ScriptNormal"/>
              </w:rPr>
              <w:t>.ID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[CMS]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Brand]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Provider]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Classification]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Title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[SOURCEDB]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[Studio</w:t>
            </w:r>
            <w:r>
              <w:rPr>
                <w:rStyle w:val="ScriptNormal"/>
              </w:rPr>
              <w:softHyphen/>
              <w:t>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[Year</w:t>
            </w:r>
            <w:r>
              <w:rPr>
                <w:rStyle w:val="ScriptNormal"/>
              </w:rPr>
              <w:softHyphen/>
              <w:t>Of</w:t>
            </w:r>
            <w:r>
              <w:rPr>
                <w:rStyle w:val="ScriptNormal"/>
              </w:rPr>
              <w:softHyphen/>
              <w:t>Production]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[Prioridad]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[CMSID]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Running</w:t>
            </w:r>
            <w:r>
              <w:rPr>
                <w:rStyle w:val="ScriptNormal"/>
              </w:rPr>
              <w:softHyphen/>
              <w:t>Time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[Metadata_</w:t>
            </w:r>
            <w:r>
              <w:rPr>
                <w:rStyle w:val="ScriptNormal"/>
              </w:rPr>
              <w:softHyphen/>
              <w:t>Manual_backup]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MB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MB.</w:t>
            </w:r>
            <w:r>
              <w:rPr>
                <w:rStyle w:val="ScriptNormal"/>
              </w:rPr>
              <w:t>[Ov Content 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'foxsportsd'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'0'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2'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2'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2'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3'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3'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3'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PREMIUM'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PREMIUM'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 PREMIUM'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'3'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SPORTS'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'4'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 GEO KIDS'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M.Channel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 GEO KIDS'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 GEO KIDS'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'200700'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'channels'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M.Genre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M.contenttype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UPDATE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M.Content_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TYPE_</w:t>
            </w:r>
            <w:r>
              <w:rPr>
                <w:rStyle w:val="ScriptNormal"/>
              </w:rPr>
              <w:softHyphen/>
              <w:t>ORG]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'%Premium,Documentaries,Kids%'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'%Premium,Series,Event%'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title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'%Vanda_%'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M.Content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--select contenttype, (content_type) FROM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LINEAL].[dbo].[Metadata] M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66" w:name="LxMv9M5KtZ8rX0b6V6lzTD5IxYA="/>
      <w:r>
        <w:t>Uses</w:t>
      </w:r>
      <w:bookmarkEnd w:id="366"/>
    </w:p>
    <w:p>
      <w:r>
        <w:fldChar w:fldCharType="begin"/>
      </w:r>
      <w:r>
        <w:instrText xml:space="preserve"> HYPERLINK \l "o0snNlEDTaYd84wzcL6nHYl6g1w=" </w:instrText>
      </w:r>
      <w:r>
        <w:fldChar w:fldCharType="separate"/>
      </w:r>
      <w:r>
        <w:t>[dbo].[CHANNELS_</w:t>
      </w:r>
      <w:r>
        <w:softHyphen/>
        <w:t>NAME]</w:t>
      </w:r>
      <w:r>
        <w:fldChar w:fldCharType="end"/>
      </w:r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"3nWoqdtJw9wDt9gCTEL5WtQ6G+I=" </w:instrText>
      </w:r>
      <w:r>
        <w:fldChar w:fldCharType="separate"/>
      </w:r>
      <w:r>
        <w:t>[dbo].[CONTENT_</w:t>
      </w:r>
      <w:r>
        <w:softHyphen/>
        <w:t>TYPE]</w:t>
      </w:r>
      <w:r>
        <w:fldChar w:fldCharType="end"/>
      </w:r>
    </w:p>
    <w:p>
      <w:r>
        <w:fldChar w:fldCharType="begin"/>
      </w:r>
      <w:r>
        <w:instrText xml:space="preserve"> HYPERLINK \l "kzPKfBQzdsy87gChbcrKm/2uIp8=" </w:instrText>
      </w:r>
      <w:r>
        <w:fldChar w:fldCharType="separate"/>
      </w:r>
      <w:r>
        <w:t>[dbo].[Metadata]</w:t>
      </w:r>
      <w:r>
        <w:fldChar w:fldCharType="end"/>
      </w:r>
    </w:p>
    <w:p>
      <w:r>
        <w:fldChar w:fldCharType="begin"/>
      </w:r>
      <w:r>
        <w:instrText xml:space="preserve"> HYPERLINK \l "JrIMVP+ybV4+Ck/r2kZLoAgCtEw=" </w:instrText>
      </w:r>
      <w:r>
        <w:fldChar w:fldCharType="separate"/>
      </w:r>
      <w:r>
        <w:t>[dbo].[Metadata_</w:t>
      </w:r>
      <w:r>
        <w:softHyphen/>
        <w:t>Current</w:t>
      </w:r>
      <w:r>
        <w:softHyphen/>
        <w:t>Date]</w:t>
      </w:r>
      <w:r>
        <w:fldChar w:fldCharType="end"/>
      </w:r>
    </w:p>
    <w:p>
      <w:r>
        <w:fldChar w:fldCharType="begin"/>
      </w:r>
      <w:r>
        <w:instrText xml:space="preserve"> HYPERLINK \l "V/ZwBEKz3CoaDFQUCWy3avQlAag=" </w:instrText>
      </w:r>
      <w:r>
        <w:fldChar w:fldCharType="separate"/>
      </w:r>
      <w:r>
        <w:t>[dbo].[Metadata_</w:t>
      </w:r>
      <w:r>
        <w:softHyphen/>
        <w:t>Current</w:t>
      </w:r>
      <w:r>
        <w:softHyphen/>
        <w:t>Date_</w:t>
      </w:r>
      <w:r>
        <w:softHyphen/>
        <w:t>ID]</w:t>
      </w:r>
      <w:r>
        <w:fldChar w:fldCharType="end"/>
      </w:r>
    </w:p>
    <w:p>
      <w:r>
        <w:fldChar w:fldCharType="begin"/>
      </w:r>
      <w:r>
        <w:instrText xml:space="preserve"> HYPERLINK \l "Zl/IZI8K+kxIwVOdHkLWZwZXOs0=" </w:instrText>
      </w:r>
      <w:r>
        <w:fldChar w:fldCharType="separate"/>
      </w:r>
      <w:r>
        <w:t>[dbo].[Metadata_</w:t>
      </w:r>
      <w:r>
        <w:softHyphen/>
        <w:t>Manual]</w:t>
      </w:r>
      <w:r>
        <w:fldChar w:fldCharType="end"/>
      </w:r>
    </w:p>
    <w:p>
      <w:r>
        <w:fldChar w:fldCharType="begin"/>
      </w:r>
      <w:r>
        <w:instrText xml:space="preserve"> HYPERLINK \l "hRuGwRXc3GfdS/etkecUYXhSpKE=" </w:instrText>
      </w:r>
      <w:r>
        <w:fldChar w:fldCharType="separate"/>
      </w:r>
      <w:r>
        <w:t>[dbo].[Metadata_</w:t>
      </w:r>
      <w:r>
        <w:softHyphen/>
        <w:t>Manual_backup]</w:t>
      </w:r>
      <w:r>
        <w:fldChar w:fldCharType="end"/>
      </w:r>
    </w:p>
    <w:p>
      <w:r>
        <w:fldChar w:fldCharType="begin"/>
      </w:r>
      <w:r>
        <w:instrText xml:space="preserve"> HYPERLINK \l "8qcP+Gg+ay1mYc/To+PAuAvb4dY=" </w:instrText>
      </w:r>
      <w:r>
        <w:fldChar w:fldCharType="separate"/>
      </w:r>
      <w:r>
        <w:t>[dbo].[Metadata_temp_dedupid]</w:t>
      </w:r>
      <w:r>
        <w:fldChar w:fldCharType="end"/>
      </w:r>
    </w:p>
    <w:p>
      <w:r>
        <w:fldChar w:fldCharType="begin"/>
      </w:r>
      <w:r>
        <w:instrText xml:space="preserve"> HYPERLINK \l "8xXS4/yZuTrYOVWtfWcHcWBzPWM=" </w:instrText>
      </w:r>
      <w:r>
        <w:fldChar w:fldCharType="separate"/>
      </w:r>
      <w:r>
        <w:t>[dbo].[udf_</w:t>
      </w:r>
      <w:r>
        <w:softHyphen/>
        <w:t>Get</w:t>
      </w:r>
      <w:r>
        <w:softHyphen/>
        <w:t>Numeric]</w:t>
      </w:r>
      <w:r>
        <w:fldChar w:fldCharType="end"/>
      </w:r>
    </w:p>
    <w:p>
      <w:pPr>
        <w:sectPr>
          <w:headerReference w:type="default" r:id="rId8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67" w:name="GdZ6wXhUv1p1tMri9FfnuV8ZvG8="/>
            <w:bookmarkStart w:id="368" w:name="_Toc256000066"/>
            <w:r>
              <w:pict>
                <v:shape id="_x0000_i1231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[dbo].[Localytics]</w:t>
            </w:r>
            <w:bookmarkEnd w:id="368"/>
          </w:p>
          <w:p>
            <w:bookmarkEnd w:id="367"/>
          </w:p>
        </w:tc>
      </w:tr>
    </w:tbl>
    <w:p>
      <w:pPr>
        <w:keepNext/>
      </w:pPr>
    </w:p>
    <w:p>
      <w:pPr>
        <w:pStyle w:val="BlockTitleParagraph"/>
        <w:keepNext/>
      </w:pPr>
      <w:bookmarkStart w:id="369" w:name="hS3BXaiROmZRrMmGNgLMw/9g6I4="/>
      <w:r>
        <w:t>Properties</w:t>
      </w:r>
      <w:bookmarkEnd w:id="3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0" w:name="w5FPsj79STB41cRcCRNBVbHgfnc="/>
      <w:r>
        <w:t>SQL Script</w:t>
      </w:r>
      <w:bookmarkEnd w:id="3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'tempdb..#Temporal1'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Temporal1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'tempdb..#Temporal2'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Temporal2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'tempdb..#Temporal3'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Temporal3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'tempdb..#Temporal4'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Temporal4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'tempdb..#Temporal5'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Temporal5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'tempdb..#Temporal6'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Temporal6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'tempdb..#Temporal7'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  1: ELIMINAR MAILS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Temporal1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'%@%'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2: Eliminar Sólo los números.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Temporal2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'%[^0-9]%'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'tempdb..#Temporal1'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3: Eliminar GMAIL,YAHOO, HOTMAIL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Temporal3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'%hotmail%'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'%gmail%'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'%yahoo%'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'tempdb..#Temporal2'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--- 4: Cortar String hasta primer espacio ' '.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 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LEFT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CHARINDEX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T.Name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Temporal4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'tempdb..#Temporal3'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  5: ELIMINAR LOS SIGNOS Y NÚMEROS DEL STRING.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--Select dbo.Remove</w:t>
            </w:r>
            <w:r>
              <w:rPr>
                <w:rStyle w:val="ScriptComment"/>
              </w:rPr>
              <w:softHyphen/>
              <w:t>Non</w:t>
            </w:r>
            <w:r>
              <w:rPr>
                <w:rStyle w:val="ScriptComment"/>
              </w:rPr>
              <w:softHyphen/>
              <w:t>Alpha</w:t>
            </w:r>
            <w:r>
              <w:rPr>
                <w:rStyle w:val="ScriptComment"/>
              </w:rPr>
              <w:softHyphen/>
              <w:t>Characters('abc@#1234def5678 ghi90jkl')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.dbo.Remove</w:t>
            </w:r>
            <w:r>
              <w:rPr>
                <w:rStyle w:val="ScriptNormal"/>
              </w:rPr>
              <w:softHyphen/>
              <w:t>Non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Characters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Temporal5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'tempdb..#Temporal4'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--- 6: ELIMINAR ACENTOS, Y SÍMBOLOS.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Select [dbo].[sf_</w:t>
            </w:r>
            <w:r>
              <w:rPr>
                <w:rStyle w:val="ScriptComment"/>
              </w:rPr>
              <w:softHyphen/>
              <w:t>Remove</w:t>
            </w:r>
            <w:r>
              <w:rPr>
                <w:rStyle w:val="ScriptComment"/>
              </w:rPr>
              <w:softHyphen/>
              <w:t>Extra</w:t>
            </w:r>
            <w:r>
              <w:rPr>
                <w:rStyle w:val="ScriptComment"/>
              </w:rPr>
              <w:softHyphen/>
              <w:t>Chars]('abc@#1234def5678 ghi90jklÁáéíóúäëïöü')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[sf_</w:t>
            </w:r>
            <w:r>
              <w:rPr>
                <w:rStyle w:val="ScriptNormal"/>
              </w:rPr>
              <w:softHyphen/>
              <w:t>Remove</w:t>
            </w:r>
            <w:r>
              <w:rPr>
                <w:rStyle w:val="ScriptNormal"/>
              </w:rPr>
              <w:softHyphen/>
              <w:t>Extra</w:t>
            </w:r>
            <w:r>
              <w:rPr>
                <w:rStyle w:val="ScriptNormal"/>
              </w:rPr>
              <w:softHyphen/>
              <w:t>Chars]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Temporal6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'tempdb..#Temporal5'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--- 7: NORMALIZAR LOS NOMBRES QUE TENGAN MAYUSCULA AL PRINCIPIO Y LE SIGAN MINÚSCULAS.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T.ID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.dbo.Clean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Case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T.Name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Temporal7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Temporal6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--IF OBJECT_</w:t>
            </w:r>
            <w:r>
              <w:rPr>
                <w:rStyle w:val="ScriptComment"/>
              </w:rPr>
              <w:softHyphen/>
              <w:t xml:space="preserve">ID('tempdb..#Temporal6') IS NOT NULL 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  DROP TABLE #Temporal6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---- 8: Eliminar palabras: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Temporal7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'loko'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'pipi'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'piipi'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'weon'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'piojo'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'gordo'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'tu nombre'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'agencia'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'bienvenido'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'bienvenida'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'brasil'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'casa'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'caro'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'cerebro'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'chato'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'chivaloca'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'chiva'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'cosita'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'cocina'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'cochina'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'cochino'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'club'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'coco'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'cristoesnuestrosalvador'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'cuentas'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'cyber'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'desconocido'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'desiree'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'dia'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'diva'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'divina'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'divino'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'enano'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'ellos no están'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'familia'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'family'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'foxanonimo'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'foxand'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'foxbrasil'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'foxplay'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'guest'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'hola'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'hora'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'hotel'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'hotelera'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'kaka'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'lluvia'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'loco'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'locura'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'loki'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'lokko'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'loky'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'loqui'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'loquito'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'mediciones'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'megacable'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'nadie'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'name'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'nombre'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'nueva'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'nuevo'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'oky'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'ojitos'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'oli'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'omega'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'pcexpress'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'pcsistemas'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'premium'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'razón'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'redes'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'regalo'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'remix'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'repuestos'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'team'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'tele'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'telecable'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'telecasa'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'test'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'tete'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'unknownman'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'unknown'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'universo'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'vieja'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'viejo'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 de nuevo'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'yo quiero uno asi'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'wacho'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'wachito'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'wachas'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'walk'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'walking'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'wwe'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'xico'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'vtr'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'vacaciones'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'vaca'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'usuarioplay'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'usuario pro'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'usuario'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':AC'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'aaaaa'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'aaaaaa'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'aaaaaaa'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'aaaaaaaa'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'AECE'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'AECF'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'AECIO'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'AERIOUKKK'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'AFB'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'AFTER'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'AGDA'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'AGDDDD'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'AGVV'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'AHDAN'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'AHHHAAA'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'AJM'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'ADD'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'ADK'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'APA'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'ASDF'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'ASDC'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'ASDAD'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'ASDASD'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'BDBDBDBBDBD'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'CBR'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'CCCC'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'CCBT'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'CCSJ'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'CCX'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'CDF'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'cfr'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'cfu'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'cpm'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'cpv'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'crsu'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'csc'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'cse'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'csg'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'ctc'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'culo'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'chupala'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'cwvl'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'cyn'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'dvd'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'dassadsad'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'dav'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'dcl'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'dcp'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'ddc'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'ddksmms'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'del'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'dnamb'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'dmz'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'dmc'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'dny'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'don'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'dr'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'eac'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'ene'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'ffff'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'fgg'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'fgb'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'fgh'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'gge'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'ggggk'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'ggh'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'ggr'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'jcjc'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'gpp'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'gq'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'hfce'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'hferoso'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'hfrank'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'hfvvhhg'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'hgdhjh'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'hgggkk'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'hhhh'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'hhhhh'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'hhhhr'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'hjjjj'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'hjp'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'hjkv'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'hjpp'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'jrg'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'hls'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'hpp'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'hqr'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'hrt'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'hr'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'jsk'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'jsjxj'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'jss'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'kaa'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'kaah'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'lgcg'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'lgss'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'lsl'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'lsst'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'lsv'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'lsp'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'pw'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'lvkazz'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'mmm'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'mmmmmm'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'nq'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'oooa'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'ooooooo'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'ppp'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'ppq'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'ppr'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'pgh'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'pghh'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'pgl'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'poto'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'fff'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'pq'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'pq'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'rfbb'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'rfjh'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'rfgbarros'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'rfm'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'rgs'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'sfg'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'sg'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'sga'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'sf'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'tca'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'tcc'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'vj'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'vh'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'vk'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'vla'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'vvv'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'vyz'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'xxxxxx'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'xxxxxxx'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'xxxs'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'zzzxx'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-----------------------------------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-------PALABRAS PROTUGUES----------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-----------------------------------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'caralho'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'porra'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'merda'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'cu'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'foder'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'viado'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'putamerda'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'puta'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'puto'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'filhodaputa'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'cacete'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---- 9: Acortar Nombres Hasta largo de 11 caracteres.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 xml:space="preserve">--select ID,left(Name,11) as Name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--into #Temporal8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--from #Temporal7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--select count(*) from #Temporal7 --2611052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--select count(*) from #Temporal6 --2611052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--select count(*) from #Temporal8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Nombres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Nombres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11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Name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LINEAL].dbo.Localytics_</w:t>
            </w:r>
            <w:r>
              <w:rPr>
                <w:rStyle w:val="ScriptComment"/>
              </w:rPr>
              <w:softHyphen/>
              <w:t>Base_</w:t>
            </w:r>
            <w:r>
              <w:rPr>
                <w:rStyle w:val="ScriptComment"/>
              </w:rPr>
              <w:softHyphen/>
              <w:t>Nombres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'tempdb..#Temporal7'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------------------------INICIO PROCESO FUNNEL CONTENIDO X USUARIOS-----------------------------------------------------------------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------------------------Y LLENADO DE TABLA PARA SUBIR A LOCALYTICS-----------------------------------------------------------------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 Script para el comando Select</w:t>
            </w:r>
            <w:r>
              <w:rPr>
                <w:rStyle w:val="ScriptComment"/>
              </w:rPr>
              <w:softHyphen/>
              <w:t>Top</w:t>
            </w:r>
            <w:r>
              <w:rPr>
                <w:rStyle w:val="ScriptComment"/>
              </w:rPr>
              <w:softHyphen/>
              <w:t>NRows de SSMS  ******/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@SHOW222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@SHOW33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@SHOW55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@SHOW6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@SHOW7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@SHOW16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@SHOW17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@SHOW19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@SHOW24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255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--Sacar: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--1 contra todos -- maté por ella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--Homeland -- ash vs evil dead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--Outcast -- Outlander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--The Strain -- Blunt Talk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--Agregar: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--maté por ella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--ash vs evil dead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--Outlander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--Blunt Talk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--Baskets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--Empire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--Total Divas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Field 3: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'Homeland'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tyrant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'American Dad'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@SHOW222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'Padre de Familia'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'Outcast'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    </w:t>
            </w:r>
            <w:r>
              <w:rPr>
                <w:rStyle w:val="ScriptComment"/>
              </w:rPr>
              <w:t>--SET @SHOW33='Demons'   -- scream queens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'The Last Man on Earth'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--SET @SHOW22='Padre de Familia';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@SHOW5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'The young pope'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survivor remorse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@SHOW6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'Power'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Field 7: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@SHOW7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'Outlander'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@SHOW8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'Blunt Talk'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@SHOW9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'taboo'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    </w:t>
            </w:r>
            <w:r>
              <w:rPr>
                <w:rStyle w:val="ScriptComment"/>
              </w:rPr>
              <w:t>--SET @SHOW33='Demons'  --american horror story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@SHOW10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'maté por ella'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 xml:space="preserve">--SET @SHOW22='Padre de Familia';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'ash vs evil dead'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'Escuela Para Maridos'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--Field 9: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'Feud'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--lynch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'americans'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--flesh and bone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@SHOW15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 contra todos'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    </w:t>
            </w:r>
            <w:r>
              <w:rPr>
                <w:rStyle w:val="ScriptComment"/>
              </w:rPr>
              <w:t>--SET @SHOW33='Demons'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@SHOW16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'The white Princess'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@SHOW17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'black sails'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magic city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@SHOW18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'The Walking Dead'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--FIELD 10: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@SHOW19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'baskets'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--SET @SHOW55='Remorse';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@SHOW20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'stan lee''s lucky man'</w:t>
            </w:r>
            <w:r>
              <w:rPr>
                <w:rStyle w:val="ScriptNormal"/>
              </w:rPr>
              <w:t>;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--conviction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'Posteo Mortal'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'Exorcista'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'emerald city'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@SHOW24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'The halcyon'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TRUNCAR TABLA FUNNEL POR CONTENIDO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[bd_no_lineal]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[FUNNEL_</w:t>
            </w:r>
            <w:r>
              <w:rPr>
                <w:rStyle w:val="ScriptNormal"/>
              </w:rPr>
              <w:softHyphen/>
              <w:t>POR_</w:t>
            </w:r>
            <w:r>
              <w:rPr>
                <w:rStyle w:val="ScriptNormal"/>
              </w:rPr>
              <w:softHyphen/>
              <w:t>CHANNEL]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[FUNNEL_</w:t>
            </w:r>
            <w:r>
              <w:rPr>
                <w:rStyle w:val="ScriptNormal"/>
              </w:rPr>
              <w:softHyphen/>
              <w:t>POR_</w:t>
            </w:r>
            <w:r>
              <w:rPr>
                <w:rStyle w:val="ScriptNormal"/>
              </w:rPr>
              <w:softHyphen/>
              <w:t>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[Title]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[SHOW]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CATEGORY]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Function"/>
              </w:rPr>
            </w:pP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Starts]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M.Title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M.SHOW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[Channel]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'%clip%'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'Cinecanal'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Action'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Comedy'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 Movies'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'FOX+'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'FOXLIFE'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'MUNDOFOX'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'movie-promos'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'live_event'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'Playlist'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'special-fod'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'special-fod'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'special-promos'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'special-'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'episode'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'episode'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[Genre]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Channel'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CHANNEL'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'Channel'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CHANNEL'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'Signal'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CHANNEL'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'Competition'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'Apps'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Episode'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</w:t>
            </w:r>
            <w:r>
              <w:rPr>
                <w:rStyle w:val="ScriptString"/>
              </w:rPr>
              <w:softHyphen/>
              <w:t>Sport'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'VODMovie'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'Premium,Kids'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'Premium,Kids'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'Premium,Movies'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'Premium,Movies,Kids'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'Premium,Series'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'Premium,Series'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'Series,Free'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!=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'Series,Free'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'FOX'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'NATGEO'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FACTUAL'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'MOVIE'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'serie-promos'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'live-fod'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'LIVE EVENT'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'-clips'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'-promos'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'movie-promos'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'movie-clips'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'serie-clips'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'special-clip'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'CLIP'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'%Premium,Documentaries,Kids%'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'Premium,Series,Free'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'Premium,Documentaries'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'%Premium,Series,Event%'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'Premium,Concerts'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'SERIE ENTERTAINMENT'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'Nulo'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'OTHER'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[Contenttype]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CONTENT_</w:t>
            </w:r>
            <w:r>
              <w:rPr>
                <w:rStyle w:val="ScriptNormal"/>
              </w:rPr>
              <w:softHyphen/>
              <w:t>CATEGORY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[MSO]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LINEAL].[dbo].FUNNEL_</w:t>
            </w:r>
            <w:r>
              <w:rPr>
                <w:rStyle w:val="ScriptComment"/>
              </w:rPr>
              <w:softHyphen/>
              <w:t>POR_</w:t>
            </w:r>
            <w:r>
              <w:rPr>
                <w:rStyle w:val="ScriptComment"/>
              </w:rPr>
              <w:softHyphen/>
              <w:t>CHANNEL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[z_start_events_2]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SE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SE.Reference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M.Title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M.SHOW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[Channel]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SE.Country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[MSO]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[Contenttype]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SE.</w:t>
            </w:r>
            <w:r>
              <w:rPr>
                <w:rStyle w:val="ScriptNormal"/>
              </w:rPr>
              <w:t>[ANO-MES]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[Season</w:t>
            </w:r>
            <w:r>
              <w:rPr>
                <w:rStyle w:val="ScriptNormal"/>
              </w:rPr>
              <w:softHyphen/>
              <w:t>Number]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[Episode</w:t>
            </w:r>
            <w:r>
              <w:rPr>
                <w:rStyle w:val="ScriptNormal"/>
              </w:rPr>
              <w:softHyphen/>
              <w:t>Number]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[Genre]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Prueba_de_concepto_shows]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Prueba_de_concepto2_shows]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Shows_</w:t>
            </w:r>
            <w:r>
              <w:rPr>
                <w:rStyle w:val="ScriptNormal"/>
              </w:rPr>
              <w:softHyphen/>
              <w:t>Sport]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Prueba_de_concepto_shows]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Field1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Field2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Show5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Show6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Show7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Show8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Show9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Show15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Show16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Show17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Show18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Show19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Series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Sports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Factual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'Not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'Basic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'Basic Trust Not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 Trust Not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'Expired</w:t>
            </w:r>
            <w:r>
              <w:rPr>
                <w:rStyle w:val="ScriptString"/>
              </w:rPr>
              <w:softHyphen/>
              <w:t>Trust Not Linked FID'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'Not Linked'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'Unbundled'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'Basic Linked'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'Unbundled Basic'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'Premium Linked'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'Unbundled Premium'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isnumeric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U.Account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Field1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[VPPAOptions]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[VPPAOptions]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[VPPAOptions]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Field2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@SHOW222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@SHOW3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/*and F.Show like '%'+@SHOW33+'%'*/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[Show3]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@SHOW4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[Show4]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@SHOW5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[Show5]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@SHOW6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[Show6]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@SHOW7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[Show7]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@SHOW8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[Show8]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@SHOW9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[Show9]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@SHOW10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[Show10]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@SHOW11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@SHOW12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@SHOW13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[Show13]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@SHOW14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[Show14]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@SHOW15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[Show15]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@SHOW16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[Show16]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@SHOW17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[Show17]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@SHOW18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[Show18]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@SHOW19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[Show19]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@SHOW20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[Show20]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@SHOW21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@SHOW22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@SHOW23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[Show23]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F.Show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@SHOW24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[Show24]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 ENTERTAINMENT'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Series]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'LIVE EVENT'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Sports]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[CONTENT_</w:t>
            </w:r>
            <w:r>
              <w:rPr>
                <w:rStyle w:val="ScriptNormal"/>
              </w:rPr>
              <w:softHyphen/>
              <w:t>CATEGORY]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'SERIE FACTUAL'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Factual]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bd_no_lineal.dbo.FUNNEL_</w:t>
            </w:r>
            <w:r>
              <w:rPr>
                <w:rStyle w:val="ScriptNormal"/>
              </w:rPr>
              <w:softHyphen/>
              <w:t>POR_</w:t>
            </w:r>
            <w:r>
              <w:rPr>
                <w:rStyle w:val="ScriptNormal"/>
              </w:rPr>
              <w:softHyphen/>
              <w:t>CHANNEL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))=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))=</w:t>
            </w:r>
            <w:r>
              <w:rPr>
                <w:rStyle w:val="ScriptNormal"/>
              </w:rPr>
              <w:t>U.External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Prueba_de_concepto2_shows]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Field1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Field2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Show5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Show6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Show7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Show8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Show9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Show15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Show16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Show17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Show18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Show19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Show20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Show21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Show22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Show23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Show24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Series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Sports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Factual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Profile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Field1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Field2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Field2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[Show3]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[Show4]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[Show5]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[Show6]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[Show7]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[Show8]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[Show9]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Show9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[Show10]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[Show11]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[Show12]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[Show13]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[Show14]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[Show15]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[Show16]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[Show17]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[Show18]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[Show19]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Show19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[Show20]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[Show21]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[Show22]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[Show23]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[Show24]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Series]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Series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Sports]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Sports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Factual]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Factual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--into [bd_no_lineal].dbo.[Localytics_</w:t>
            </w:r>
            <w:r>
              <w:rPr>
                <w:rStyle w:val="ScriptComment"/>
              </w:rPr>
              <w:softHyphen/>
              <w:t>Prueba_de_concepto2_shows]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Prueba_de_concepto_shows]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Field1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Shows_</w:t>
            </w:r>
            <w:r>
              <w:rPr>
                <w:rStyle w:val="ScriptNormal"/>
              </w:rPr>
              <w:softHyphen/>
              <w:t>Sport]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[Field2]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[Field3]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[Field7]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[Field9]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[Field10]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[Field8]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[Field4]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[field5]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[Field6]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[Field11]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[Field12]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[Field1]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[Field2]</w:t>
            </w: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Show5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Show6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[Field3]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Show7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Show8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Show9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Show10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[Field7]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Show15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Show16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Show17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Show18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[Field9]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Show19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Show20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Show21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Show22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Show23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Show24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[Field10]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Series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[Field8]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Sports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[Field4]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Ve Sports o no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BDNombres.Name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[field5]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PRU.Profile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BDNombres.ID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[Field6]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Tiene nombre o no tiene nombre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TB.User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--null as [Field11]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[Ve</w:t>
            </w:r>
            <w:r>
              <w:rPr>
                <w:rStyle w:val="ScriptNormal"/>
              </w:rPr>
              <w:softHyphen/>
              <w:t>Factual]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[Field12]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Prueba_de_concepto2_shows]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PRU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PRU.Profile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P.User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UE.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[Localytics_</w:t>
            </w:r>
            <w:r>
              <w:rPr>
                <w:rStyle w:val="ScriptNormal"/>
              </w:rPr>
              <w:softHyphen/>
              <w:t>Base_</w:t>
            </w:r>
            <w:r>
              <w:rPr>
                <w:rStyle w:val="ScriptNormal"/>
              </w:rPr>
              <w:softHyphen/>
              <w:t>Nombres]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BDNombres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PRU.Profile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BDNombres.ID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/*FECHA DE RESET T&amp;B: 2016-10-19*/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Normal"/>
              </w:rPr>
              <w:t>.FP.</w:t>
            </w:r>
            <w:r>
              <w:rPr>
                <w:rStyle w:val="ScriptNormal"/>
              </w:rPr>
              <w:t>[Try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T.</w:t>
            </w:r>
            <w:r>
              <w:rPr>
                <w:rStyle w:val="ScriptNormal"/>
              </w:rPr>
              <w:t>[Start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'2016-03-23'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'2016-03-23'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datetime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/*and (Year(T.[Expiration</w:t>
            </w:r>
            <w:r>
              <w:rPr>
                <w:rStyle w:val="ScriptComment"/>
              </w:rPr>
              <w:softHyphen/>
              <w:t>Date])*100+Month(T.[Expiration</w:t>
            </w:r>
            <w:r>
              <w:rPr>
                <w:rStyle w:val="ScriptComment"/>
              </w:rPr>
              <w:softHyphen/>
              <w:t>Date]))*100+DAY(T.[Expiration</w:t>
            </w:r>
            <w:r>
              <w:rPr>
                <w:rStyle w:val="ScriptComment"/>
              </w:rPr>
              <w:softHyphen/>
              <w:t>Date]) &lt;=(YEAR(getdate())*100+MONTH(getdate()))*100+DAY(getdate())*/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TB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TB.User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      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UE.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UE.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201503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DESDE MARZO 2015.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[Field1]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[Field2]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Show9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Show18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Show19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Show24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Series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Sports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BDNombres.ID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BDNombres.Name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TB.User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Ve</w:t>
            </w:r>
            <w:r>
              <w:rPr>
                <w:rStyle w:val="ScriptNormal"/>
              </w:rPr>
              <w:softHyphen/>
              <w:t>Factual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71" w:name="7xbtvsGmvKMP30ChSqyWqq128pE="/>
      <w:r>
        <w:t>Uses</w:t>
      </w:r>
      <w:bookmarkEnd w:id="371"/>
    </w:p>
    <w:p>
      <w:r>
        <w:fldChar w:fldCharType="begin"/>
      </w:r>
      <w:r>
        <w:instrText xml:space="preserve"> HYPERLINK \l "HqlqeqzFJoNj2NFiHiEAVW5Y9rs=" </w:instrText>
      </w:r>
      <w:r>
        <w:fldChar w:fldCharType="separate"/>
      </w:r>
      <w:r>
        <w:t>[dbo].[FUNNEL_</w:t>
      </w:r>
      <w:r>
        <w:softHyphen/>
        <w:t>POR_</w:t>
      </w:r>
      <w:r>
        <w:softHyphen/>
        <w:t>CHANNEL]</w:t>
      </w:r>
      <w:r>
        <w:fldChar w:fldCharType="end"/>
      </w:r>
    </w:p>
    <w:p>
      <w:r>
        <w:fldChar w:fldCharType="begin"/>
      </w:r>
      <w:r>
        <w:instrText xml:space="preserve"> HYPERLINK \l "JRJECf7gwwCzup2PexuFVIaxA2Q=" </w:instrText>
      </w:r>
      <w:r>
        <w:fldChar w:fldCharType="separate"/>
      </w:r>
      <w:r>
        <w:t>[dbo].[Localytics_</w:t>
      </w:r>
      <w:r>
        <w:softHyphen/>
        <w:t>Base_</w:t>
      </w:r>
      <w:r>
        <w:softHyphen/>
        <w:t>Nombres]</w:t>
      </w:r>
      <w:r>
        <w:fldChar w:fldCharType="end"/>
      </w:r>
    </w:p>
    <w:p>
      <w:r>
        <w:fldChar w:fldCharType="begin"/>
      </w:r>
      <w:r>
        <w:instrText xml:space="preserve"> HYPERLINK \l "rPv7SV8s8br1LwW22AEDJeDD9po=" </w:instrText>
      </w:r>
      <w:r>
        <w:fldChar w:fldCharType="separate"/>
      </w:r>
      <w:r>
        <w:t>[dbo].[Localytics_</w:t>
      </w:r>
      <w:r>
        <w:softHyphen/>
        <w:t>Base_</w:t>
      </w:r>
      <w:r>
        <w:softHyphen/>
        <w:t>Shows_</w:t>
      </w:r>
      <w:r>
        <w:softHyphen/>
        <w:t>Sport]</w:t>
      </w:r>
      <w:r>
        <w:fldChar w:fldCharType="end"/>
      </w:r>
    </w:p>
    <w:p>
      <w:r>
        <w:fldChar w:fldCharType="begin"/>
      </w:r>
      <w:r>
        <w:instrText xml:space="preserve"> HYPERLINK \l "ZJmjiJe0eJBdM8Wdrce1bIEyn2I=" </w:instrText>
      </w:r>
      <w:r>
        <w:fldChar w:fldCharType="separate"/>
      </w:r>
      <w:r>
        <w:t>[dbo].[Localytics_</w:t>
      </w:r>
      <w:r>
        <w:softHyphen/>
        <w:t>Prueba_de_concepto_shows]</w:t>
      </w:r>
      <w:r>
        <w:fldChar w:fldCharType="end"/>
      </w:r>
    </w:p>
    <w:p>
      <w:r>
        <w:fldChar w:fldCharType="begin"/>
      </w:r>
      <w:r>
        <w:instrText xml:space="preserve"> HYPERLINK \l "5FhgnPIvw5Ajn+gHYKqtJ2zxYt8=" </w:instrText>
      </w:r>
      <w:r>
        <w:fldChar w:fldCharType="separate"/>
      </w:r>
      <w:r>
        <w:t>[dbo].[Localytics_</w:t>
      </w:r>
      <w:r>
        <w:softHyphen/>
        <w:t>Prueba_de_concepto2_shows]</w:t>
      </w:r>
      <w:r>
        <w:fldChar w:fldCharType="end"/>
      </w:r>
    </w:p>
    <w:p>
      <w:r>
        <w:fldChar w:fldCharType="begin"/>
      </w:r>
      <w:r>
        <w:instrText xml:space="preserve"> HYPERLINK \l "kzPKfBQzdsy87gChbcrKm/2uIp8=" </w:instrText>
      </w:r>
      <w:r>
        <w:fldChar w:fldCharType="separate"/>
      </w:r>
      <w:r>
        <w:t>[dbo].[Metadata]</w:t>
      </w:r>
      <w:r>
        <w:fldChar w:fldCharType="end"/>
      </w:r>
    </w:p>
    <w:p>
      <w:r>
        <w:fldChar w:fldCharType="begin"/>
      </w:r>
      <w:r>
        <w:instrText xml:space="preserve"> HYPERLINK \l "NDde+GZfzoH18ExUL5MmxcPxOsI=" </w:instrText>
      </w:r>
      <w:r>
        <w:fldChar w:fldCharType="separate"/>
      </w:r>
      <w:r>
        <w:t>[dbo].[z_start_events_2]</w:t>
      </w:r>
      <w:r>
        <w:fldChar w:fldCharType="end"/>
      </w:r>
    </w:p>
    <w:p>
      <w:r>
        <w:fldChar w:fldCharType="begin"/>
      </w:r>
      <w:r>
        <w:instrText xml:space="preserve"> HYPERLINK \l "awOU80C+qSYqZQ7Z5V2LMx6k+Xk=" </w:instrText>
      </w:r>
      <w:r>
        <w:fldChar w:fldCharType="separate"/>
      </w:r>
      <w:r>
        <w:t>[dbo].[Clean</w:t>
      </w:r>
      <w:r>
        <w:softHyphen/>
        <w:t>Name</w:t>
      </w:r>
      <w:r>
        <w:softHyphen/>
        <w:t>Case]</w:t>
      </w:r>
      <w:r>
        <w:fldChar w:fldCharType="end"/>
      </w:r>
    </w:p>
    <w:p>
      <w:r>
        <w:fldChar w:fldCharType="begin"/>
      </w:r>
      <w:r>
        <w:instrText xml:space="preserve"> HYPERLINK \l "t+yNnCq7+CWkaC9M25yWybufMm8=" </w:instrText>
      </w:r>
      <w:r>
        <w:fldChar w:fldCharType="separate"/>
      </w:r>
      <w:r>
        <w:t>[dbo].[Remove</w:t>
      </w:r>
      <w:r>
        <w:softHyphen/>
        <w:t>Non</w:t>
      </w:r>
      <w:r>
        <w:softHyphen/>
        <w:t>Alpha</w:t>
      </w:r>
      <w:r>
        <w:softHyphen/>
        <w:t>Characters]</w:t>
      </w:r>
      <w:r>
        <w:fldChar w:fldCharType="end"/>
      </w:r>
    </w:p>
    <w:p>
      <w:r>
        <w:fldChar w:fldCharType="begin"/>
      </w:r>
      <w:r>
        <w:instrText xml:space="preserve"> HYPERLINK \l "UfeNes55G11FqP6pqgjDwiPEAY4=" </w:instrText>
      </w:r>
      <w:r>
        <w:fldChar w:fldCharType="separate"/>
      </w:r>
      <w:r>
        <w:t>[dbo].[sf_</w:t>
      </w:r>
      <w:r>
        <w:softHyphen/>
        <w:t>Remove</w:t>
      </w:r>
      <w:r>
        <w:softHyphen/>
        <w:t>Extra</w:t>
      </w:r>
      <w:r>
        <w:softHyphen/>
        <w:t>Chars]</w:t>
      </w:r>
      <w:r>
        <w:fldChar w:fldCharType="end"/>
      </w:r>
    </w:p>
    <w:p>
      <w:pPr>
        <w:sectPr>
          <w:headerReference w:type="default" r:id="rId8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72" w:name="yH48OphLdDLFyUrVJZaTPI9m92U="/>
            <w:bookmarkStart w:id="373" w:name="_Toc256000067"/>
            <w:r>
              <w:pict>
                <v:shape id="_x0000_i1232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[dbo].[Minutos_</w:t>
            </w:r>
            <w:r>
              <w:softHyphen/>
              <w:t>Diario]</w:t>
            </w:r>
            <w:bookmarkEnd w:id="373"/>
          </w:p>
          <w:p>
            <w:bookmarkEnd w:id="372"/>
          </w:p>
        </w:tc>
      </w:tr>
    </w:tbl>
    <w:p>
      <w:pPr>
        <w:keepNext/>
      </w:pPr>
    </w:p>
    <w:p>
      <w:pPr>
        <w:pStyle w:val="BlockTitleParagraph"/>
        <w:keepNext/>
      </w:pPr>
      <w:bookmarkStart w:id="374" w:name="KPiSOlBVCkmQL+z3ma2qoYAy/UQ="/>
      <w:r>
        <w:t>Properties</w:t>
      </w:r>
      <w:bookmarkEnd w:id="3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5" w:name="sgTvizGjQydga2mbJGJCsHINvXQ="/>
      <w:r>
        <w:t>SQL Script</w:t>
      </w:r>
      <w:bookmarkEnd w:id="37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13/12/2016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Suma eventos de minutos LEGACY.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[Minutos_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--truncate table 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LINEAL].[dbo].[Temporal_</w:t>
            </w:r>
            <w:r>
              <w:rPr>
                <w:rStyle w:val="ScriptComment"/>
              </w:rPr>
              <w:softHyphen/>
              <w:t>Table_consumo_starts]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--Delete FROM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LINEAL].[dbo].[Consumo_mins]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WHERE  ([Tracking</w:t>
            </w:r>
            <w:r>
              <w:rPr>
                <w:rStyle w:val="ScriptComment"/>
              </w:rPr>
              <w:softHyphen/>
              <w:t>Event</w:t>
            </w:r>
            <w:r>
              <w:rPr>
                <w:rStyle w:val="ScriptComment"/>
              </w:rPr>
              <w:softHyphen/>
              <w:t>Type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ID]='6' /*MINUTES LEGACY*/ or [Tracking</w:t>
            </w:r>
            <w:r>
              <w:rPr>
                <w:rStyle w:val="ScriptComment"/>
              </w:rPr>
              <w:softHyphen/>
              <w:t>Event</w:t>
            </w:r>
            <w:r>
              <w:rPr>
                <w:rStyle w:val="ScriptComment"/>
              </w:rPr>
              <w:softHyphen/>
              <w:t>Type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ID]='22' /*PLAYBACKTIME QP*/)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 --AND YEAR([FECHA])*100+MONTH([FECHA]) &gt;= 201508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 and YEAR([FECHA])*100+MONTH([FECHA]) &gt;= 201704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/*MINUTES LEGACY*/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 y MOVISTAR*/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Comment"/>
              </w:rPr>
              <w:t>--YEAR(getdate()-1)*100+MONTH(getdate()-1)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[COUNTEVENT]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 Script para el comando Select</w:t>
            </w:r>
            <w:r>
              <w:rPr>
                <w:rStyle w:val="ScriptComment"/>
              </w:rPr>
              <w:softHyphen/>
              <w:t>Top</w:t>
            </w:r>
            <w:r>
              <w:rPr>
                <w:rStyle w:val="ScriptComment"/>
              </w:rPr>
              <w:softHyphen/>
              <w:t>NRows de SSMS  ******/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  sum(case when PT.[ETLsource</w:t>
            </w:r>
            <w:r>
              <w:rPr>
                <w:rStyle w:val="ScriptComment"/>
              </w:rPr>
              <w:softHyphen/>
              <w:t>Id]=3 then Cast(((cast(PT.[Watched</w:t>
            </w:r>
            <w:r>
              <w:rPr>
                <w:rStyle w:val="ScriptComment"/>
              </w:rPr>
              <w:softHyphen/>
              <w:t>Duration] as bigint))/1000)/60 as INT)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     when PT.[ETLsource</w:t>
            </w:r>
            <w:r>
              <w:rPr>
                <w:rStyle w:val="ScriptComment"/>
              </w:rPr>
              <w:softHyphen/>
              <w:t>Id]=4 then cast(PT.[Watched</w:t>
            </w:r>
            <w:r>
              <w:rPr>
                <w:rStyle w:val="ScriptComment"/>
              </w:rPr>
              <w:softHyphen/>
              <w:t>Duration]/60 as INT)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Comment"/>
              </w:rPr>
              <w:t>--    else PT.[Watched</w:t>
            </w:r>
            <w:r>
              <w:rPr>
                <w:rStyle w:val="ScriptComment"/>
              </w:rPr>
              <w:softHyphen/>
              <w:t>Duration]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) as 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--sum(case when PT.[ETLsource</w:t>
            </w:r>
            <w:r>
              <w:rPr>
                <w:rStyle w:val="ScriptComment"/>
              </w:rPr>
              <w:softHyphen/>
              <w:t>Id]=3 then Round((cast(PT.[Watched</w:t>
            </w:r>
            <w:r>
              <w:rPr>
                <w:rStyle w:val="ScriptComment"/>
              </w:rPr>
              <w:softHyphen/>
              <w:t>Duration] as FLOAT)/1000)/60,2)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     when PT.[ETLsource</w:t>
            </w:r>
            <w:r>
              <w:rPr>
                <w:rStyle w:val="ScriptComment"/>
              </w:rPr>
              <w:softHyphen/>
              <w:t>Id]=4 then Round(cast(PT.[Watched</w:t>
            </w:r>
            <w:r>
              <w:rPr>
                <w:rStyle w:val="ScriptComment"/>
              </w:rPr>
              <w:softHyphen/>
              <w:t>Duration] as Float)/60,2)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Comment"/>
              </w:rPr>
              <w:t>--    else Round(cast(PT.[Watched</w:t>
            </w:r>
            <w:r>
              <w:rPr>
                <w:rStyle w:val="ScriptComment"/>
              </w:rPr>
              <w:softHyphen/>
              <w:t>Duration] as FLOAT),2)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) as 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Round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[Watched</w:t>
            </w:r>
            <w:r>
              <w:rPr>
                <w:rStyle w:val="ScriptNormal"/>
              </w:rPr>
              <w:softHyphen/>
              <w:t>Duration]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FLOAT</w:t>
            </w:r>
            <w:r>
              <w:rPr>
                <w:rStyle w:val="ScriptNormal"/>
              </w:rPr>
              <w:t>)/</w:t>
            </w:r>
            <w:r>
              <w:rPr>
                <w:rStyle w:val="ScriptNormal"/>
              </w:rPr>
              <w:t>1000</w:t>
            </w:r>
            <w:r>
              <w:rPr>
                <w:rStyle w:val="ScriptNormal"/>
              </w:rPr>
              <w:t>)/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 sirve para saber la fuente de los eventos.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'GUEST-'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'GUEST-'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'NON-AUTH'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'NON-AUTH'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Premium'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'7'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Premium'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'8'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Expired'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TB'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TB Expired'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 + basic'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Premium'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 + Premium'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'2017-08-01'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'2017-10-31'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'Mobile'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Device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PT.Device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LINEAL].DBO.[Consumo_mins]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[ETLsource]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500000000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 IMPROVE PERFORMANCE  STARTS on 2017-07-05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/*MINUTES LEGACY*/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12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----and DAY(PT.[Event</w:t>
            </w:r>
            <w:r>
              <w:rPr>
                <w:rStyle w:val="ScriptComment"/>
              </w:rPr>
              <w:softHyphen/>
              <w:t>UTCDate])= DAY(getdate()-1)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/*and (PT.ETLSource</w:t>
            </w:r>
            <w:r>
              <w:rPr>
                <w:rStyle w:val="ScriptComment"/>
              </w:rPr>
              <w:softHyphen/>
              <w:t>ID=4 /*Movistar*/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/*FP LEGACY*/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*/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&lt;= 201704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&gt;= 201704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PT.Device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 Script para el comando Select</w:t>
            </w:r>
            <w:r>
              <w:rPr>
                <w:rStyle w:val="ScriptComment"/>
              </w:rPr>
              <w:softHyphen/>
              <w:t>Top</w:t>
            </w:r>
            <w:r>
              <w:rPr>
                <w:rStyle w:val="ScriptComment"/>
              </w:rPr>
              <w:softHyphen/>
              <w:t>NRows de SSMS  ******/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  sum(case when PT.[ETLsource</w:t>
            </w:r>
            <w:r>
              <w:rPr>
                <w:rStyle w:val="ScriptComment"/>
              </w:rPr>
              <w:softHyphen/>
              <w:t>Id]=3 then Cast(((cast(PT.[Watched</w:t>
            </w:r>
            <w:r>
              <w:rPr>
                <w:rStyle w:val="ScriptComment"/>
              </w:rPr>
              <w:softHyphen/>
              <w:t>Duration] as bigint))/1000)/60 as INT)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     when PT.[ETLsource</w:t>
            </w:r>
            <w:r>
              <w:rPr>
                <w:rStyle w:val="ScriptComment"/>
              </w:rPr>
              <w:softHyphen/>
              <w:t>Id]=4 then cast(PT.[Watched</w:t>
            </w:r>
            <w:r>
              <w:rPr>
                <w:rStyle w:val="ScriptComment"/>
              </w:rPr>
              <w:softHyphen/>
              <w:t>Duration]/60 as INT)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Comment"/>
              </w:rPr>
              <w:t>--    else PT.[Watched</w:t>
            </w:r>
            <w:r>
              <w:rPr>
                <w:rStyle w:val="ScriptComment"/>
              </w:rPr>
              <w:softHyphen/>
              <w:t>Duration]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) as 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--sum(case when PT.[ETLsource</w:t>
            </w:r>
            <w:r>
              <w:rPr>
                <w:rStyle w:val="ScriptComment"/>
              </w:rPr>
              <w:softHyphen/>
              <w:t>Id]=3 then Round((cast(PT.[Watched</w:t>
            </w:r>
            <w:r>
              <w:rPr>
                <w:rStyle w:val="ScriptComment"/>
              </w:rPr>
              <w:softHyphen/>
              <w:t>Duration] as FLOAT)/1000)/60,2)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     when PT.[ETLsource</w:t>
            </w:r>
            <w:r>
              <w:rPr>
                <w:rStyle w:val="ScriptComment"/>
              </w:rPr>
              <w:softHyphen/>
              <w:t>Id]=4 then Round(cast(PT.[Watched</w:t>
            </w:r>
            <w:r>
              <w:rPr>
                <w:rStyle w:val="ScriptComment"/>
              </w:rPr>
              <w:softHyphen/>
              <w:t>Duration] as Float)/60,2)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</w:t>
            </w:r>
            <w:r>
              <w:rPr>
                <w:rStyle w:val="ScriptComment"/>
              </w:rPr>
              <w:t>--    else Round(cast(PT.[Watched</w:t>
            </w:r>
            <w:r>
              <w:rPr>
                <w:rStyle w:val="ScriptComment"/>
              </w:rPr>
              <w:softHyphen/>
              <w:t>Duration] as FLOAT),2)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Comment"/>
              </w:rPr>
              <w:t>--    ) as 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Function"/>
              </w:rPr>
              <w:t>sum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Round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[Watched</w:t>
            </w:r>
            <w:r>
              <w:rPr>
                <w:rStyle w:val="ScriptNormal"/>
              </w:rPr>
              <w:softHyphen/>
              <w:t>Duration]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FLOAT</w:t>
            </w:r>
            <w:r>
              <w:rPr>
                <w:rStyle w:val="ScriptNormal"/>
              </w:rPr>
              <w:t>)/</w:t>
            </w:r>
            <w:r>
              <w:rPr>
                <w:rStyle w:val="ScriptNormal"/>
              </w:rPr>
              <w:t>1000</w:t>
            </w:r>
            <w:r>
              <w:rPr>
                <w:rStyle w:val="ScriptNormal"/>
              </w:rPr>
              <w:t>)/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 sirve para saber la fuente de los eventos.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'NOUSER-'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'2017-08-01'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'2017-10-31'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'Mobile'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Device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[ETLsource]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500000000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 IMPROVE PERFORMANCE  STARTS on 2017-07-05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/*MINUTES LEGACY*/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4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11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'22'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/*PLAYBACKTIME QP*/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12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DAY(PT.[Event</w:t>
            </w:r>
            <w:r>
              <w:rPr>
                <w:rStyle w:val="ScriptComment"/>
              </w:rPr>
              <w:softHyphen/>
              <w:t>UTCDate])= DAY(getdate()-1)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PT.[SPAccount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 not like 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 xml:space="preserve">UTCDate]) &gt;= 201704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MONTH(PT.[Event</w:t>
            </w:r>
            <w:r>
              <w:rPr>
                <w:rStyle w:val="ScriptComment"/>
              </w:rPr>
              <w:softHyphen/>
              <w:t>UTCDate]) = 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 = 2017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PT.Device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76" w:name="UUsB7aLEYdHj1Lonyk6NlxoGeMM="/>
      <w:r>
        <w:t>Uses</w:t>
      </w:r>
      <w:bookmarkEnd w:id="376"/>
    </w:p>
    <w:p>
      <w:r>
        <w:fldChar w:fldCharType="begin"/>
      </w:r>
      <w:r>
        <w:instrText xml:space="preserve"> HYPERLINK \l "oq0/tu2ljdh0u+65s6ec9YA4M64=" </w:instrText>
      </w:r>
      <w:r>
        <w:fldChar w:fldCharType="separate"/>
      </w:r>
      <w:r>
        <w:t>[dbo].[Consumo_mins]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pPr>
        <w:sectPr>
          <w:headerReference w:type="default" r:id="rId8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77" w:name="jK1Ai8sa2yAFm6j+qubjma5nptI="/>
            <w:bookmarkStart w:id="378" w:name="_Toc256000068"/>
            <w:r>
              <w:pict>
                <v:shape id="_x0000_i1233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[dbo].[RFQ_</w:t>
            </w:r>
            <w:r>
              <w:softHyphen/>
              <w:t>MENSUAL]</w:t>
            </w:r>
            <w:bookmarkEnd w:id="378"/>
          </w:p>
          <w:p>
            <w:bookmarkEnd w:id="377"/>
          </w:p>
        </w:tc>
      </w:tr>
    </w:tbl>
    <w:p>
      <w:pPr>
        <w:keepNext/>
      </w:pPr>
    </w:p>
    <w:p>
      <w:pPr>
        <w:pStyle w:val="BlockTitleParagraph"/>
        <w:keepNext/>
      </w:pPr>
      <w:bookmarkStart w:id="379" w:name="g+ImV7qyNkMgyzYgYnVoc4nI7Zc="/>
      <w:r>
        <w:t>Properties</w:t>
      </w:r>
      <w:bookmarkEnd w:id="3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0" w:name="LED+58oexusQA8pZAgVJzcGb1gw="/>
      <w:r>
        <w:t>SQL Script</w:t>
      </w:r>
      <w:bookmarkEnd w:id="38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26/05/2017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RFQ General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MENSUAL]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/******************************* INSERT RFQ GENERAL *********************************************/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TRUNCATE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--TRUNCATE TABLE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LINEAL].[dbo].[RFQ_</w:t>
            </w:r>
            <w:r>
              <w:rPr>
                <w:rStyle w:val="ScriptComment"/>
              </w:rPr>
              <w:softHyphen/>
              <w:t>PILLAR_dw]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[PILLAR]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[RFQ]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[PERIOD]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DISTINCT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>.SPAccountid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>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'general'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[PILLAR]</w:t>
            </w:r>
            <w:r>
              <w:rPr>
                <w:rStyle w:val="ScriptComment"/>
              </w:rPr>
              <w:t>--[Fox</w:t>
            </w:r>
            <w:r>
              <w:rPr>
                <w:rStyle w:val="ScriptComment"/>
              </w:rPr>
              <w:softHyphen/>
              <w:t>Play</w:t>
            </w:r>
            <w:r>
              <w:rPr>
                <w:rStyle w:val="ScriptComment"/>
              </w:rPr>
              <w:softHyphen/>
              <w:t>API].[dbo].[Media</w:t>
            </w:r>
            <w:r>
              <w:rPr>
                <w:rStyle w:val="ScriptComment"/>
              </w:rPr>
              <w:softHyphen/>
              <w:t>Object</w:t>
            </w:r>
            <w:r>
              <w:rPr>
                <w:rStyle w:val="ScriptComment"/>
              </w:rPr>
              <w:softHyphen/>
              <w:t>Pilar].[Description] AS [PILLAR]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--,S.[Count_</w:t>
            </w:r>
            <w:r>
              <w:rPr>
                <w:rStyle w:val="ScriptComment"/>
              </w:rPr>
              <w:softHyphen/>
              <w:t>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/*,FREQ_</w:t>
            </w:r>
            <w:r>
              <w:rPr>
                <w:rStyle w:val="ScriptComment"/>
              </w:rPr>
              <w:softHyphen/>
              <w:t>RANGE.[FREQ_</w:t>
            </w:r>
            <w:r>
              <w:rPr>
                <w:rStyle w:val="ScriptComment"/>
              </w:rPr>
              <w:softHyphen/>
              <w:t>RANGE]*/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/*,CASE WHEN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&gt;=0 and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&lt;=7 then 'R1'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  WHEN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&gt;= 8 and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&lt;= 14 then 'R2'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  WHEN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&gt;= 15 and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&lt;= 30 then 'R3'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  WHEN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&gt;= 31 and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&lt;= 60 then 'R4'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      WHEN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&gt;= 61 and DATEDIFF(day,G.[MOE_</w:t>
            </w:r>
            <w:r>
              <w:rPr>
                <w:rStyle w:val="ScriptComment"/>
              </w:rPr>
              <w:softHyphen/>
              <w:t>MAXSTART_</w:t>
            </w:r>
            <w:r>
              <w:rPr>
                <w:rStyle w:val="ScriptComment"/>
              </w:rPr>
              <w:softHyphen/>
              <w:t>DATE],GETDATE()) &lt;= 120 then 'R5'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END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AS [REC_</w:t>
            </w:r>
            <w:r>
              <w:rPr>
                <w:rStyle w:val="ScriptComment"/>
              </w:rPr>
              <w:softHyphen/>
              <w:t>RANGE]*/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>7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'R1'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'R2'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'R3'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'R4'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'R5'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/*R1*/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/*Honeymooners*/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/*R1*/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/*Honeymooners*/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/*R1*/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/*Screen Maniacs*/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/*R1*/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/*Screen Maniacs*/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/*R2*/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/*Honeymooners*/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/*R2*/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/*Honeymooners*/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/*R2*/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/*Screen Maniacs*/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/*R2*/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/*Screen Maniacs*/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/*R3*/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/*R3*/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/*R3*/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/*R3*/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/*Screen Maniacs*/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/*R4*/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/*Drowsers*/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/*R4*/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/*Drowsers*/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/*R4*/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/*R4*/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/*R5*/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/*Drowsers*/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/*R5*/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/*Drowsers*/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/*R5*/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/*Drowsers*/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DATEDIFF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/*R5*/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'F4'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/*Breakaways*/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[RFQ]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[PERIOD]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>.SPaccount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>.External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=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>.User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--LEFT JOIN [URMData</w:t>
            </w:r>
            <w:r>
              <w:rPr>
                <w:rStyle w:val="ScriptComment"/>
              </w:rPr>
              <w:softHyphen/>
              <w:t>Warehouse].[DW].[Country] ON [URMData</w:t>
            </w:r>
            <w:r>
              <w:rPr>
                <w:rStyle w:val="ScriptComment"/>
              </w:rPr>
              <w:softHyphen/>
              <w:t>Warehouse].[FP].[User].[Country</w:t>
            </w:r>
            <w:r>
              <w:rPr>
                <w:rStyle w:val="ScriptComment"/>
              </w:rPr>
              <w:softHyphen/>
              <w:t>Iso] = [URMData</w:t>
            </w:r>
            <w:r>
              <w:rPr>
                <w:rStyle w:val="ScriptComment"/>
              </w:rPr>
              <w:softHyphen/>
              <w:t>Warehouse].[DW].[Country].[Iso</w:t>
            </w:r>
            <w:r>
              <w:rPr>
                <w:rStyle w:val="ScriptComment"/>
              </w:rPr>
              <w:softHyphen/>
              <w:t>Code]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>=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>+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Normal"/>
              </w:rPr>
              <w:t>.dbo.MSO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MAYOR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MENOR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MAX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[MAXDate</w:t>
            </w:r>
            <w:r>
              <w:rPr>
                <w:rStyle w:val="ScriptNormal"/>
              </w:rPr>
              <w:softHyphen/>
              <w:t>Added]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MAYOR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MENOR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M.</w:t>
            </w:r>
            <w:r>
              <w:rPr>
                <w:rStyle w:val="ScriptNormal"/>
              </w:rPr>
              <w:t>[MAXDate</w:t>
            </w:r>
            <w:r>
              <w:rPr>
                <w:rStyle w:val="ScriptNormal"/>
              </w:rPr>
              <w:softHyphen/>
              <w:t>Added]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[Count_</w:t>
            </w:r>
            <w:r>
              <w:rPr>
                <w:rStyle w:val="ScriptNormal"/>
              </w:rPr>
              <w:softHyphen/>
              <w:t>Starts]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MAYOR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MENOR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'F1'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'F2'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24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'F3'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'F4'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MAYOR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MENOR IGUAL **/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/** MAYOR IGUAL **/</w:t>
            </w:r>
          </w:p>
          <w:p>
            <w:pPr>
              <w:rPr>
                <w:rStyle w:val="ScriptFunction"/>
              </w:rPr>
            </w:pP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4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/** MENOR IGUAL **/</w:t>
            </w:r>
          </w:p>
          <w:p>
            <w:pPr>
              <w:rPr>
                <w:rStyle w:val="ScriptFunction"/>
              </w:rPr>
            </w:pP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AND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Normal"/>
              </w:rPr>
              <w:t>.External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>.SPAccountid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G.</w:t>
            </w:r>
            <w:r>
              <w:rPr>
                <w:rStyle w:val="ScriptNormal"/>
              </w:rPr>
              <w:t>[MOE_</w:t>
            </w:r>
            <w:r>
              <w:rPr>
                <w:rStyle w:val="ScriptNormal"/>
              </w:rPr>
              <w:softHyphen/>
              <w:t>MAXSTART_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--AS [FLAG_</w:t>
            </w:r>
            <w:r>
              <w:rPr>
                <w:rStyle w:val="ScriptComment"/>
              </w:rPr>
              <w:softHyphen/>
              <w:t>USER_</w:t>
            </w:r>
            <w:r>
              <w:rPr>
                <w:rStyle w:val="ScriptComment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FREQ_</w:t>
            </w:r>
            <w:r>
              <w:rPr>
                <w:rStyle w:val="ScriptNormal"/>
              </w:rPr>
              <w:softHyphen/>
              <w:t>RANGE.</w:t>
            </w:r>
            <w:r>
              <w:rPr>
                <w:rStyle w:val="ScriptNormal"/>
              </w:rPr>
              <w:t>[FREQ_</w:t>
            </w:r>
            <w:r>
              <w:rPr>
                <w:rStyle w:val="ScriptNormal"/>
              </w:rPr>
              <w:softHyphen/>
              <w:t>RANGE]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cc.name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/******************************* END INSERT RFQ GENERAL *********************************************/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/******************************* INSERT RFQ GENERAL INTO RFQ TABLE *********************************************/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[Pillar]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[Period]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[RFQ]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[Previous_</w:t>
            </w:r>
            <w:r>
              <w:rPr>
                <w:rStyle w:val="ScriptNormal"/>
              </w:rPr>
              <w:softHyphen/>
              <w:t>RFQ]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.MSO.MSOName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[Alert</w:t>
            </w:r>
            <w:r>
              <w:rPr>
                <w:rStyle w:val="ScriptNormal"/>
              </w:rPr>
              <w:softHyphen/>
              <w:t>Notification</w:t>
            </w:r>
            <w:r>
              <w:rPr>
                <w:rStyle w:val="ScriptNormal"/>
              </w:rPr>
              <w:softHyphen/>
              <w:t>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[Email]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'%@%'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[Flag_</w:t>
            </w:r>
            <w:r>
              <w:rPr>
                <w:rStyle w:val="ScriptNormal"/>
              </w:rPr>
              <w:softHyphen/>
              <w:t>Mail]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[PILLAR]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[Account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[PERIOD]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[PREVIOUS_</w:t>
            </w:r>
            <w:r>
              <w:rPr>
                <w:rStyle w:val="ScriptNormal"/>
              </w:rPr>
              <w:softHyphen/>
              <w:t>RFQ]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>-</w:t>
            </w:r>
            <w:r>
              <w:rPr>
                <w:rStyle w:val="ScriptNormal"/>
              </w:rPr>
              <w:t>[PREVIOUS_</w:t>
            </w:r>
            <w:r>
              <w:rPr>
                <w:rStyle w:val="ScriptNormal"/>
              </w:rPr>
              <w:softHyphen/>
              <w:t>RFQ]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[PREVIOUS_</w:t>
            </w:r>
            <w:r>
              <w:rPr>
                <w:rStyle w:val="ScriptNormal"/>
              </w:rPr>
              <w:softHyphen/>
              <w:t>RFQ]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/* JOIN PROFILE , PILLAR TO GET PREVIOUS RFQ */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[PERIOD]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[PILLAR]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TABLE]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[PERIOD]</w:t>
            </w:r>
            <w:r>
              <w:rPr>
                <w:rStyle w:val="ScriptOperator"/>
              </w:rPr>
              <w:t>=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PREVIOUS_</w:t>
            </w:r>
            <w:r>
              <w:rPr>
                <w:rStyle w:val="ScriptNormal"/>
              </w:rPr>
              <w:softHyphen/>
              <w:t>RFQ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PREVIOUS_</w:t>
            </w:r>
            <w:r>
              <w:rPr>
                <w:rStyle w:val="ScriptNormal"/>
              </w:rPr>
              <w:softHyphen/>
              <w:t>RFQ.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PREVIOUS_</w:t>
            </w:r>
            <w:r>
              <w:rPr>
                <w:rStyle w:val="ScriptNormal"/>
              </w:rPr>
              <w:softHyphen/>
              <w:t>RFQ.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PREVIOUS_</w:t>
            </w:r>
            <w:r>
              <w:rPr>
                <w:rStyle w:val="ScriptNormal"/>
              </w:rPr>
              <w:softHyphen/>
              <w:t>RFQ.</w:t>
            </w:r>
            <w:r>
              <w:rPr>
                <w:rStyle w:val="ScriptNormal"/>
              </w:rPr>
              <w:t>[PILLAR]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[PILLAR]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.MSO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MSO.</w:t>
            </w:r>
            <w:r>
              <w:rPr>
                <w:rStyle w:val="ScriptNormal"/>
              </w:rPr>
              <w:t>[Description]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[RFQ_</w:t>
            </w:r>
            <w:r>
              <w:rPr>
                <w:rStyle w:val="ScriptNormal"/>
              </w:rPr>
              <w:softHyphen/>
              <w:t>GENERAL_dw]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[REC_</w:t>
            </w:r>
            <w:r>
              <w:rPr>
                <w:rStyle w:val="ScriptNormal"/>
              </w:rPr>
              <w:softHyphen/>
              <w:t>FREQ]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/******************************* END INSERT RFQ GENERAL INTO RFQ TABLE *********************************************/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81" w:name="HwCOW5mJmHcUGTE9VUaqEAEE6Rw="/>
      <w:r>
        <w:t>Uses</w:t>
      </w:r>
      <w:bookmarkEnd w:id="381"/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"1QJOJUawjFUHZ2HFiirsVWGKy9M=" </w:instrText>
      </w:r>
      <w:r>
        <w:fldChar w:fldCharType="separate"/>
      </w:r>
      <w:r>
        <w:t>[dbo].[MSO]</w:t>
      </w:r>
      <w:r>
        <w:fldChar w:fldCharType="end"/>
      </w:r>
    </w:p>
    <w:p>
      <w:r>
        <w:fldChar w:fldCharType="begin"/>
      </w:r>
      <w:r>
        <w:instrText xml:space="preserve"> HYPERLINK \l "MNQFrz5ECqYQdc4+Z89GQ0k1kUg=" </w:instrText>
      </w:r>
      <w:r>
        <w:fldChar w:fldCharType="separate"/>
      </w:r>
      <w:r>
        <w:t>[dbo].[RFQ_</w:t>
      </w:r>
      <w:r>
        <w:softHyphen/>
        <w:t>GENERAL_dw]</w:t>
      </w:r>
      <w:r>
        <w:fldChar w:fldCharType="end"/>
      </w:r>
    </w:p>
    <w:p>
      <w:r>
        <w:fldChar w:fldCharType="begin"/>
      </w:r>
      <w:r>
        <w:instrText xml:space="preserve"> HYPERLINK \l "DlR62mIYYdHr+KJO47wrnCk/i14=" </w:instrText>
      </w:r>
      <w:r>
        <w:fldChar w:fldCharType="separate"/>
      </w:r>
      <w:r>
        <w:t>[dbo].[RFQ_</w:t>
      </w:r>
      <w:r>
        <w:softHyphen/>
        <w:t>TABLE]</w:t>
      </w:r>
      <w:r>
        <w:fldChar w:fldCharType="end"/>
      </w:r>
    </w:p>
    <w:p>
      <w:pPr>
        <w:sectPr>
          <w:headerReference w:type="default" r:id="rId8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82" w:name="4L+xs0F42JCzQugJIGSryh4SR9M="/>
            <w:bookmarkStart w:id="383" w:name="_Toc256000069"/>
            <w:r>
              <w:pict>
                <v:shape id="_x0000_i123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[dbo].[SQL_to</w:t>
            </w:r>
            <w:r>
              <w:softHyphen/>
              <w:t>Redshfit]</w:t>
            </w:r>
            <w:bookmarkEnd w:id="383"/>
          </w:p>
          <w:p>
            <w:bookmarkEnd w:id="382"/>
          </w:p>
        </w:tc>
      </w:tr>
    </w:tbl>
    <w:p>
      <w:pPr>
        <w:keepNext/>
      </w:pPr>
    </w:p>
    <w:p>
      <w:pPr>
        <w:pStyle w:val="BlockTitleParagraph"/>
        <w:keepNext/>
      </w:pPr>
      <w:bookmarkStart w:id="384" w:name="bc5O9DvO0+xcosenGKj++k5FKLE="/>
      <w:r>
        <w:t>Properties</w:t>
      </w:r>
      <w:bookmarkEnd w:id="3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5" w:name="2jX4axXdYpDkR979TzyxXTAthoM="/>
      <w:r>
        <w:t>SQL Script</w:t>
      </w:r>
      <w:bookmarkEnd w:id="38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juan diaz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08/02/2018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paso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[SQL_to</w:t>
            </w:r>
            <w:r>
              <w:rPr>
                <w:rStyle w:val="ScriptNormal"/>
              </w:rPr>
              <w:softHyphen/>
              <w:t>Redshfit]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WEB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--order by country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WEB FOXSPORTS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'WEBFox</w:t>
            </w:r>
            <w:r>
              <w:rPr>
                <w:rStyle w:val="ScriptString"/>
              </w:rPr>
              <w:softHyphen/>
              <w:t>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WEB FOXSPORTS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'ga:Users'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'WEBFox</w:t>
            </w:r>
            <w:r>
              <w:rPr>
                <w:rStyle w:val="ScriptString"/>
              </w:rPr>
              <w:softHyphen/>
              <w:t>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--order by country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APPNativas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APPNativas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LG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LG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Samsung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Samsung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Sony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Sony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Philips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Smart</w:t>
            </w:r>
            <w:r>
              <w:rPr>
                <w:rStyle w:val="ScriptComment"/>
              </w:rPr>
              <w:softHyphen/>
              <w:t>TV Philips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Fox</w:t>
            </w:r>
            <w:r>
              <w:rPr>
                <w:rStyle w:val="ScriptComment"/>
              </w:rPr>
              <w:softHyphen/>
              <w:t>Sports APP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Fox</w:t>
            </w:r>
            <w:r>
              <w:rPr>
                <w:rStyle w:val="ScriptComment"/>
              </w:rPr>
              <w:softHyphen/>
              <w:t>Sports APP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Libertadores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Libertadores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Sudamericana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Sudamericana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Nat</w:t>
            </w:r>
            <w:r>
              <w:rPr>
                <w:rStyle w:val="ScriptComment"/>
              </w:rPr>
              <w:softHyphen/>
              <w:t>Geo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</w:t>
            </w:r>
            <w:r>
              <w:rPr>
                <w:rStyle w:val="ScriptComment"/>
              </w:rPr>
              <w:softHyphen/>
              <w:t>Nat</w:t>
            </w:r>
            <w:r>
              <w:rPr>
                <w:rStyle w:val="ScriptComment"/>
              </w:rPr>
              <w:softHyphen/>
              <w:t>Geo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 Libertadores LATAM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139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 Libertadores LATAM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139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 Libertadores CL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USERS MENSUAL App Libertadores CL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152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WEB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WEB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WEB FOXSPORTS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'ga:Sessions'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'WEBFox</w:t>
            </w:r>
            <w:r>
              <w:rPr>
                <w:rStyle w:val="ScriptString"/>
              </w:rPr>
              <w:softHyphen/>
              <w:t>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WEB FOXSPORTS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'ga:Sessions'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'WEBFox</w:t>
            </w:r>
            <w:r>
              <w:rPr>
                <w:rStyle w:val="ScriptString"/>
              </w:rPr>
              <w:softHyphen/>
              <w:t>Sports'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24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APPNativas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APPNativas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LG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LG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Samsung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Samsung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45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Sony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Sony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Philips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Smart</w:t>
            </w:r>
            <w:r>
              <w:rPr>
                <w:rStyle w:val="ScriptComment"/>
              </w:rPr>
              <w:softHyphen/>
              <w:t>TV Philips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123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Fox</w:t>
            </w:r>
            <w:r>
              <w:rPr>
                <w:rStyle w:val="ScriptComment"/>
              </w:rPr>
              <w:softHyphen/>
              <w:t>Sports APP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69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Fox</w:t>
            </w:r>
            <w:r>
              <w:rPr>
                <w:rStyle w:val="ScriptComment"/>
              </w:rPr>
              <w:softHyphen/>
              <w:t>Sports APP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71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Libertadores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Libertadores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84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Sudamericana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95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Sudamericana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97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Nat</w:t>
            </w:r>
            <w:r>
              <w:rPr>
                <w:rStyle w:val="ScriptComment"/>
              </w:rPr>
              <w:softHyphen/>
              <w:t>Geo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108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</w:t>
            </w:r>
            <w:r>
              <w:rPr>
                <w:rStyle w:val="ScriptComment"/>
              </w:rPr>
              <w:softHyphen/>
              <w:t>Nat</w:t>
            </w:r>
            <w:r>
              <w:rPr>
                <w:rStyle w:val="ScriptComment"/>
              </w:rPr>
              <w:softHyphen/>
              <w:t>Geo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 Libertadores LATAM Panregional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'Panregional'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134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 Libertadores LATAM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136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---- SESSIONS MENSUAL App Libertadores CL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M.Metric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smalldatetime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D.Year</w:t>
            </w:r>
            <w:r>
              <w:rPr>
                <w:rStyle w:val="ScriptNormal"/>
              </w:rPr>
              <w:softHyphen/>
              <w:t>Month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'01'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112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F.Value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M.Source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Warehouse.GA.Tracking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Country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F.Country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Warehouse.GA.Dim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F.Date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D.ID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URMData</w:t>
            </w:r>
            <w:r>
              <w:rPr>
                <w:rStyle w:val="ScriptNormal"/>
              </w:rPr>
              <w:softHyphen/>
              <w:t>Warehouse.GA.Report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F.Report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149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8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86" w:name="2luxxnztH2nR2pSfGsCIWx9lq6s="/>
            <w:bookmarkStart w:id="387" w:name="_Toc256000070"/>
            <w:r>
              <w:pict>
                <v:shape id="_x0000_i123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[dbo].[Starts_</w:t>
            </w:r>
            <w:r>
              <w:softHyphen/>
              <w:t>Diario]</w:t>
            </w:r>
            <w:bookmarkEnd w:id="387"/>
          </w:p>
          <w:p>
            <w:bookmarkEnd w:id="386"/>
          </w:p>
        </w:tc>
      </w:tr>
    </w:tbl>
    <w:p>
      <w:pPr>
        <w:keepNext/>
      </w:pPr>
    </w:p>
    <w:p>
      <w:pPr>
        <w:pStyle w:val="BlockTitleParagraph"/>
        <w:keepNext/>
      </w:pPr>
      <w:bookmarkStart w:id="388" w:name="mnyKGwgETFK6KNhvD81qiHmlqh0="/>
      <w:r>
        <w:t>Properties</w:t>
      </w:r>
      <w:bookmarkEnd w:id="3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9" w:name="WSA9Av6MrNPr1/XamYvNdYgqpQA="/>
      <w:r>
        <w:t>SQL Script</w:t>
      </w:r>
      <w:bookmarkEnd w:id="38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17/11/2016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Starts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[Starts_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--truncate table 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LINEAL].[dbo].[Temporal_</w:t>
            </w:r>
            <w:r>
              <w:rPr>
                <w:rStyle w:val="ScriptComment"/>
              </w:rPr>
              <w:softHyphen/>
              <w:t>Table_consumo_starts]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--Delete FROM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LINEAL].[dbo].[Consumo_starts]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WHERE  [Tracking</w:t>
            </w:r>
            <w:r>
              <w:rPr>
                <w:rStyle w:val="ScriptComment"/>
              </w:rPr>
              <w:softHyphen/>
              <w:t>Event</w:t>
            </w:r>
            <w:r>
              <w:rPr>
                <w:rStyle w:val="ScriptComment"/>
              </w:rPr>
              <w:softHyphen/>
              <w:t>Type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ID]='5' -- Starts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 AND YEAR([FECHA])*100+MONTH([FECHA]) &gt;= 201704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--AND YEAR([FECHA])*100+MONTH(FECHA) 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DAY([FECHA])= DAY(getdate()-1)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[COUNTEVENT]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 Script para el comando Select</w:t>
            </w:r>
            <w:r>
              <w:rPr>
                <w:rStyle w:val="ScriptComment"/>
              </w:rPr>
              <w:softHyphen/>
              <w:t>Top</w:t>
            </w:r>
            <w:r>
              <w:rPr>
                <w:rStyle w:val="ScriptComment"/>
              </w:rPr>
              <w:softHyphen/>
              <w:t>NRows de SSMS  ******/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 sirve para saber la fuente de los eventos.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'GUEST-'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'GUEST-'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'NON-AUTH'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'NON-AUTH'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'3'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Premium'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'6'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'7'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Premium'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'8'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 FID Trust Expired'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'9'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TB'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'10'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FID TB Expired'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'12'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'42'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 + basic'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Premium'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'Unbundled + Premium'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'Linked Basic'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'Not</w:t>
            </w:r>
            <w:r>
              <w:rPr>
                <w:rStyle w:val="ScriptString"/>
              </w:rPr>
              <w:softHyphen/>
              <w:t>Linked'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'2017-08-01'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'2017-10-31'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'Mobile'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Device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'%GUEST%'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'%unknown%'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'Undefined'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[ETLsource]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500000000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 IMPROVE PERFORMANCE  STARTS on 2017-07-05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DAY(PT.[Event</w:t>
            </w:r>
            <w:r>
              <w:rPr>
                <w:rStyle w:val="ScriptComment"/>
              </w:rPr>
              <w:softHyphen/>
              <w:t>UTCDate])= DAY(getdate()-1)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 xml:space="preserve">UTCDate]) &gt;= 201704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MONTH(PT.[Event</w:t>
            </w:r>
            <w:r>
              <w:rPr>
                <w:rStyle w:val="ScriptComment"/>
              </w:rPr>
              <w:softHyphen/>
              <w:t>UTCDate]) = 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 = 2017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PT.Device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c.isocode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union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/****** Script para el comando Select</w:t>
            </w:r>
            <w:r>
              <w:rPr>
                <w:rStyle w:val="ScriptComment"/>
              </w:rPr>
              <w:softHyphen/>
              <w:t>Top</w:t>
            </w:r>
            <w:r>
              <w:rPr>
                <w:rStyle w:val="ScriptComment"/>
              </w:rPr>
              <w:softHyphen/>
              <w:t>NRows de SSMS  ******/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 sirve para saber la fuente de los eventos.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[Profile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'NOUSER-'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  <w:r>
              <w:rPr>
                <w:rStyle w:val="ScriptNormal"/>
              </w:rPr>
              <w:t>+</w:t>
            </w:r>
            <w:r>
              <w:rPr>
                <w:rStyle w:val="ScriptString"/>
              </w:rPr>
              <w:t>' '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</w:t>
            </w:r>
            <w:r>
              <w:rPr>
                <w:rStyle w:val="ScriptNormal"/>
              </w:rPr>
              <w:softHyphen/>
              <w:t>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10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between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'2017-08-01'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CAST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'2017-10-31'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'Mobile'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Device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'Undefined'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[Iso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[ETLsource]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E.</w:t>
            </w:r>
            <w:r>
              <w:rPr>
                <w:rStyle w:val="ScriptNormal"/>
              </w:rPr>
              <w:t>[ID]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500000000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--- IMPROVE PERFORMANCE  STARTS on 2017-07-05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>UTCDate]) = YEAR(getdate()-1)*100+MONTH(getdate()-1)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DAY(PT.[Event</w:t>
            </w:r>
            <w:r>
              <w:rPr>
                <w:rStyle w:val="ScriptComment"/>
              </w:rPr>
              <w:softHyphen/>
              <w:t>UTCDate])= DAY(getdate()-1)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PT.[SPAccount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 not like 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UTCDate])*100+MONTH(PT.[Event</w:t>
            </w:r>
            <w:r>
              <w:rPr>
                <w:rStyle w:val="ScriptComment"/>
              </w:rPr>
              <w:softHyphen/>
              <w:t xml:space="preserve">UTCDate]) &gt;= 201704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MONTH(PT.[Event</w:t>
            </w:r>
            <w:r>
              <w:rPr>
                <w:rStyle w:val="ScriptComment"/>
              </w:rPr>
              <w:softHyphen/>
              <w:t>UTCDate]) = 4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--AND YEAR(PT.[Event</w:t>
            </w:r>
            <w:r>
              <w:rPr>
                <w:rStyle w:val="ScriptComment"/>
              </w:rPr>
              <w:softHyphen/>
              <w:t>UTCDate]) = 2017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E.Name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</w:t>
            </w:r>
            <w:r>
              <w:rPr>
                <w:rStyle w:val="ScriptNormal"/>
              </w:rPr>
              <w:softHyphen/>
              <w:t>Version]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OSPlatform]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[Play</w:t>
            </w:r>
            <w:r>
              <w:rPr>
                <w:rStyle w:val="ScriptNormal"/>
              </w:rPr>
              <w:softHyphen/>
              <w:t>Back</w:t>
            </w:r>
            <w:r>
              <w:rPr>
                <w:rStyle w:val="ScriptNormal"/>
              </w:rPr>
              <w:softHyphen/>
              <w:t>Unique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PT.Device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c.Name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90" w:name="SGIhEEoa8GB+pqOnPvtAQxZ+re0="/>
      <w:r>
        <w:t>Uses</w:t>
      </w:r>
      <w:bookmarkEnd w:id="390"/>
    </w:p>
    <w:p>
      <w:r>
        <w:fldChar w:fldCharType="begin"/>
      </w:r>
      <w:r>
        <w:instrText xml:space="preserve"> HYPERLINK \l "tXiffs5xjLN9vCOd1rlX+fF8TYc=" </w:instrText>
      </w:r>
      <w:r>
        <w:fldChar w:fldCharType="separate"/>
      </w:r>
      <w:r>
        <w:t>[dbo].[Consumo_starts]</w:t>
      </w:r>
      <w:r>
        <w:fldChar w:fldCharType="end"/>
      </w:r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pPr>
        <w:sectPr>
          <w:headerReference w:type="default" r:id="rId8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91" w:name="6fKbkHqR4+0bchrDOtbUzFapswA="/>
            <w:bookmarkStart w:id="392" w:name="_Toc256000071"/>
            <w:r>
              <w:pict>
                <v:shape id="_x0000_i1236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[dbo].[Starts_x_hora_</w:t>
            </w:r>
            <w:r>
              <w:softHyphen/>
              <w:t>Diario]</w:t>
            </w:r>
            <w:bookmarkEnd w:id="392"/>
          </w:p>
          <w:p>
            <w:bookmarkEnd w:id="391"/>
          </w:p>
        </w:tc>
      </w:tr>
    </w:tbl>
    <w:p>
      <w:pPr>
        <w:keepNext/>
      </w:pPr>
    </w:p>
    <w:p>
      <w:pPr>
        <w:pStyle w:val="BlockTitleParagraph"/>
        <w:keepNext/>
      </w:pPr>
      <w:bookmarkStart w:id="393" w:name="23h+HO79ounzGHgEBpB8DrdGl5I="/>
      <w:r>
        <w:t>Properties</w:t>
      </w:r>
      <w:bookmarkEnd w:id="3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4" w:name="4OCwj5FjFX1b3xvSMSbuo40Qb4U="/>
      <w:r>
        <w:t>SQL Script</w:t>
      </w:r>
      <w:bookmarkEnd w:id="39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15/12/2016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Starts por hora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[Starts_x_hora_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[Consumo_starts_hora]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[COUNTEVENT]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[Reference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[ETLSource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[HORA]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COUNTEVENT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softHyphen/>
              <w:t>Source]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 sirve para saber la fuente de los eventos.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FECHA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DATEPART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HOUR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HORA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Device</w:t>
            </w:r>
            <w:r>
              <w:rPr>
                <w:rStyle w:val="ScriptNormal"/>
              </w:rPr>
              <w:softHyphen/>
              <w:t>Type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LINEAL].DBO.[Consumo_starts]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[Player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--left join [URMData</w:t>
            </w:r>
            <w:r>
              <w:rPr>
                <w:rStyle w:val="ScriptComment"/>
              </w:rPr>
              <w:softHyphen/>
              <w:t>Warehouse].[FP].[User] U ON U.SPaccount</w:t>
            </w:r>
            <w:r>
              <w:rPr>
                <w:rStyle w:val="ScriptComment"/>
              </w:rPr>
              <w:softHyphen/>
              <w:t>ID=PT.[Profile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--left join [URMData</w:t>
            </w:r>
            <w:r>
              <w:rPr>
                <w:rStyle w:val="ScriptComment"/>
              </w:rPr>
              <w:softHyphen/>
              <w:t>Warehouse].[FP].[Profile] P ON P.User</w:t>
            </w:r>
            <w:r>
              <w:rPr>
                <w:rStyle w:val="ScriptComment"/>
              </w:rPr>
              <w:softHyphen/>
              <w:t>External</w:t>
            </w:r>
            <w:r>
              <w:rPr>
                <w:rStyle w:val="ScriptComment"/>
              </w:rPr>
              <w:softHyphen/>
              <w:t>ID=U.externalid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=</w:t>
            </w:r>
            <w:r>
              <w:rPr>
                <w:rStyle w:val="ScriptString"/>
              </w:rPr>
              <w:t>'5'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Starts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DAY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----AND MONTH(PT.[Event</w:t>
            </w:r>
            <w:r>
              <w:rPr>
                <w:rStyle w:val="ScriptComment"/>
              </w:rPr>
              <w:softHyphen/>
              <w:t>UTCDate]) = 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----AND YEAR(PT.[Event</w:t>
            </w:r>
            <w:r>
              <w:rPr>
                <w:rStyle w:val="ScriptComment"/>
              </w:rPr>
              <w:softHyphen/>
              <w:t>UTCDate]) = 2016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softHyphen/>
              <w:t>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PT.ETLSource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softHyphen/>
              <w:t>Source]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[Tracking</w:t>
            </w:r>
            <w:r>
              <w:rPr>
                <w:rStyle w:val="ScriptNormal"/>
              </w:rPr>
              <w:softHyphen/>
              <w:t>Event</w:t>
            </w:r>
            <w:r>
              <w:rPr>
                <w:rStyle w:val="ScriptNormal"/>
              </w:rPr>
              <w:softHyphen/>
              <w:t>Type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CAST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DATEPART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HOUR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convert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varchar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[Application]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[Content</w:t>
            </w:r>
            <w:r>
              <w:rPr>
                <w:rStyle w:val="ScriptNormal"/>
              </w:rPr>
              <w:softHyphen/>
              <w:t>Auth</w:t>
            </w:r>
            <w:r>
              <w:rPr>
                <w:rStyle w:val="ScriptNormal"/>
              </w:rPr>
              <w:softHyphen/>
              <w:t>Level]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agregar columna en z_start_events_2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PT.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95" w:name="d1vMsk15egTAzKgoMEjUCcBskgY="/>
      <w:r>
        <w:t>Uses</w:t>
      </w:r>
      <w:bookmarkEnd w:id="395"/>
    </w:p>
    <w:p>
      <w:r>
        <w:fldChar w:fldCharType="begin"/>
      </w:r>
      <w:r>
        <w:instrText xml:space="preserve"> HYPERLINK \l "zJcjFCOuhjeLXajsNTL1XToF9Hk=" </w:instrText>
      </w:r>
      <w:r>
        <w:fldChar w:fldCharType="separate"/>
      </w:r>
      <w:r>
        <w:t>[dbo].[Consumo_starts_hora]</w:t>
      </w:r>
      <w:r>
        <w:fldChar w:fldCharType="end"/>
      </w:r>
    </w:p>
    <w:p>
      <w:pPr>
        <w:sectPr>
          <w:headerReference w:type="default" r:id="rId8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96" w:name="QHpzzh3Qz4V+zr8XfX0qSvzQhLw="/>
            <w:bookmarkStart w:id="397" w:name="_Toc256000072"/>
            <w:r>
              <w:pict>
                <v:shape id="_x0000_i1237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[dbo].[Update_</w:t>
            </w:r>
            <w:r>
              <w:softHyphen/>
              <w:t>Consumo_starts</w:t>
            </w:r>
            <w:r>
              <w:softHyphen/>
              <w:t>Ymins_dias_post_estreno]</w:t>
            </w:r>
            <w:bookmarkEnd w:id="397"/>
          </w:p>
          <w:p>
            <w:bookmarkEnd w:id="396"/>
          </w:p>
        </w:tc>
      </w:tr>
    </w:tbl>
    <w:p>
      <w:pPr>
        <w:keepNext/>
      </w:pPr>
    </w:p>
    <w:p>
      <w:pPr>
        <w:pStyle w:val="BlockTitleParagraph"/>
        <w:keepNext/>
      </w:pPr>
      <w:bookmarkStart w:id="398" w:name="TNjrYR7MKJJeddL7NVrEj4xs8N0="/>
      <w:r>
        <w:t>Properties</w:t>
      </w:r>
      <w:bookmarkEnd w:id="3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9" w:name="9SXvaWSiSCSJ59fhMfL6ORQjP7g="/>
      <w:r>
        <w:t>SQL Script</w:t>
      </w:r>
      <w:bookmarkEnd w:id="39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Diego Malchinsky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30/10/2017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Last</w:t>
            </w:r>
            <w:r>
              <w:rPr>
                <w:rStyle w:val="ScriptComment"/>
              </w:rPr>
              <w:softHyphen/>
              <w:t>Update : 30/10/2017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Description:   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[Update_</w:t>
            </w:r>
            <w:r>
              <w:rPr>
                <w:rStyle w:val="ScriptNormal"/>
              </w:rPr>
              <w:softHyphen/>
              <w:t>Consumo_starts</w:t>
            </w:r>
            <w:r>
              <w:rPr>
                <w:rStyle w:val="ScriptNormal"/>
              </w:rPr>
              <w:softHyphen/>
              <w:t>Ymins_dias_post_estreno]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@date</w:t>
            </w:r>
            <w:r>
              <w:rPr>
                <w:rStyle w:val="ScriptNormal"/>
              </w:rPr>
              <w:softHyphen/>
              <w:t>NOW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@max</w:t>
            </w:r>
            <w:r>
              <w:rPr>
                <w:rStyle w:val="ScriptNormal"/>
              </w:rPr>
              <w:softHyphen/>
              <w:t>Days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Report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30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Ymins_dias_post_estreno]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Ymins_dias_post_estreno]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[MSOName]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[Referenceid]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[fecha]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[MSOName]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Status</w:t>
            </w:r>
            <w:r>
              <w:rPr>
                <w:rStyle w:val="ScriptNormal"/>
              </w:rPr>
              <w:softHyphen/>
              <w:t>Description]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[Application]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[Device</w:t>
            </w:r>
            <w:r>
              <w:rPr>
                <w:rStyle w:val="ScriptNormal"/>
              </w:rPr>
              <w:softHyphen/>
              <w:t>Type]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[Auth</w:t>
            </w:r>
            <w:r>
              <w:rPr>
                <w:rStyle w:val="ScriptNormal"/>
              </w:rPr>
              <w:softHyphen/>
              <w:t>Level</w:t>
            </w:r>
            <w:r>
              <w:rPr>
                <w:rStyle w:val="ScriptNormal"/>
              </w:rPr>
              <w:softHyphen/>
              <w:t>Content]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Try</w:t>
            </w:r>
            <w:r>
              <w:rPr>
                <w:rStyle w:val="ScriptNormal"/>
              </w:rPr>
              <w:softHyphen/>
              <w:t>And</w:t>
            </w:r>
            <w:r>
              <w:rPr>
                <w:rStyle w:val="ScriptNormal"/>
              </w:rPr>
              <w:softHyphen/>
              <w:t>Buy]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[has</w:t>
            </w:r>
            <w:r>
              <w:rPr>
                <w:rStyle w:val="ScriptNormal"/>
              </w:rPr>
              <w:softHyphen/>
              <w:t>Voucher]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[Starts]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[Mins]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INNER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mpd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mpd.Reference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DATEADD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@max</w:t>
            </w:r>
            <w:r>
              <w:rPr>
                <w:rStyle w:val="ScriptNormal"/>
              </w:rPr>
              <w:softHyphen/>
              <w:t>Days</w:t>
            </w:r>
            <w:r>
              <w:rPr>
                <w:rStyle w:val="ScriptNormal"/>
              </w:rPr>
              <w:softHyphen/>
              <w:t>To</w:t>
            </w:r>
            <w:r>
              <w:rPr>
                <w:rStyle w:val="ScriptNormal"/>
              </w:rPr>
              <w:softHyphen/>
              <w:t>Report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mpd.fecha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0" w:name="zXSeyNm9vYWNBfXG7WgU60cWdrY="/>
      <w:r>
        <w:t>Uses</w:t>
      </w:r>
      <w:bookmarkEnd w:id="400"/>
    </w:p>
    <w:p>
      <w:r>
        <w:fldChar w:fldCharType="begin"/>
      </w:r>
      <w:r>
        <w:instrText xml:space="preserve"> HYPERLINK \l "yjrqtRZ0NvbE8EV0avS8sqBg0vQ=" </w:instrText>
      </w:r>
      <w:r>
        <w:fldChar w:fldCharType="separate"/>
      </w:r>
      <w:r>
        <w:t>[dbo].[Consumo_starts</w:t>
      </w:r>
      <w:r>
        <w:softHyphen/>
        <w:t>Ymins_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"3E9/nz+ttjI8SCfyqoTNhfVl8oM=" </w:instrText>
      </w:r>
      <w:r>
        <w:fldChar w:fldCharType="separate"/>
      </w:r>
      <w:r>
        <w:t>[dbo].[Consumo_starts</w:t>
      </w:r>
      <w:r>
        <w:softHyphen/>
        <w:t>Ymins_dias_post_estreno]</w:t>
      </w:r>
      <w:r>
        <w:fldChar w:fldCharType="end"/>
      </w:r>
    </w:p>
    <w:p>
      <w:r>
        <w:fldChar w:fldCharType="begin"/>
      </w:r>
      <w:r>
        <w:instrText xml:space="preserve"> HYPERLINK \l "eSDdLKmiVXx5FEgJkRXX5/ISVe0=" </w:instrText>
      </w:r>
      <w:r>
        <w:fldChar w:fldCharType="separate"/>
      </w:r>
      <w:r>
        <w:t>[dbo].[Metadata</w:t>
      </w:r>
      <w:r>
        <w:softHyphen/>
        <w:t>Publish</w:t>
      </w:r>
      <w:r>
        <w:softHyphen/>
        <w:t>Date]</w:t>
      </w:r>
      <w:r>
        <w:fldChar w:fldCharType="end"/>
      </w:r>
    </w:p>
    <w:p>
      <w:pPr>
        <w:sectPr>
          <w:headerReference w:type="default" r:id="rId8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01" w:name="HaYfWOW7cgrxaqI/dtTvAZ71B/Q="/>
            <w:bookmarkStart w:id="402" w:name="_Toc256000073"/>
            <w:r>
              <w:pict>
                <v:shape id="_x0000_i1238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[dbo].[Update_</w:t>
            </w:r>
            <w:r>
              <w:softHyphen/>
              <w:t>Metadata</w:t>
            </w:r>
            <w:r>
              <w:softHyphen/>
              <w:t>Publish</w:t>
            </w:r>
            <w:r>
              <w:softHyphen/>
              <w:t>Date]</w:t>
            </w:r>
            <w:bookmarkEnd w:id="402"/>
          </w:p>
          <w:p>
            <w:bookmarkEnd w:id="401"/>
          </w:p>
        </w:tc>
      </w:tr>
    </w:tbl>
    <w:p>
      <w:pPr>
        <w:keepNext/>
      </w:pPr>
    </w:p>
    <w:p>
      <w:pPr>
        <w:pStyle w:val="BlockTitleParagraph"/>
        <w:keepNext/>
      </w:pPr>
      <w:bookmarkStart w:id="403" w:name="UX89U69nUqLn8VbH0VP19RFfpF0="/>
      <w:r>
        <w:t>Properties</w:t>
      </w:r>
      <w:bookmarkEnd w:id="40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4" w:name="pqxmi4mOK+tGNGUrXpwU2hNEWok="/>
      <w:r>
        <w:t>SQL Script</w:t>
      </w:r>
      <w:bookmarkEnd w:id="40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Diego Malchinsky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30/10/2017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Last</w:t>
            </w:r>
            <w:r>
              <w:rPr>
                <w:rStyle w:val="ScriptComment"/>
              </w:rPr>
              <w:softHyphen/>
              <w:t>Update : 30/10/2017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Update_</w:t>
            </w:r>
            <w:r>
              <w:rPr>
                <w:rStyle w:val="ScriptComment"/>
              </w:rPr>
              <w:softHyphen/>
              <w:t>Metadata</w:t>
            </w:r>
            <w:r>
              <w:rPr>
                <w:rStyle w:val="ScriptComment"/>
              </w:rPr>
              <w:softHyphen/>
              <w:t>Publish</w:t>
            </w:r>
            <w:r>
              <w:rPr>
                <w:rStyle w:val="ScriptComment"/>
              </w:rPr>
              <w:softHyphen/>
              <w:t>Date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[Update_</w:t>
            </w:r>
            <w:r>
              <w:rPr>
                <w:rStyle w:val="ScriptNormal"/>
              </w:rPr>
              <w:softHyphen/>
              <w:t>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DATEADD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m</w:t>
            </w:r>
            <w:r>
              <w:rPr>
                <w:rStyle w:val="ScriptNormal"/>
              </w:rPr>
              <w:t>,-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>,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DELETE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     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[Referenceid]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[fecha]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MIN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cd.fecha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[Consumo_starts</w:t>
            </w:r>
            <w:r>
              <w:rPr>
                <w:rStyle w:val="ScriptNormal"/>
              </w:rPr>
              <w:softHyphen/>
              <w:t>Ymins_</w:t>
            </w:r>
            <w:r>
              <w:rPr>
                <w:rStyle w:val="ScriptNormal"/>
              </w:rPr>
              <w:softHyphen/>
              <w:t>Diario]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[Metadata</w:t>
            </w:r>
            <w:r>
              <w:rPr>
                <w:rStyle w:val="ScriptNormal"/>
              </w:rPr>
              <w:softHyphen/>
              <w:t>Publish</w:t>
            </w:r>
            <w:r>
              <w:rPr>
                <w:rStyle w:val="ScriptNormal"/>
              </w:rPr>
              <w:softHyphen/>
              <w:t>Date]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nolock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mpd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mpd.Reference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Normal"/>
              </w:rPr>
              <w:t>mpd.Referenceid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cd.fecha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cd.Reference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</w:t>
            </w:r>
            <w:r>
              <w:rPr>
                <w:rStyle w:val="ScriptNormal"/>
              </w:rPr>
              <w:t>[fecha]</w:t>
            </w:r>
            <w:r>
              <w:rPr>
                <w:rStyle w:val="ScriptNormal"/>
              </w:rPr>
              <w:t>&gt;=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@start</w:t>
            </w:r>
            <w:r>
              <w:rPr>
                <w:rStyle w:val="ScriptNormal"/>
              </w:rPr>
              <w:softHyphen/>
              <w:t>Date</w:t>
            </w:r>
            <w:r>
              <w:rPr>
                <w:rStyle w:val="ScriptNormal"/>
              </w:rPr>
              <w:t xml:space="preserve">       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cd.Reference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5" w:name="eRYDxXHqWdPyvmsOufDjsqsrcNE="/>
      <w:r>
        <w:t>Uses</w:t>
      </w:r>
      <w:bookmarkEnd w:id="405"/>
    </w:p>
    <w:p>
      <w:r>
        <w:fldChar w:fldCharType="begin"/>
      </w:r>
      <w:r>
        <w:instrText xml:space="preserve"> HYPERLINK \l "yjrqtRZ0NvbE8EV0avS8sqBg0vQ=" </w:instrText>
      </w:r>
      <w:r>
        <w:fldChar w:fldCharType="separate"/>
      </w:r>
      <w:r>
        <w:t>[dbo].[Consumo_starts</w:t>
      </w:r>
      <w:r>
        <w:softHyphen/>
        <w:t>Ymins_</w:t>
      </w:r>
      <w:r>
        <w:softHyphen/>
        <w:t>Diario]</w:t>
      </w:r>
      <w:r>
        <w:fldChar w:fldCharType="end"/>
      </w:r>
    </w:p>
    <w:p>
      <w:r>
        <w:fldChar w:fldCharType="begin"/>
      </w:r>
      <w:r>
        <w:instrText xml:space="preserve"> HYPERLINK \l "eSDdLKmiVXx5FEgJkRXX5/ISVe0=" </w:instrText>
      </w:r>
      <w:r>
        <w:fldChar w:fldCharType="separate"/>
      </w:r>
      <w:r>
        <w:t>[dbo].[Metadata</w:t>
      </w:r>
      <w:r>
        <w:softHyphen/>
        <w:t>Publish</w:t>
      </w:r>
      <w:r>
        <w:softHyphen/>
        <w:t>Date]</w:t>
      </w:r>
      <w:r>
        <w:fldChar w:fldCharType="end"/>
      </w:r>
    </w:p>
    <w:p>
      <w:pPr>
        <w:sectPr>
          <w:headerReference w:type="default" r:id="rId8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06" w:name="zUD9esd8zrXPPSUWHpZvq7XXokk="/>
            <w:bookmarkStart w:id="407" w:name="_Toc256000074"/>
            <w:r>
              <w:pict>
                <v:shape id="_x0000_i1239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[dbo].[Usuarios_</w:t>
            </w:r>
            <w:r>
              <w:softHyphen/>
              <w:t>Activos_</w:t>
            </w:r>
            <w:r>
              <w:softHyphen/>
              <w:t>Primer</w:t>
            </w:r>
            <w:r>
              <w:softHyphen/>
              <w:t>Dia</w:t>
            </w:r>
            <w:r>
              <w:softHyphen/>
              <w:t>Mes]</w:t>
            </w:r>
            <w:bookmarkEnd w:id="407"/>
          </w:p>
          <w:p>
            <w:bookmarkEnd w:id="406"/>
          </w:p>
        </w:tc>
      </w:tr>
    </w:tbl>
    <w:p>
      <w:pPr>
        <w:keepNext/>
      </w:pPr>
    </w:p>
    <w:p>
      <w:pPr>
        <w:pStyle w:val="BlockTitleParagraph"/>
        <w:keepNext/>
      </w:pPr>
      <w:bookmarkStart w:id="408" w:name="xxaKG8FQWZ9t/90sOSndcTrCnHE="/>
      <w:r>
        <w:t>Properties</w:t>
      </w:r>
      <w:bookmarkEnd w:id="40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09" w:name="P82Q53DPVZCfyFoSUYIjQC88JwU="/>
      <w:r>
        <w:t>SQL Script</w:t>
      </w:r>
      <w:bookmarkEnd w:id="40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Esteban Pérez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27/02/2016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 Description:    Full outer Join of Active Users during three months periods.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Comment"/>
              </w:rPr>
              <w:t>-- Obtiene los usuarios activos del mes anterior.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PROCEDURE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[Usuarios_</w:t>
            </w:r>
            <w:r>
              <w:rPr>
                <w:rStyle w:val="ScriptNormal"/>
              </w:rPr>
              <w:softHyphen/>
              <w:t>Activos_</w:t>
            </w:r>
            <w:r>
              <w:rPr>
                <w:rStyle w:val="ScriptNormal"/>
              </w:rPr>
              <w:softHyphen/>
              <w:t>Primer</w:t>
            </w:r>
            <w:r>
              <w:rPr>
                <w:rStyle w:val="ScriptNormal"/>
              </w:rPr>
              <w:softHyphen/>
              <w:t>Dia</w:t>
            </w:r>
            <w:r>
              <w:rPr>
                <w:rStyle w:val="ScriptNormal"/>
              </w:rPr>
              <w:softHyphen/>
              <w:t>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/* OBTENER LOS MESES Y AÑO CORRESPONDIENTE*/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@MES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@MES1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@MES2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@MES1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@MES2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2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3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12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O1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O2</w:t>
            </w:r>
            <w:r>
              <w:rPr>
                <w:rStyle w:val="ScriptOperator"/>
              </w:rPr>
              <w:t>=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2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3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())-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 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--DECLARE  @MES int, @MES1 int,@MES2 int,@AÑO int,@AÑO1 int,@AÑO2 int;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--set @MES  = 2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 xml:space="preserve">--set @MES1 = 1--@MES -1 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--set @MES2 = 12--@MES -2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--set @AÑO  =2017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--set @AÑO1 =2016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--set @AÑO2 =2016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--PRINT @MES  PRINT @AÑO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--PRINT @MES1 PRINT @AÑO1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--PRINT @MES2 PRINT @AÑO2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'tempdb..#Temporal_</w:t>
            </w:r>
            <w:r>
              <w:rPr>
                <w:rStyle w:val="ScriptString"/>
              </w:rPr>
              <w:softHyphen/>
              <w:t>Activos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MES1'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Activos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MES1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DISTINCT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[Name]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Activos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MES1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[TR]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</w:t>
            </w:r>
            <w:r>
              <w:rPr>
                <w:rStyle w:val="ScriptNormal"/>
              </w:rPr>
              <w:softHyphen/>
              <w:t>Access</w:t>
            </w:r>
            <w:r>
              <w:rPr>
                <w:rStyle w:val="ScriptNormal"/>
              </w:rPr>
              <w:softHyphen/>
              <w:t>Tracking]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UAT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[FP]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[User]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UAT.SPAccount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U.SPAccount</w:t>
            </w:r>
            <w:r>
              <w:rPr>
                <w:rStyle w:val="ScriptNormal"/>
              </w:rPr>
              <w:softHyphen/>
              <w:t>ID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c.isocode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[Country</w:t>
            </w:r>
            <w:r>
              <w:rPr>
                <w:rStyle w:val="ScriptNormal"/>
              </w:rPr>
              <w:softHyphen/>
              <w:t>Iso]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[BD_no_lineal]</w:t>
            </w:r>
            <w:r>
              <w:rPr>
                <w:rStyle w:val="ScriptNormal"/>
              </w:rPr>
              <w:t>.dbo.COUNTRY_</w:t>
            </w:r>
            <w:r>
              <w:rPr>
                <w:rStyle w:val="ScriptNormal"/>
              </w:rPr>
              <w:softHyphen/>
              <w:t>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Cpr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c.Name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)=</w:t>
            </w:r>
            <w:r>
              <w:rPr>
                <w:rStyle w:val="ScriptNormal"/>
              </w:rPr>
              <w:t>cpr.conca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left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join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[URMData</w:t>
            </w:r>
            <w:r>
              <w:rPr>
                <w:rStyle w:val="ScriptNormal"/>
              </w:rPr>
              <w:softHyphen/>
              <w:t>Warehouse]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[DW]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[Country]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cc.name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>cpr.country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WHERE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((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@MES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O1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@MES1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)*</w:t>
            </w:r>
            <w:r>
              <w:rPr>
                <w:rStyle w:val="ScriptNormal"/>
              </w:rPr>
              <w:t>100</w:t>
            </w:r>
            <w:r>
              <w:rPr>
                <w:rStyle w:val="ScriptNormal"/>
              </w:rPr>
              <w:t>)+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O2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@MES2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Operator"/>
              </w:rPr>
              <w:t>and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UAT.SPaccount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like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'522518751420'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MONTH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Function"/>
              </w:rPr>
              <w:t>Year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[Event</w:t>
            </w:r>
            <w:r>
              <w:rPr>
                <w:rStyle w:val="ScriptNormal"/>
              </w:rPr>
              <w:softHyphen/>
              <w:t>UTCDate]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U.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c.Name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cpr.conca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cc.</w:t>
            </w:r>
            <w:r>
              <w:rPr>
                <w:rStyle w:val="ScriptNormal"/>
              </w:rPr>
              <w:t>[Name]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        </w:t>
            </w:r>
            <w:r>
              <w:rPr>
                <w:rStyle w:val="ScriptNormal"/>
              </w:rPr>
              <w:t>UAT.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count([User</w:t>
            </w:r>
            <w:r>
              <w:rPr>
                <w:rStyle w:val="ScriptComment"/>
              </w:rPr>
              <w:softHyphen/>
              <w:t>ID]) as [Usuarios]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,[Pais]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,[MSO]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,[Description]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,@AÑO*100+@MES  as 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--INTO [BD_</w:t>
            </w:r>
            <w:r>
              <w:rPr>
                <w:rStyle w:val="ScriptComment"/>
              </w:rPr>
              <w:softHyphen/>
              <w:t>NO_</w:t>
            </w:r>
            <w:r>
              <w:rPr>
                <w:rStyle w:val="ScriptComment"/>
              </w:rPr>
              <w:softHyphen/>
              <w:t>LINEAL].[dbo].z_usuarios_activos_3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--FROM #Temporal_</w:t>
            </w:r>
            <w:r>
              <w:rPr>
                <w:rStyle w:val="ScriptComment"/>
              </w:rPr>
              <w:softHyphen/>
              <w:t>Activos</w:t>
            </w:r>
            <w:r>
              <w:rPr>
                <w:rStyle w:val="ScriptComment"/>
              </w:rPr>
              <w:softHyphen/>
              <w:t>Table_</w:t>
            </w:r>
            <w:r>
              <w:rPr>
                <w:rStyle w:val="ScriptComment"/>
              </w:rPr>
              <w:softHyphen/>
              <w:t xml:space="preserve">MES1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--group by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 [Pais]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>--  ,[MSO]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Comment"/>
              </w:rPr>
              <w:t xml:space="preserve">--  ,[Description]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Insert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[BD_</w:t>
            </w:r>
            <w:r>
              <w:rPr>
                <w:rStyle w:val="ScriptNormal"/>
              </w:rPr>
              <w:softHyphen/>
              <w:t>NO_</w:t>
            </w:r>
            <w:r>
              <w:rPr>
                <w:rStyle w:val="ScriptNormal"/>
              </w:rPr>
              <w:softHyphen/>
              <w:t>LINEAL]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[dbo]</w:t>
            </w:r>
            <w:r>
              <w:rPr>
                <w:rStyle w:val="ScriptNormal"/>
              </w:rPr>
              <w:t>.Usuarios_</w:t>
            </w:r>
            <w:r>
              <w:rPr>
                <w:rStyle w:val="ScriptNormal"/>
              </w:rPr>
              <w:softHyphen/>
              <w:t>Activos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Usuarios]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[ANO-MES]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select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Function"/>
              </w:rPr>
              <w:t>count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Distinct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[SPAccount</w:t>
            </w:r>
            <w:r>
              <w:rPr>
                <w:rStyle w:val="ScriptNormal"/>
              </w:rPr>
              <w:softHyphen/>
              <w:t>External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))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[Count</w:t>
            </w:r>
            <w:r>
              <w:rPr>
                <w:rStyle w:val="ScriptNormal"/>
              </w:rPr>
              <w:softHyphen/>
              <w:t>Usuarios]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@A</w:t>
            </w:r>
            <w:r>
              <w:rPr>
                <w:rStyle w:val="ScriptNormal"/>
              </w:rPr>
              <w:t>Ñ</w:t>
            </w:r>
            <w:r>
              <w:rPr>
                <w:rStyle w:val="ScriptNormal"/>
              </w:rPr>
              <w:t>O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>@MES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Activos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MES1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group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by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</w:t>
            </w:r>
            <w:r>
              <w:rPr>
                <w:rStyle w:val="ScriptNormal"/>
              </w:rPr>
              <w:t>[Country]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[Provider</w:t>
            </w:r>
            <w:r>
              <w:rPr>
                <w:rStyle w:val="ScriptNormal"/>
              </w:rPr>
              <w:softHyphen/>
              <w:t>Code]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OBJECT_</w:t>
            </w:r>
            <w:r>
              <w:rPr>
                <w:rStyle w:val="ScriptFunction"/>
              </w:rPr>
              <w:softHyphen/>
              <w:t>ID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'tempdb..#Temporal_</w:t>
            </w:r>
            <w:r>
              <w:rPr>
                <w:rStyle w:val="ScriptString"/>
              </w:rPr>
              <w:softHyphen/>
              <w:t>Activos</w:t>
            </w:r>
            <w:r>
              <w:rPr>
                <w:rStyle w:val="ScriptString"/>
              </w:rPr>
              <w:softHyphen/>
              <w:t>Table_</w:t>
            </w:r>
            <w:r>
              <w:rPr>
                <w:rStyle w:val="ScriptString"/>
              </w:rPr>
              <w:softHyphen/>
              <w:t>MES1'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IS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 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DROP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#</w:t>
            </w:r>
            <w:r>
              <w:rPr>
                <w:rStyle w:val="ScriptNormal"/>
              </w:rPr>
              <w:t>Temporal_</w:t>
            </w:r>
            <w:r>
              <w:rPr>
                <w:rStyle w:val="ScriptNormal"/>
              </w:rPr>
              <w:softHyphen/>
              <w:t>Activos</w:t>
            </w:r>
            <w:r>
              <w:rPr>
                <w:rStyle w:val="ScriptNormal"/>
              </w:rPr>
              <w:softHyphen/>
              <w:t>Table_</w:t>
            </w:r>
            <w:r>
              <w:rPr>
                <w:rStyle w:val="ScriptNormal"/>
              </w:rPr>
              <w:softHyphen/>
              <w:t>MES1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10" w:name="qMgLHI/WQLVfdiL6em4XyTwDXgE="/>
      <w:r>
        <w:t>Uses</w:t>
      </w:r>
      <w:bookmarkEnd w:id="410"/>
    </w:p>
    <w:p>
      <w:r>
        <w:fldChar w:fldCharType="begin"/>
      </w:r>
      <w:r>
        <w:instrText xml:space="preserve"> HYPERLINK \l "jg/mVyG/AB4/KZQWKcwib3zr1vs=" </w:instrText>
      </w:r>
      <w:r>
        <w:fldChar w:fldCharType="separate"/>
      </w:r>
      <w:r>
        <w:t>[dbo].[COUNTRY_</w:t>
      </w:r>
      <w:r>
        <w:softHyphen/>
        <w:t>PR]</w:t>
      </w:r>
      <w:r>
        <w:fldChar w:fldCharType="end"/>
      </w:r>
    </w:p>
    <w:p>
      <w:r>
        <w:fldChar w:fldCharType="begin"/>
      </w:r>
      <w:r>
        <w:instrText xml:space="preserve"> HYPERLINK \l "oHD7srpScsw/RKDpDMPByi8lXz0=" </w:instrText>
      </w:r>
      <w:r>
        <w:fldChar w:fldCharType="separate"/>
      </w:r>
      <w:r>
        <w:t>[dbo].[Usuarios_</w:t>
      </w:r>
      <w:r>
        <w:softHyphen/>
        <w:t>Activos]</w:t>
      </w:r>
      <w:r>
        <w:fldChar w:fldCharType="end"/>
      </w:r>
    </w:p>
    <w:p>
      <w:pPr>
        <w:sectPr>
          <w:headerReference w:type="default" r:id="rId8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411" w:name="8y5lp/qTSlMXCNjBsc2LO6ngHQg="/>
            <w:bookmarkStart w:id="412" w:name="_Toc256000075"/>
            <w:r>
              <w:pict>
                <v:shape id="_x0000_i1240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Scalar-valued Functions</w:t>
            </w:r>
            <w:bookmarkEnd w:id="412"/>
          </w:p>
          <w:p>
            <w:bookmarkEnd w:id="411"/>
          </w:p>
        </w:tc>
      </w:tr>
    </w:tbl>
    <w:p>
      <w:pPr>
        <w:keepNext/>
      </w:pPr>
    </w:p>
    <w:p>
      <w:pPr>
        <w:pStyle w:val="BlockTitleParagraph"/>
        <w:keepNext/>
      </w:pPr>
      <w:bookmarkStart w:id="413" w:name="vD4RlJR7e0fVb+Peh+j2GOys2a4="/>
      <w:r>
        <w:t>Objects</w:t>
      </w:r>
      <w:bookmarkEnd w:id="4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"awOU80C+qSYqZQ7Z5V2LMx6k+Xk="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dbo.Clean</w:t>
            </w:r>
            <w:r>
              <w:rPr>
                <w:rStyle w:val="Table-Default"/>
              </w:rPr>
              <w:softHyphen/>
              <w:t>Name</w:t>
            </w:r>
            <w:r>
              <w:rPr>
                <w:rStyle w:val="Table-Default"/>
              </w:rPr>
              <w:softHyphen/>
              <w:t>Case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"t+yNnCq7+CWkaC9M25yWybufMm8="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dbo.Remove</w:t>
            </w:r>
            <w:r>
              <w:rPr>
                <w:rStyle w:val="Table-Default"/>
              </w:rPr>
              <w:softHyphen/>
              <w:t>Non</w:t>
            </w:r>
            <w:r>
              <w:rPr>
                <w:rStyle w:val="Table-Default"/>
              </w:rPr>
              <w:softHyphen/>
              <w:t>Alpha</w:t>
            </w:r>
            <w:r>
              <w:rPr>
                <w:rStyle w:val="Table-Default"/>
              </w:rPr>
              <w:softHyphen/>
              <w:t>Characters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"UfeNes55G11FqP6pqgjDwiPEAY4="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dbo.sf_</w:t>
            </w:r>
            <w:r>
              <w:rPr>
                <w:rStyle w:val="Table-Default"/>
              </w:rPr>
              <w:softHyphen/>
              <w:t>Remove</w:t>
            </w:r>
            <w:r>
              <w:rPr>
                <w:rStyle w:val="Table-Default"/>
              </w:rPr>
              <w:softHyphen/>
              <w:t>Extra</w:t>
            </w:r>
            <w:r>
              <w:rPr>
                <w:rStyle w:val="Table-Default"/>
              </w:rPr>
              <w:softHyphen/>
              <w:t>Chars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"8xXS4/yZuTrYOVWtfWcHcWBzPWM="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dbo.udf_</w:t>
            </w:r>
            <w:r>
              <w:rPr>
                <w:rStyle w:val="Table-Default"/>
              </w:rPr>
              <w:softHyphen/>
              <w:t>Get</w:t>
            </w:r>
            <w:r>
              <w:rPr>
                <w:rStyle w:val="Table-Default"/>
              </w:rPr>
              <w:softHyphen/>
              <w:t>Numeric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9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14" w:name="awOU80C+qSYqZQ7Z5V2LMx6k+Xk="/>
            <w:bookmarkStart w:id="415" w:name="_Toc256000076"/>
            <w:r>
              <w:pict>
                <v:shape id="_x0000_i1241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[dbo].[Clean</w:t>
            </w:r>
            <w:r>
              <w:softHyphen/>
              <w:t>Name</w:t>
            </w:r>
            <w:r>
              <w:softHyphen/>
              <w:t>Case]</w:t>
            </w:r>
            <w:bookmarkEnd w:id="415"/>
          </w:p>
          <w:p>
            <w:bookmarkEnd w:id="414"/>
          </w:p>
        </w:tc>
      </w:tr>
    </w:tbl>
    <w:p>
      <w:pPr>
        <w:keepNext/>
      </w:pPr>
    </w:p>
    <w:p>
      <w:pPr>
        <w:pStyle w:val="BlockTitleParagraph"/>
        <w:keepNext/>
      </w:pPr>
      <w:bookmarkStart w:id="416" w:name="6OwVrFtpO0GKhqTswFZt5OKWgfU="/>
      <w:r>
        <w:t>Properties</w:t>
      </w:r>
      <w:bookmarkEnd w:id="41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7" w:name="osSB3T9bj1Ru5pk3650vfaZYjMU="/>
      <w:r>
        <w:t>Parameters</w:t>
      </w:r>
      <w:bookmarkEnd w:id="41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704"/>
        <w:gridCol w:w="1155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varchar(30)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30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18" w:name="hOs9VDOJP6ZmecRvXBOeDiYVC3M="/>
      <w:r>
        <w:t>SQL Script</w:t>
      </w:r>
      <w:bookmarkEnd w:id="41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[Clean</w:t>
            </w:r>
            <w:r>
              <w:rPr>
                <w:rStyle w:val="ScriptNormal"/>
              </w:rPr>
              <w:softHyphen/>
              <w:t>Name</w:t>
            </w:r>
            <w:r>
              <w:rPr>
                <w:rStyle w:val="ScriptNormal"/>
              </w:rPr>
              <w:softHyphen/>
              <w:t>Case]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first trim the 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LTRIM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RTRIM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Comment"/>
              </w:rPr>
              <w:t>-- declare variable to hold the reset name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30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declare and assign variables that will be used to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 xml:space="preserve">-- loop through each character in the name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Len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should the next character we append be upper case?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 first character is always upper case.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@Make</w:t>
            </w:r>
            <w:r>
              <w:rPr>
                <w:rStyle w:val="ScriptNormal"/>
              </w:rPr>
              <w:softHyphen/>
              <w:t>Upper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bit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@Make</w:t>
            </w:r>
            <w:r>
              <w:rPr>
                <w:rStyle w:val="ScriptNormal"/>
              </w:rPr>
              <w:softHyphen/>
              <w:t>Upper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&lt;=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</w:t>
            </w:r>
            <w:r>
              <w:rPr>
                <w:rStyle w:val="ScriptNormal"/>
              </w:rPr>
              <w:softHyphen/>
              <w:t>Count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@Character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char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@Character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Substring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append this character to the value we will return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@Make</w:t>
            </w:r>
            <w:r>
              <w:rPr>
                <w:rStyle w:val="ScriptNormal"/>
              </w:rPr>
              <w:softHyphen/>
              <w:t>Upper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UPPER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@Character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ELSE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@Character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work out if the next character should be upper case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@Make</w:t>
            </w:r>
            <w:r>
              <w:rPr>
                <w:rStyle w:val="ScriptNormal"/>
              </w:rPr>
              <w:softHyphen/>
              <w:t>Upper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CASE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@Character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@Character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@Character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THEN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ELSE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Comment"/>
              </w:rPr>
              <w:t>-- increment the loop counter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@Loop</w:t>
            </w:r>
            <w:r>
              <w:rPr>
                <w:rStyle w:val="ScriptNormal"/>
              </w:rPr>
              <w:softHyphen/>
              <w:t>Count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+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ELSE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@Reset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19" w:name="/yC2s55knmqn9gE09lDS5+mc9Ro="/>
      <w:r>
        <w:t>Used By</w:t>
      </w:r>
      <w:bookmarkEnd w:id="419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9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20" w:name="t+yNnCq7+CWkaC9M25yWybufMm8="/>
            <w:bookmarkStart w:id="421" w:name="_Toc256000077"/>
            <w:r>
              <w:pict>
                <v:shape id="_x0000_i1242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[dbo].[Remove</w:t>
            </w:r>
            <w:r>
              <w:softHyphen/>
              <w:t>Non</w:t>
            </w:r>
            <w:r>
              <w:softHyphen/>
              <w:t>Alpha</w:t>
            </w:r>
            <w:r>
              <w:softHyphen/>
              <w:t>Characters]</w:t>
            </w:r>
            <w:bookmarkEnd w:id="421"/>
          </w:p>
          <w:p>
            <w:bookmarkEnd w:id="420"/>
          </w:p>
        </w:tc>
      </w:tr>
    </w:tbl>
    <w:p>
      <w:pPr>
        <w:keepNext/>
      </w:pPr>
    </w:p>
    <w:p>
      <w:pPr>
        <w:pStyle w:val="BlockTitleParagraph"/>
        <w:keepNext/>
      </w:pPr>
      <w:bookmarkStart w:id="422" w:name="uFmBMnEfOuNRm/ai0q8sqpxbjN8="/>
      <w:r>
        <w:t>Properties</w:t>
      </w:r>
      <w:bookmarkEnd w:id="42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3" w:name="Nt8BLCBDcTkpdDK38mHFocIohwA="/>
      <w:r>
        <w:t>Parameters</w:t>
      </w:r>
      <w:bookmarkEnd w:id="42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508"/>
        <w:gridCol w:w="1351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@Temp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varchar(1000)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4" w:name="kcwhYu6bjo8soMJSb7qVzVj2egs="/>
      <w:r>
        <w:t>SQL Script</w:t>
      </w:r>
      <w:bookmarkEnd w:id="424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[Remove</w:t>
            </w:r>
            <w:r>
              <w:rPr>
                <w:rStyle w:val="ScriptNormal"/>
              </w:rPr>
              <w:softHyphen/>
              <w:t>Non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Characters]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</w:t>
            </w:r>
            <w:r>
              <w:rPr>
                <w:rStyle w:val="ScriptKeyword"/>
              </w:rPr>
              <w:softHyphen/>
              <w:t>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@Keep</w:t>
            </w:r>
            <w:r>
              <w:rPr>
                <w:rStyle w:val="ScriptNormal"/>
              </w:rPr>
              <w:softHyphen/>
              <w:t>Values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@Keep</w:t>
            </w:r>
            <w:r>
              <w:rPr>
                <w:rStyle w:val="ScriptNormal"/>
              </w:rPr>
              <w:softHyphen/>
              <w:t>Values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'%[^a-z]%'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Pat</w:t>
            </w:r>
            <w:r>
              <w:rPr>
                <w:rStyle w:val="ScriptFunction"/>
              </w:rPr>
              <w:softHyphen/>
              <w:t>Index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@Keep</w:t>
            </w:r>
            <w:r>
              <w:rPr>
                <w:rStyle w:val="ScriptNormal"/>
              </w:rPr>
              <w:softHyphen/>
              <w:t>Values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  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Pat</w:t>
            </w:r>
            <w:r>
              <w:rPr>
                <w:rStyle w:val="ScriptFunction"/>
              </w:rPr>
              <w:softHyphen/>
              <w:t>Index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@Keep</w:t>
            </w:r>
            <w:r>
              <w:rPr>
                <w:rStyle w:val="ScriptNormal"/>
              </w:rPr>
              <w:softHyphen/>
              <w:t>Values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t>),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25" w:name="/7ULzh3MAP3xyfgS3Pz+xTVbrps="/>
      <w:r>
        <w:t>Used By</w:t>
      </w:r>
      <w:bookmarkEnd w:id="425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9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26" w:name="UfeNes55G11FqP6pqgjDwiPEAY4="/>
            <w:bookmarkStart w:id="427" w:name="_Toc256000078"/>
            <w:r>
              <w:pict>
                <v:shape id="_x0000_i1243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[dbo].[sf_</w:t>
            </w:r>
            <w:r>
              <w:softHyphen/>
              <w:t>Remove</w:t>
            </w:r>
            <w:r>
              <w:softHyphen/>
              <w:t>Extra</w:t>
            </w:r>
            <w:r>
              <w:softHyphen/>
              <w:t>Chars]</w:t>
            </w:r>
            <w:bookmarkEnd w:id="427"/>
          </w:p>
          <w:p>
            <w:bookmarkEnd w:id="426"/>
          </w:p>
        </w:tc>
      </w:tr>
    </w:tbl>
    <w:p>
      <w:pPr>
        <w:keepNext/>
      </w:pPr>
    </w:p>
    <w:p>
      <w:pPr>
        <w:pStyle w:val="BlockTitleParagraph"/>
        <w:keepNext/>
      </w:pPr>
      <w:bookmarkStart w:id="428" w:name="87p7P0E069j7y2dVXb4NcvusTPU="/>
      <w:r>
        <w:t>Properties</w:t>
      </w:r>
      <w:bookmarkEnd w:id="4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29" w:name="V7L04XrmEoRBetF5GbefNJgUayk="/>
      <w:r>
        <w:t>Parameters</w:t>
      </w:r>
      <w:bookmarkEnd w:id="4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6"/>
        <w:gridCol w:w="125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@NAME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0" w:name="tc4l9xI2d7UUle+vJKjUSjlRqkI="/>
      <w:r>
        <w:t>SQL Script</w:t>
      </w:r>
      <w:bookmarkEnd w:id="43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[sf_</w:t>
            </w:r>
            <w:r>
              <w:rPr>
                <w:rStyle w:val="ScriptNormal"/>
              </w:rPr>
              <w:softHyphen/>
              <w:t>Remove</w:t>
            </w:r>
            <w:r>
              <w:rPr>
                <w:rStyle w:val="ScriptNormal"/>
              </w:rPr>
              <w:softHyphen/>
              <w:t>Extra</w:t>
            </w:r>
            <w:r>
              <w:rPr>
                <w:rStyle w:val="ScriptNormal"/>
              </w:rPr>
              <w:softHyphen/>
              <w:t>Chars]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nvarchar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@NAME</w:t>
            </w:r>
            <w:r>
              <w:rPr>
                <w:rStyle w:val="ScriptNormal"/>
              </w:rPr>
              <w:t xml:space="preserve"> 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LOWER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 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'à'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'á'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'è'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'é'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'ì'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'í'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'ò'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'ó'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'ù'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'ú'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'ä'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'ë'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'ï'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'ö'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'ü'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'ã'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'â'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'ê'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'ô'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'õ'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'À'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'È'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'È'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'É'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'Ì'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'Í'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'Ò'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'Ó'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'Ù'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'Ú'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'Ä'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'Ë'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'Ï'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'Ö'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'Ü'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'Ã'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'Â'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'Ê'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'Ẽ'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'e'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'Ĩ'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'i'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'Ô'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'Õ'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'Ũ'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'u'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Comment"/>
              </w:rPr>
              <w:t>--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'ñ'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'Ñ'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'N'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'ç'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''''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'`'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'´'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'?'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'¿'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'*'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'^'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'¡'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'!'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'+'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'}'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'{'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'='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'/'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'&amp;'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'%'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'$'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'.'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'"'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'º'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'ª'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';'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':'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'-'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'_'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'['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']'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'¨'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','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Function"/>
              </w:rPr>
              <w:t>replace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  <w:r>
              <w:rPr>
                <w:rStyle w:val="ScriptNormal"/>
              </w:rPr>
              <w:t>,</w:t>
            </w:r>
            <w:r>
              <w:rPr>
                <w:rStyle w:val="ScriptString"/>
              </w:rPr>
              <w:t>'#'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 xml:space="preserve">  </w:t>
            </w: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@Temp</w:t>
            </w:r>
            <w:r>
              <w:rPr>
                <w:rStyle w:val="ScriptNormal"/>
              </w:rPr>
              <w:softHyphen/>
              <w:t>String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31" w:name="PBLSrJnmBqe/4ijy2+TrPbj7Cx8="/>
      <w:r>
        <w:t>Used By</w:t>
      </w:r>
      <w:bookmarkEnd w:id="431"/>
    </w:p>
    <w:p>
      <w:r>
        <w:fldChar w:fldCharType="begin"/>
      </w:r>
      <w:r>
        <w:instrText xml:space="preserve"> HYPERLINK \l "GdZ6wXhUv1p1tMri9FfnuV8ZvG8=" </w:instrText>
      </w:r>
      <w:r>
        <w:fldChar w:fldCharType="separate"/>
      </w:r>
      <w:r>
        <w:t>[dbo].[Localytics]</w:t>
      </w:r>
      <w:r>
        <w:fldChar w:fldCharType="end"/>
      </w:r>
    </w:p>
    <w:p>
      <w:pPr>
        <w:sectPr>
          <w:headerReference w:type="default" r:id="rId9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32" w:name="8xXS4/yZuTrYOVWtfWcHcWBzPWM="/>
            <w:bookmarkStart w:id="433" w:name="_Toc256000079"/>
            <w:r>
              <w:pict>
                <v:shape id="_x0000_i1244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[dbo].[udf_</w:t>
            </w:r>
            <w:r>
              <w:softHyphen/>
              <w:t>Get</w:t>
            </w:r>
            <w:r>
              <w:softHyphen/>
              <w:t>Numeric]</w:t>
            </w:r>
            <w:bookmarkEnd w:id="433"/>
          </w:p>
          <w:p>
            <w:bookmarkEnd w:id="432"/>
          </w:p>
        </w:tc>
      </w:tr>
    </w:tbl>
    <w:p>
      <w:pPr>
        <w:keepNext/>
      </w:pPr>
    </w:p>
    <w:p>
      <w:pPr>
        <w:pStyle w:val="BlockTitleParagraph"/>
        <w:keepNext/>
      </w:pPr>
      <w:bookmarkStart w:id="434" w:name="oCm45NV2JxEX67oxRJOLyu2OzWo="/>
      <w:r>
        <w:t>Properties</w:t>
      </w:r>
      <w:bookmarkEnd w:id="43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Nulls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5" w:name="qfRY4Ebj/HpRtKr3034HbkjdyVM="/>
      <w:r>
        <w:t>Parameters</w:t>
      </w:r>
      <w:bookmarkEnd w:id="43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6"/>
        <w:gridCol w:w="1253"/>
        <w:gridCol w:w="1781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@str</w:t>
            </w:r>
            <w:r>
              <w:rPr>
                <w:rStyle w:val="Table-Default"/>
              </w:rPr>
              <w:softHyphen/>
              <w:t>Alpha</w:t>
            </w:r>
            <w:r>
              <w:rPr>
                <w:rStyle w:val="Table-Default"/>
              </w:rPr>
              <w:softHyphen/>
              <w:t>Numeric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varchar(256)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256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36" w:name="ZMke0YtlqXPd+/ciRYGzB5nuyW0="/>
      <w:r>
        <w:t>SQL Script</w:t>
      </w:r>
      <w:bookmarkEnd w:id="436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Author:        &lt;Author,,Name&gt;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Create date: &lt;Create Date,,&gt;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Description:    &lt;Description,,&gt;</w:t>
            </w:r>
          </w:p>
          <w:p>
            <w:pPr>
              <w:rPr>
                <w:rStyle w:val="ScriptComment"/>
              </w:rPr>
            </w:pPr>
            <w:r>
              <w:rPr>
                <w:rStyle w:val="ScriptComment"/>
              </w:rPr>
              <w:t>-- =============================================</w:t>
            </w:r>
          </w:p>
          <w:p>
            <w:pPr>
              <w:rPr>
                <w:rStyle w:val="ScriptNormal"/>
              </w:rPr>
            </w:pP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FUNCTION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[udf_</w:t>
            </w:r>
            <w:r>
              <w:rPr>
                <w:rStyle w:val="ScriptNormal"/>
              </w:rPr>
              <w:softHyphen/>
              <w:t>Get</w:t>
            </w:r>
            <w:r>
              <w:rPr>
                <w:rStyle w:val="ScriptNormal"/>
              </w:rPr>
              <w:softHyphen/>
              <w:t>Numeric]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Normal"/>
              </w:rPr>
              <w:t>))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VARCHAR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256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AS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DECLARE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@int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INT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@int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PATINDEX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'%[^0-9]%'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WHILE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@int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&gt;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0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BEGIN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STUFF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@int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''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SET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@int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PATINDEX</w:t>
            </w:r>
            <w:r>
              <w:rPr>
                <w:rStyle w:val="ScriptNormal"/>
              </w:rPr>
              <w:t>(</w:t>
            </w:r>
            <w:r>
              <w:rPr>
                <w:rStyle w:val="ScriptString"/>
              </w:rPr>
              <w:t>'%[^0-9]%'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RETURN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ISNULL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@str</w:t>
            </w:r>
            <w:r>
              <w:rPr>
                <w:rStyle w:val="ScriptNormal"/>
              </w:rPr>
              <w:softHyphen/>
              <w:t>Alpha</w:t>
            </w:r>
            <w:r>
              <w:rPr>
                <w:rStyle w:val="ScriptNormal"/>
              </w:rPr>
              <w:softHyphen/>
              <w:t>Numeric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>0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END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37" w:name="53tu/Wm9kYq0D/ec03GJpFLsR2Q="/>
      <w:r>
        <w:t>Used By</w:t>
      </w:r>
      <w:bookmarkEnd w:id="437"/>
    </w:p>
    <w:p>
      <w:r>
        <w:fldChar w:fldCharType="begin"/>
      </w:r>
      <w:r>
        <w:instrText xml:space="preserve"> HYPERLINK \l "M7U6RfhNiFPOu6xrqViqN1kMDP8=" </w:instrText>
      </w:r>
      <w:r>
        <w:fldChar w:fldCharType="separate"/>
      </w:r>
      <w:r>
        <w:t>[dbo].[Generacion</w:t>
      </w:r>
      <w:r>
        <w:softHyphen/>
        <w:t>Metadata]</w:t>
      </w:r>
      <w:r>
        <w:fldChar w:fldCharType="end"/>
      </w:r>
    </w:p>
    <w:p>
      <w:pPr>
        <w:sectPr>
          <w:headerReference w:type="default" r:id="rId9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438" w:name="F4WpZUqcYa4aFJmG8k0CJ4V5Qlc="/>
            <w:bookmarkStart w:id="439" w:name="_Toc256000080"/>
            <w:r>
              <w:pict>
                <v:shape id="_x0000_i1245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Users</w:t>
            </w:r>
            <w:bookmarkEnd w:id="439"/>
          </w:p>
          <w:p>
            <w:bookmarkEnd w:id="438"/>
          </w:p>
        </w:tc>
      </w:tr>
    </w:tbl>
    <w:p>
      <w:pPr>
        <w:keepNext/>
      </w:pPr>
    </w:p>
    <w:p>
      <w:pPr>
        <w:pStyle w:val="BlockTitleParagraph"/>
        <w:keepNext/>
      </w:pPr>
      <w:bookmarkStart w:id="440" w:name="7GIDSx2WzrF1GCDMbmAU5FqP6xg="/>
      <w:r>
        <w:t>Objects</w:t>
      </w:r>
      <w:bookmarkEnd w:id="4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"6dhYzGE1X0/w9EeWnMQxbmMHONM="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EC2AMAZ-OS4APAS\foxlatam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"MErXzK5tygNv/D0UM/gBktDUCZQ="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eperez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"ZVqnWwGTG+0dzZBMWHN+0y5XdrU="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exalitica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"BgUc3g8b+QXiV1/3mx9TSep3DFk="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globallogic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"UW1O7g/r/qOLW1LXN59byerA2cM="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gmontenero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"/A+qubu4ONOCS4yKCFuRMwMVYic="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jnunez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"ZUC2Aale+jNSZPOgcOog1PYJO0w="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ngonzalez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"LmPRO2KPWZGVamMRzh3QHuSCxBU="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sa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"wLrn8+FUK6Ghr2h939WfcYzYkJY="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URM-PRD01-FLAC\gmontenero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"XdkqqOOkSi1yIcgA/oCjewk8+o8="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URM-PRD01-FLAC\gmontero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"rRghJBn4x4JbP/gorFzSh4Z1fa4="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URM-PRD01-FLAC\pgonzalez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9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41" w:name="6dhYzGE1X0/w9EeWnMQxbmMHONM="/>
            <w:bookmarkStart w:id="442" w:name="_Toc256000081"/>
            <w:r>
              <w:pict>
                <v:shape id="_x0000_i1246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EC2AMAZ-OS4APAS\foxlatam</w:t>
            </w:r>
            <w:bookmarkEnd w:id="442"/>
          </w:p>
          <w:p>
            <w:bookmarkEnd w:id="441"/>
          </w:p>
        </w:tc>
      </w:tr>
    </w:tbl>
    <w:p>
      <w:pPr>
        <w:keepNext/>
      </w:pPr>
    </w:p>
    <w:p>
      <w:pPr>
        <w:pStyle w:val="BlockTitleParagraph"/>
        <w:keepNext/>
      </w:pPr>
      <w:bookmarkStart w:id="443" w:name="q66Vq3XTyCpAEv8QCfxlT86T8Z0="/>
      <w:r>
        <w:t>Properties</w:t>
      </w:r>
      <w:bookmarkEnd w:id="4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EC2AMAZ-OS4APAS\foxlatam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4" w:name="PJR3IGwI+Op/Ur75aSzYosb6Gv4="/>
      <w:r>
        <w:t>Database Level Permissions</w:t>
      </w:r>
      <w:bookmarkEnd w:id="44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5" w:name="ak/vUfESLWWmL+Dym76BXoXVWFM="/>
      <w:r>
        <w:t>SQL Script</w:t>
      </w:r>
      <w:bookmarkEnd w:id="44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'EC2AMAZ-OS4APAS\foxlatam'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[EC2AMAZ-OS4APAS\foxlatam]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WINDOWS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[EC2AMAZ-OS4APAS\foxlatam]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[EC2AMAZ-OS4APAS\foxlatam]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9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46" w:name="MErXzK5tygNv/D0UM/gBktDUCZQ="/>
            <w:bookmarkStart w:id="447" w:name="_Toc256000082"/>
            <w:r>
              <w:pict>
                <v:shape id="_x0000_i1247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eperez</w:t>
            </w:r>
            <w:bookmarkEnd w:id="447"/>
          </w:p>
          <w:p>
            <w:bookmarkEnd w:id="446"/>
          </w:p>
        </w:tc>
      </w:tr>
    </w:tbl>
    <w:p>
      <w:pPr>
        <w:keepNext/>
      </w:pPr>
    </w:p>
    <w:p>
      <w:pPr>
        <w:pStyle w:val="BlockTitleParagraph"/>
        <w:keepNext/>
      </w:pPr>
      <w:bookmarkStart w:id="448" w:name="44eqqEoXa3SIQA9n4HqV7TyZY/Y="/>
      <w:r>
        <w:t>Properties</w:t>
      </w:r>
      <w:bookmarkEnd w:id="44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eperez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49" w:name="xScRh0mPBI9xa/erLXATcpeIOk4="/>
      <w:r>
        <w:t>Database Level Permissions</w:t>
      </w:r>
      <w:bookmarkEnd w:id="44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0" w:name="i57qKZJ879bktKGDgVsQPRVXfPQ="/>
      <w:r>
        <w:t>SQL Script</w:t>
      </w:r>
      <w:bookmarkEnd w:id="45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'eperez'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[eperez]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PASSWORD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'p@ssw0rd'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[eperez]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[eperez]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9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51" w:name="ZVqnWwGTG+0dzZBMWHN+0y5XdrU="/>
            <w:bookmarkStart w:id="452" w:name="_Toc256000083"/>
            <w:r>
              <w:pict>
                <v:shape id="_x0000_i1248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exalitica</w:t>
            </w:r>
            <w:bookmarkEnd w:id="452"/>
          </w:p>
          <w:p>
            <w:bookmarkEnd w:id="451"/>
          </w:p>
        </w:tc>
      </w:tr>
    </w:tbl>
    <w:p>
      <w:pPr>
        <w:keepNext/>
      </w:pPr>
    </w:p>
    <w:p>
      <w:pPr>
        <w:pStyle w:val="BlockTitleParagraph"/>
        <w:keepNext/>
      </w:pPr>
      <w:bookmarkStart w:id="453" w:name="X01LX++uu7mXFKdgCuhPPbioWTw="/>
      <w:r>
        <w:t>Properties</w:t>
      </w:r>
      <w:bookmarkEnd w:id="45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exalitica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4" w:name="KwndW0MFYDhE6hPU64y+5ixqZIE="/>
      <w:r>
        <w:t>Database Level Permissions</w:t>
      </w:r>
      <w:bookmarkEnd w:id="4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5" w:name="5gqbZCmsF7xklmjSj6IxJoctgng="/>
      <w:r>
        <w:t>SQL Script</w:t>
      </w:r>
      <w:bookmarkEnd w:id="45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'exalitica'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[exalitica]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WITH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PASSWORD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'p@ssw0rd'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[exalitica]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[exalitica]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98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56" w:name="BgUc3g8b+QXiV1/3mx9TSep3DFk="/>
            <w:bookmarkStart w:id="457" w:name="_Toc256000084"/>
            <w:r>
              <w:pict>
                <v:shape id="_x0000_i1249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globallogic</w:t>
            </w:r>
            <w:bookmarkEnd w:id="457"/>
          </w:p>
          <w:p>
            <w:bookmarkEnd w:id="456"/>
          </w:p>
        </w:tc>
      </w:tr>
    </w:tbl>
    <w:p>
      <w:pPr>
        <w:keepNext/>
      </w:pPr>
    </w:p>
    <w:p>
      <w:pPr>
        <w:pStyle w:val="BlockTitleParagraph"/>
        <w:keepNext/>
      </w:pPr>
      <w:bookmarkStart w:id="458" w:name="vPMWnmT9xHYrH8jQ1y9voQwS06s="/>
      <w:r>
        <w:t>Properties</w:t>
      </w:r>
      <w:bookmarkEnd w:id="45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59" w:name="WxHKRc1Sf9lzVGvrmRV/w9R0bpk="/>
      <w:r>
        <w:t>Database Level Permissions</w:t>
      </w:r>
      <w:bookmarkEnd w:id="45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0" w:name="0KHHr7bH9rNK12C+KvrQ/PUS8BQ="/>
      <w:r>
        <w:t>SQL Script</w:t>
      </w:r>
      <w:bookmarkEnd w:id="46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[globallogic]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WITHOUT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9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61" w:name="UW1O7g/r/qOLW1LXN59byerA2cM="/>
            <w:bookmarkStart w:id="462" w:name="_Toc256000085"/>
            <w:r>
              <w:pict>
                <v:shape id="_x0000_i1250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gmontenero</w:t>
            </w:r>
            <w:bookmarkEnd w:id="462"/>
          </w:p>
          <w:p>
            <w:bookmarkEnd w:id="461"/>
          </w:p>
        </w:tc>
      </w:tr>
    </w:tbl>
    <w:p>
      <w:pPr>
        <w:keepNext/>
      </w:pPr>
    </w:p>
    <w:p>
      <w:pPr>
        <w:pStyle w:val="BlockTitleParagraph"/>
        <w:keepNext/>
      </w:pPr>
      <w:bookmarkStart w:id="463" w:name="tONMek4HNF65N7gj3kuWcnI9qr4="/>
      <w:r>
        <w:t>Properties</w:t>
      </w:r>
      <w:bookmarkEnd w:id="46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4" w:name="vJmqvB72LUqRFZvh+DcZvqF1gDY="/>
      <w:r>
        <w:t>Database Level Permissions</w:t>
      </w:r>
      <w:bookmarkEnd w:id="46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5" w:name="4f/arakZzB6yY4BOfLBosxtPs6o="/>
      <w:r>
        <w:t>SQL Script</w:t>
      </w:r>
      <w:bookmarkEnd w:id="46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[gmontenero]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WITHOUT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66" w:name="/A+qubu4ONOCS4yKCFuRMwMVYic="/>
            <w:bookmarkStart w:id="467" w:name="_Toc256000086"/>
            <w:r>
              <w:pict>
                <v:shape id="_x0000_i1251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jnunez</w:t>
            </w:r>
            <w:bookmarkEnd w:id="467"/>
          </w:p>
          <w:p>
            <w:bookmarkEnd w:id="466"/>
          </w:p>
        </w:tc>
      </w:tr>
    </w:tbl>
    <w:p>
      <w:pPr>
        <w:keepNext/>
      </w:pPr>
    </w:p>
    <w:p>
      <w:pPr>
        <w:pStyle w:val="BlockTitleParagraph"/>
        <w:keepNext/>
      </w:pPr>
      <w:bookmarkStart w:id="468" w:name="SL5YFn9+mZt5AC2ezXfqEWwKEdE="/>
      <w:r>
        <w:t>Properties</w:t>
      </w:r>
      <w:bookmarkEnd w:id="46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69" w:name="JixjCXY1frxfloGXdMZT4+/Ihgc="/>
      <w:r>
        <w:t>Database Level Permissions</w:t>
      </w:r>
      <w:bookmarkEnd w:id="46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BACKUP DATABASE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BACKUP LOG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0" w:name="7UhLe7M+i+QGywU6ClFcX4E+Ow8="/>
      <w:r>
        <w:t>SQL Script</w:t>
      </w:r>
      <w:bookmarkEnd w:id="47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[jnunez]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WITHOUT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DATABASE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[jnunez]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[jnunez]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71" w:name="ZUC2Aale+jNSZPOgcOog1PYJO0w="/>
            <w:bookmarkStart w:id="472" w:name="_Toc256000087"/>
            <w:r>
              <w:pict>
                <v:shape id="_x0000_i1252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ngonzalez</w:t>
            </w:r>
            <w:bookmarkEnd w:id="472"/>
          </w:p>
          <w:p>
            <w:bookmarkEnd w:id="471"/>
          </w:p>
        </w:tc>
      </w:tr>
    </w:tbl>
    <w:p>
      <w:pPr>
        <w:keepNext/>
      </w:pPr>
    </w:p>
    <w:p>
      <w:pPr>
        <w:pStyle w:val="BlockTitleParagraph"/>
        <w:keepNext/>
      </w:pPr>
      <w:bookmarkStart w:id="473" w:name="EkIZWg3JQ5r5v99xsFgIU9+5Sf8="/>
      <w:r>
        <w:t>Properties</w:t>
      </w:r>
      <w:bookmarkEnd w:id="47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4" w:name="4S1WhBesHG2JoiORMWGW+KYt8rI="/>
      <w:r>
        <w:t>Database Level Permissions</w:t>
      </w:r>
      <w:bookmarkEnd w:id="47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BACKUP DATABASE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BACKUP LOG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5" w:name="uiYn3J3Iffqp2/nzS4irpeHTQgQ="/>
      <w:r>
        <w:t>SQL Script</w:t>
      </w:r>
      <w:bookmarkEnd w:id="47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[ngonzalez]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WITHOUT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DATABASE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[ngonzalez]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[ngonzalez]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76" w:name="LmPRO2KPWZGVamMRzh3QHuSCxBU="/>
            <w:bookmarkStart w:id="477" w:name="_Toc256000088"/>
            <w:r>
              <w:pict>
                <v:shape id="_x0000_i1253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sa</w:t>
            </w:r>
            <w:bookmarkEnd w:id="477"/>
          </w:p>
          <w:p>
            <w:bookmarkEnd w:id="476"/>
          </w:p>
        </w:tc>
      </w:tr>
    </w:tbl>
    <w:p>
      <w:pPr>
        <w:keepNext/>
      </w:pPr>
    </w:p>
    <w:p>
      <w:pPr>
        <w:pStyle w:val="BlockTitleParagraph"/>
        <w:keepNext/>
      </w:pPr>
      <w:bookmarkStart w:id="478" w:name="1RBgXR2/bHkR/cxhN+IVFrsuSmg="/>
      <w:r>
        <w:t>Properties</w:t>
      </w:r>
      <w:bookmarkEnd w:id="47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9" w:name="teSAFeXNS5kRnbqFVz+kM4lqDIo="/>
      <w:r>
        <w:t>Database Level Permissions</w:t>
      </w:r>
      <w:bookmarkEnd w:id="47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BACKUP DATABASE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BACKUP LOG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Deny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0" w:name="iDJU1DWNJoz4Jz+bFZ0PzUDckWs="/>
      <w:r>
        <w:t>SQL Script</w:t>
      </w:r>
      <w:bookmarkEnd w:id="48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WITHOUT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DATABASE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[sa]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DENY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BACKUP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LOG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TO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[sa]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81" w:name="wLrn8+FUK6Ghr2h939WfcYzYkJY="/>
            <w:bookmarkStart w:id="482" w:name="_Toc256000089"/>
            <w:r>
              <w:pict>
                <v:shape id="_x0000_i1254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URM-PRD01-FLAC\gmontenero</w:t>
            </w:r>
            <w:bookmarkEnd w:id="482"/>
          </w:p>
          <w:p>
            <w:bookmarkEnd w:id="481"/>
          </w:p>
        </w:tc>
      </w:tr>
    </w:tbl>
    <w:p>
      <w:pPr>
        <w:keepNext/>
      </w:pPr>
    </w:p>
    <w:p>
      <w:pPr>
        <w:pStyle w:val="BlockTitleParagraph"/>
        <w:keepNext/>
      </w:pPr>
      <w:bookmarkStart w:id="483" w:name="5DFTGcJjmKe1tqlJzGxZlvjLsKA="/>
      <w:r>
        <w:t>Properties</w:t>
      </w:r>
      <w:bookmarkEnd w:id="48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URM-PRD01-FLAC\gmontenero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4" w:name="nSczKp1QP3J+F/Z76JMdQiG7upI="/>
      <w:r>
        <w:t>Database Level Permissions</w:t>
      </w:r>
      <w:bookmarkEnd w:id="48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5" w:name="pGJu2g4LLHlI3YgmTQt+ChWi4IE="/>
      <w:r>
        <w:t>SQL Script</w:t>
      </w:r>
      <w:bookmarkEnd w:id="48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'URM-PRD01-FLAC\gmontenero'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[URM-PRD01-FLAC\gmontenero]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WINDOWS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[URM-PRD01-FLAC\gmontenero]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[URM-PRD01-FLAC\gmontenero]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86" w:name="XdkqqOOkSi1yIcgA/oCjewk8+o8="/>
            <w:bookmarkStart w:id="487" w:name="_Toc256000090"/>
            <w:r>
              <w:pict>
                <v:shape id="_x0000_i1255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URM-PRD01-FLAC\gmontero</w:t>
            </w:r>
            <w:bookmarkEnd w:id="487"/>
          </w:p>
          <w:p>
            <w:bookmarkEnd w:id="486"/>
          </w:p>
        </w:tc>
      </w:tr>
    </w:tbl>
    <w:p>
      <w:pPr>
        <w:keepNext/>
      </w:pPr>
    </w:p>
    <w:p>
      <w:pPr>
        <w:pStyle w:val="BlockTitleParagraph"/>
        <w:keepNext/>
      </w:pPr>
      <w:bookmarkStart w:id="488" w:name="78aRkvSruLJN5H8j4V2/hFlY9sA="/>
      <w:r>
        <w:t>Properties</w:t>
      </w:r>
      <w:bookmarkEnd w:id="48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URM-PRD01-FLAC\gmontero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9" w:name="lrZtoBfMHsuo+0bXvgGsuk5nGLw="/>
      <w:r>
        <w:t>Database Level Permissions</w:t>
      </w:r>
      <w:bookmarkEnd w:id="48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0" w:name="uel7m3EywOUadvu8OrALrVSdIGQ="/>
      <w:r>
        <w:t>SQL Script</w:t>
      </w:r>
      <w:bookmarkEnd w:id="49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'URM-PRD01-FLAC\gmontero'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[URM-PRD01-FLAC\gmontero]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WINDOWS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[URM-PRD01-FLAC\gmontero]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[URM-PRD01-FLAC\gmontero]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91" w:name="rRghJBn4x4JbP/gorFzSh4Z1fa4="/>
            <w:bookmarkStart w:id="492" w:name="_Toc256000091"/>
            <w:r>
              <w:pict>
                <v:shape id="_x0000_i1256" type="#_x0000_t75" style="height:12pt;width:12pt">
                  <v:imagedata r:id="rId10" o:title=""/>
                </v:shape>
              </w:pict>
            </w:r>
            <w:r>
              <w:t xml:space="preserve"> </w:t>
            </w:r>
            <w:r>
              <w:t>URM-PRD01-FLAC\pgonzalez</w:t>
            </w:r>
            <w:bookmarkEnd w:id="492"/>
          </w:p>
          <w:p>
            <w:bookmarkEnd w:id="491"/>
          </w:p>
        </w:tc>
      </w:tr>
    </w:tbl>
    <w:p>
      <w:pPr>
        <w:keepNext/>
      </w:pPr>
    </w:p>
    <w:p>
      <w:pPr>
        <w:pStyle w:val="BlockTitleParagraph"/>
        <w:keepNext/>
      </w:pPr>
      <w:bookmarkStart w:id="493" w:name="73inQxJNsQOjuelNWgQPHf4Sms4="/>
      <w:r>
        <w:t>Properties</w:t>
      </w:r>
      <w:bookmarkEnd w:id="49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Windows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URM-PRD01-FLAC\pgonzalez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4" w:name="rdvlcy8Xxn6amTskpqi4kxxQiaE="/>
      <w:r>
        <w:t>Database Level Permissions</w:t>
      </w:r>
      <w:bookmarkEnd w:id="49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95" w:name="0eNGPdHe7P99MSxTEdPuRMGftTc="/>
      <w:r>
        <w:t>SQL Script</w:t>
      </w:r>
      <w:bookmarkEnd w:id="49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IF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EXISTS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Keyword"/>
              </w:rPr>
              <w:t>SELECT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*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master.dbo.syslogins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WHERE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loginname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=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'URM-PRD01-FLAC\pgonzalez'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[URM-PRD01-FLAC\pgonzalez]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FROM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WINDOWS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Function"/>
              </w:rPr>
              <w:t>USER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[URM-PRD01-FLAC\pgonzalez]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LOGIN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[URM-PRD01-FLAC\pgonzalez]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106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496" w:name="dm4JFen8oNnQN5llI3OhJfBlVhg="/>
            <w:bookmarkStart w:id="497" w:name="_Toc256000092"/>
            <w:r>
              <w:pict>
                <v:shape id="_x0000_i1257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497"/>
          </w:p>
          <w:p>
            <w:bookmarkEnd w:id="496"/>
          </w:p>
        </w:tc>
      </w:tr>
    </w:tbl>
    <w:p>
      <w:pPr>
        <w:keepNext/>
      </w:pPr>
    </w:p>
    <w:p>
      <w:pPr>
        <w:pStyle w:val="BlockTitleParagraph"/>
        <w:keepNext/>
      </w:pPr>
      <w:bookmarkStart w:id="498" w:name="qWlxq8Myi5AQ7jWGAiYFJFF25E4="/>
      <w:r>
        <w:t>Objects</w:t>
      </w:r>
      <w:bookmarkEnd w:id="49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"JW19vqT9j058u4mpWFxsgXqffsc="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db_accessadmin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"ERdzcylSBVZEFQ0i3SDaYO2uGi4="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db_backupoperator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"80gn405jLLbLVUoO+FiSwK9OQko="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"NTEJJSf8jIopEjVS+waAaYTn3m0="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"UmJ8Sc70yLJ2J9IoWkj/gqj3lrc="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db_ddladmin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"1Lkc63vjmH3wNQOW5B1GjJOMwUA="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db_denydatareader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"O+WFgmVHG9yoLyVZCmcDXOSeULc="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db_denydatawriter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"vjSjo7V/h9ff/pXYh8nvcsigBNk="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db_owner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"XSPwkzrOh1rmHbMUSQgE55WmaHk="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db_securityadmin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"iYIdU9e2YrCWtuRDrIZdhq9vrUM="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07"/>
          <w:type w:val="nextPage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99" w:name="JW19vqT9j058u4mpWFxsgXqffsc="/>
            <w:bookmarkStart w:id="500" w:name="_Toc256000093"/>
            <w:r>
              <w:pict>
                <v:shape id="_x0000_i1258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db_accessadmin</w:t>
            </w:r>
            <w:bookmarkEnd w:id="500"/>
          </w:p>
          <w:p>
            <w:bookmarkEnd w:id="499"/>
          </w:p>
        </w:tc>
      </w:tr>
    </w:tbl>
    <w:p>
      <w:pPr>
        <w:keepNext/>
      </w:pPr>
    </w:p>
    <w:p>
      <w:pPr>
        <w:pStyle w:val="BlockTitleParagraph"/>
        <w:keepNext/>
      </w:pPr>
      <w:bookmarkStart w:id="501" w:name="l5XnuA+7lbMhmv8YxrzD8/mzW+0="/>
      <w:r>
        <w:t>Properties</w:t>
      </w:r>
      <w:bookmarkEnd w:id="50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08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02" w:name="ERdzcylSBVZEFQ0i3SDaYO2uGi4="/>
            <w:bookmarkStart w:id="503" w:name="_Toc256000094"/>
            <w:r>
              <w:pict>
                <v:shape id="_x0000_i1259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db_backupoperator</w:t>
            </w:r>
            <w:bookmarkEnd w:id="503"/>
          </w:p>
          <w:p>
            <w:bookmarkEnd w:id="502"/>
          </w:p>
        </w:tc>
      </w:tr>
    </w:tbl>
    <w:p>
      <w:pPr>
        <w:keepNext/>
      </w:pPr>
    </w:p>
    <w:p>
      <w:pPr>
        <w:pStyle w:val="BlockTitleParagraph"/>
        <w:keepNext/>
      </w:pPr>
      <w:bookmarkStart w:id="504" w:name="mrzLC0qaJ1p2iWQ9tiDdKsNpFXQ="/>
      <w:r>
        <w:t>Properties</w:t>
      </w:r>
      <w:bookmarkEnd w:id="50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09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05" w:name="80gn405jLLbLVUoO+FiSwK9OQko="/>
            <w:bookmarkStart w:id="506" w:name="_Toc256000095"/>
            <w:r>
              <w:pict>
                <v:shape id="_x0000_i1260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db_datareader</w:t>
            </w:r>
            <w:bookmarkEnd w:id="506"/>
          </w:p>
          <w:p>
            <w:bookmarkEnd w:id="505"/>
          </w:p>
        </w:tc>
      </w:tr>
    </w:tbl>
    <w:p>
      <w:pPr>
        <w:keepNext/>
      </w:pPr>
    </w:p>
    <w:p>
      <w:pPr>
        <w:pStyle w:val="BlockTitleParagraph"/>
        <w:keepNext/>
      </w:pPr>
      <w:bookmarkStart w:id="507" w:name="VtK8GINUXi86DV7rRcg8/VjQXT4="/>
      <w:r>
        <w:t>Properties</w:t>
      </w:r>
      <w:bookmarkEnd w:id="50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08" w:name="uREZKEDGCyrszLdYSrbqEoPEgfc="/>
      <w:r>
        <w:t>Members</w:t>
      </w:r>
      <w:bookmarkEnd w:id="508"/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509" w:name="5ICwYaY6wuwQMlIb5gUtDvrJmZ8="/>
      <w:r>
        <w:t>SQL Script</w:t>
      </w:r>
      <w:bookmarkEnd w:id="50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'EC2AMAZ-OS4APAS\foxlatam'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'eperez'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'jnunez'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'db_datareader'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'URM-PRD01-FLAC\pgonzalez'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10" w:name="SpY/qLuJUFNozRX8YzycBXLLTdI="/>
      <w:r>
        <w:t>Uses</w:t>
      </w:r>
      <w:bookmarkEnd w:id="510"/>
    </w:p>
    <w:p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sectPr>
          <w:headerReference w:type="default" r:id="rId110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11" w:name="NTEJJSf8jIopEjVS+waAaYTn3m0="/>
            <w:bookmarkStart w:id="512" w:name="_Toc256000096"/>
            <w:r>
              <w:pict>
                <v:shape id="_x0000_i1261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db_datawriter</w:t>
            </w:r>
            <w:bookmarkEnd w:id="512"/>
          </w:p>
          <w:p>
            <w:bookmarkEnd w:id="511"/>
          </w:p>
        </w:tc>
      </w:tr>
    </w:tbl>
    <w:p>
      <w:pPr>
        <w:keepNext/>
      </w:pPr>
    </w:p>
    <w:p>
      <w:pPr>
        <w:pStyle w:val="BlockTitleParagraph"/>
        <w:keepNext/>
      </w:pPr>
      <w:bookmarkStart w:id="513" w:name="e70qHNY6tZh9xlptfJ6AH9sMrFE="/>
      <w:r>
        <w:t>Properties</w:t>
      </w:r>
      <w:bookmarkEnd w:id="51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14" w:name="uZ517bi1VuJJdez4ksgJeGiVpB8="/>
      <w:r>
        <w:t>Members</w:t>
      </w:r>
      <w:bookmarkEnd w:id="514"/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pPr>
        <w:numPr>
          <w:ilvl w:val="0"/>
          <w:numId w:val="4"/>
        </w:numPr>
      </w:pPr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515" w:name="zY7Sfz79+VoMva3qDMvbVtkIjDQ="/>
      <w:r>
        <w:t>SQL Script</w:t>
      </w:r>
      <w:bookmarkEnd w:id="515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'EC2AMAZ-OS4APAS\foxlatam'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'eperez'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'jnunez'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'db_datawriter'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'URM-PRD01-FLAC\pgonzalez'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16" w:name="rIfg//ZNJ+mRSNqjqtB/LwMqu3A="/>
      <w:r>
        <w:t>Uses</w:t>
      </w:r>
      <w:bookmarkEnd w:id="516"/>
    </w:p>
    <w:p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sectPr>
          <w:headerReference w:type="default" r:id="rId111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17" w:name="UmJ8Sc70yLJ2J9IoWkj/gqj3lrc="/>
            <w:bookmarkStart w:id="518" w:name="_Toc256000097"/>
            <w:r>
              <w:pict>
                <v:shape id="_x0000_i1262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db_ddladmin</w:t>
            </w:r>
            <w:bookmarkEnd w:id="518"/>
          </w:p>
          <w:p>
            <w:bookmarkEnd w:id="517"/>
          </w:p>
        </w:tc>
      </w:tr>
    </w:tbl>
    <w:p>
      <w:pPr>
        <w:keepNext/>
      </w:pPr>
    </w:p>
    <w:p>
      <w:pPr>
        <w:pStyle w:val="BlockTitleParagraph"/>
        <w:keepNext/>
      </w:pPr>
      <w:bookmarkStart w:id="519" w:name="KhuzY3FdPMaLCgcYZNsyaN2RV+o="/>
      <w:r>
        <w:t>Properties</w:t>
      </w:r>
      <w:bookmarkEnd w:id="5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20" w:name="/8XY4OviTS+tm1JLl2YBKBd9l3U="/>
      <w:r>
        <w:t>Members</w:t>
      </w:r>
      <w:bookmarkEnd w:id="520"/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521" w:name="ETwNLpQb0XysJjqdOIxBvCQ1gYE="/>
      <w:r>
        <w:t>SQL Script</w:t>
      </w:r>
      <w:bookmarkEnd w:id="52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'db_ddladmin'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22" w:name="4yr8h96Ks8TXB8twviF8S8xi6yo="/>
      <w:r>
        <w:t>Uses</w:t>
      </w:r>
      <w:bookmarkEnd w:id="522"/>
    </w:p>
    <w:p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pPr>
        <w:sectPr>
          <w:headerReference w:type="default" r:id="rId112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23" w:name="1Lkc63vjmH3wNQOW5B1GjJOMwUA="/>
            <w:bookmarkStart w:id="524" w:name="_Toc256000098"/>
            <w:r>
              <w:pict>
                <v:shape id="_x0000_i1263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db_denydatareader</w:t>
            </w:r>
            <w:bookmarkEnd w:id="524"/>
          </w:p>
          <w:p>
            <w:bookmarkEnd w:id="523"/>
          </w:p>
        </w:tc>
      </w:tr>
    </w:tbl>
    <w:p>
      <w:pPr>
        <w:keepNext/>
      </w:pPr>
    </w:p>
    <w:p>
      <w:pPr>
        <w:pStyle w:val="BlockTitleParagraph"/>
        <w:keepNext/>
      </w:pPr>
      <w:bookmarkStart w:id="525" w:name="A1C7yquAZGh0wnCyqUkFh4RYlj0="/>
      <w:r>
        <w:t>Properties</w:t>
      </w:r>
      <w:bookmarkEnd w:id="5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3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26" w:name="O+WFgmVHG9yoLyVZCmcDXOSeULc="/>
            <w:bookmarkStart w:id="527" w:name="_Toc256000099"/>
            <w:r>
              <w:pict>
                <v:shape id="_x0000_i1264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db_denydatawriter</w:t>
            </w:r>
            <w:bookmarkEnd w:id="527"/>
          </w:p>
          <w:p>
            <w:bookmarkEnd w:id="526"/>
          </w:p>
        </w:tc>
      </w:tr>
    </w:tbl>
    <w:p>
      <w:pPr>
        <w:keepNext/>
      </w:pPr>
    </w:p>
    <w:p>
      <w:pPr>
        <w:pStyle w:val="BlockTitleParagraph"/>
        <w:keepNext/>
      </w:pPr>
      <w:bookmarkStart w:id="528" w:name="w1t0VbrvJFJWfkHD5usHVHpBxkw="/>
      <w:r>
        <w:t>Properties</w:t>
      </w:r>
      <w:bookmarkEnd w:id="5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4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29" w:name="vjSjo7V/h9ff/pXYh8nvcsigBNk="/>
            <w:bookmarkStart w:id="530" w:name="_Toc256000100"/>
            <w:r>
              <w:pict>
                <v:shape id="_x0000_i1265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db_owner</w:t>
            </w:r>
            <w:bookmarkEnd w:id="530"/>
          </w:p>
          <w:p>
            <w:bookmarkEnd w:id="529"/>
          </w:p>
        </w:tc>
      </w:tr>
    </w:tbl>
    <w:p>
      <w:pPr>
        <w:keepNext/>
      </w:pPr>
    </w:p>
    <w:p>
      <w:pPr>
        <w:pStyle w:val="BlockTitleParagraph"/>
        <w:keepNext/>
      </w:pPr>
      <w:bookmarkStart w:id="531" w:name="NBE7C0hsX/v1YZro0dWIUmGhJA0="/>
      <w:r>
        <w:t>Properties</w:t>
      </w:r>
      <w:bookmarkEnd w:id="53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532" w:name="E8LCKfn4W0gEVzQzHS6vXZlPS7E="/>
      <w:r>
        <w:t>Members</w:t>
      </w:r>
      <w:bookmarkEnd w:id="532"/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"ZVqnWwGTG+0dzZBMWHN+0y5XdrU=" </w:instrText>
      </w:r>
      <w:r>
        <w:fldChar w:fldCharType="separate"/>
      </w:r>
      <w:r>
        <w:t>exalitica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"BgUc3g8b+QXiV1/3mx9TSep3DFk=" </w:instrText>
      </w:r>
      <w:r>
        <w:fldChar w:fldCharType="separate"/>
      </w:r>
      <w:r>
        <w:t>globallogic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"LmPRO2KPWZGVamMRzh3QHuSCxBU=" </w:instrText>
      </w:r>
      <w:r>
        <w:fldChar w:fldCharType="separate"/>
      </w:r>
      <w:r>
        <w:t>sa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pPr>
        <w:numPr>
          <w:ilvl w:val="0"/>
          <w:numId w:val="6"/>
        </w:numPr>
      </w:pPr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533" w:name="SIykb8D9I+8FvOPbI3decWvKP14="/>
      <w:r>
        <w:t>SQL Script</w:t>
      </w:r>
      <w:bookmarkEnd w:id="533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'EC2AMAZ-OS4APAS\foxlatam'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'eperez'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'exalitica'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'globallogic'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'jnunez'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'sa'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'URM-PRD01-FLAC\gmontenero'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'URM-PRD01-FLAC\gmontero'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sp_addrolemember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'db_owner'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'URM-PRD01-FLAC\pgonzalez'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534" w:name="OVDp9MDzcrfxjTd4fcamigPSV6I="/>
      <w:r>
        <w:t>Uses</w:t>
      </w:r>
      <w:bookmarkEnd w:id="534"/>
    </w:p>
    <w:p>
      <w:r>
        <w:fldChar w:fldCharType="begin"/>
      </w:r>
      <w:r>
        <w:instrText xml:space="preserve"> HYPERLINK \l "6dhYzGE1X0/w9EeWnMQxbmMHONM=" </w:instrText>
      </w:r>
      <w:r>
        <w:fldChar w:fldCharType="separate"/>
      </w:r>
      <w:r>
        <w:t>EC2AMAZ-OS4APAS\foxlatam</w:t>
      </w:r>
      <w:r>
        <w:fldChar w:fldCharType="end"/>
      </w:r>
    </w:p>
    <w:p>
      <w:r>
        <w:fldChar w:fldCharType="begin"/>
      </w:r>
      <w:r>
        <w:instrText xml:space="preserve"> HYPERLINK \l "MErXzK5tygNv/D0UM/gBktDUCZQ=" </w:instrText>
      </w:r>
      <w:r>
        <w:fldChar w:fldCharType="separate"/>
      </w:r>
      <w:r>
        <w:t>eperez</w:t>
      </w:r>
      <w:r>
        <w:fldChar w:fldCharType="end"/>
      </w:r>
    </w:p>
    <w:p>
      <w:r>
        <w:fldChar w:fldCharType="begin"/>
      </w:r>
      <w:r>
        <w:instrText xml:space="preserve"> HYPERLINK \l "ZVqnWwGTG+0dzZBMWHN+0y5XdrU=" </w:instrText>
      </w:r>
      <w:r>
        <w:fldChar w:fldCharType="separate"/>
      </w:r>
      <w:r>
        <w:t>exalitica</w:t>
      </w:r>
      <w:r>
        <w:fldChar w:fldCharType="end"/>
      </w:r>
    </w:p>
    <w:p>
      <w:r>
        <w:fldChar w:fldCharType="begin"/>
      </w:r>
      <w:r>
        <w:instrText xml:space="preserve"> HYPERLINK \l "BgUc3g8b+QXiV1/3mx9TSep3DFk=" </w:instrText>
      </w:r>
      <w:r>
        <w:fldChar w:fldCharType="separate"/>
      </w:r>
      <w:r>
        <w:t>globallogic</w:t>
      </w:r>
      <w:r>
        <w:fldChar w:fldCharType="end"/>
      </w:r>
    </w:p>
    <w:p>
      <w:r>
        <w:fldChar w:fldCharType="begin"/>
      </w:r>
      <w:r>
        <w:instrText xml:space="preserve"> HYPERLINK \l "UW1O7g/r/qOLW1LXN59byerA2cM=" </w:instrText>
      </w:r>
      <w:r>
        <w:fldChar w:fldCharType="separate"/>
      </w:r>
      <w:r>
        <w:t>gmontenero</w:t>
      </w:r>
      <w:r>
        <w:fldChar w:fldCharType="end"/>
      </w:r>
    </w:p>
    <w:p>
      <w:r>
        <w:fldChar w:fldCharType="begin"/>
      </w:r>
      <w:r>
        <w:instrText xml:space="preserve"> HYPERLINK \l "/A+qubu4ONOCS4yKCFuRMwMVYic=" </w:instrText>
      </w:r>
      <w:r>
        <w:fldChar w:fldCharType="separate"/>
      </w:r>
      <w:r>
        <w:t>jnunez</w:t>
      </w:r>
      <w:r>
        <w:fldChar w:fldCharType="end"/>
      </w:r>
    </w:p>
    <w:p>
      <w:r>
        <w:fldChar w:fldCharType="begin"/>
      </w:r>
      <w:r>
        <w:instrText xml:space="preserve"> HYPERLINK \l "ZUC2Aale+jNSZPOgcOog1PYJO0w=" </w:instrText>
      </w:r>
      <w:r>
        <w:fldChar w:fldCharType="separate"/>
      </w:r>
      <w:r>
        <w:t>ngonzalez</w:t>
      </w:r>
      <w:r>
        <w:fldChar w:fldCharType="end"/>
      </w:r>
    </w:p>
    <w:p>
      <w:r>
        <w:fldChar w:fldCharType="begin"/>
      </w:r>
      <w:r>
        <w:instrText xml:space="preserve"> HYPERLINK \l "LmPRO2KPWZGVamMRzh3QHuSCxBU=" </w:instrText>
      </w:r>
      <w:r>
        <w:fldChar w:fldCharType="separate"/>
      </w:r>
      <w:r>
        <w:t>sa</w:t>
      </w:r>
      <w:r>
        <w:fldChar w:fldCharType="end"/>
      </w:r>
    </w:p>
    <w:p>
      <w:r>
        <w:fldChar w:fldCharType="begin"/>
      </w:r>
      <w:r>
        <w:instrText xml:space="preserve"> HYPERLINK \l "wLrn8+FUK6Ghr2h939WfcYzYkJY=" </w:instrText>
      </w:r>
      <w:r>
        <w:fldChar w:fldCharType="separate"/>
      </w:r>
      <w:r>
        <w:t>URM-PRD01-FLAC\gmontenero</w:t>
      </w:r>
      <w:r>
        <w:fldChar w:fldCharType="end"/>
      </w:r>
    </w:p>
    <w:p>
      <w:r>
        <w:fldChar w:fldCharType="begin"/>
      </w:r>
      <w:r>
        <w:instrText xml:space="preserve"> HYPERLINK \l "XdkqqOOkSi1yIcgA/oCjewk8+o8=" </w:instrText>
      </w:r>
      <w:r>
        <w:fldChar w:fldCharType="separate"/>
      </w:r>
      <w:r>
        <w:t>URM-PRD01-FLAC\gmontero</w:t>
      </w:r>
      <w:r>
        <w:fldChar w:fldCharType="end"/>
      </w:r>
    </w:p>
    <w:p>
      <w:r>
        <w:fldChar w:fldCharType="begin"/>
      </w:r>
      <w:r>
        <w:instrText xml:space="preserve"> HYPERLINK \l "rRghJBn4x4JbP/gorFzSh4Z1fa4=" </w:instrText>
      </w:r>
      <w:r>
        <w:fldChar w:fldCharType="separate"/>
      </w:r>
      <w:r>
        <w:t>URM-PRD01-FLAC\pgonzalez</w:t>
      </w:r>
      <w:r>
        <w:fldChar w:fldCharType="end"/>
      </w:r>
    </w:p>
    <w:p>
      <w:pPr>
        <w:sectPr>
          <w:headerReference w:type="default" r:id="rId115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35" w:name="XSPwkzrOh1rmHbMUSQgE55WmaHk="/>
            <w:bookmarkStart w:id="536" w:name="_Toc256000101"/>
            <w:r>
              <w:pict>
                <v:shape id="_x0000_i1266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db_securityadmin</w:t>
            </w:r>
            <w:bookmarkEnd w:id="536"/>
          </w:p>
          <w:p>
            <w:bookmarkEnd w:id="535"/>
          </w:p>
        </w:tc>
      </w:tr>
    </w:tbl>
    <w:p>
      <w:pPr>
        <w:keepNext/>
      </w:pPr>
    </w:p>
    <w:p>
      <w:pPr>
        <w:pStyle w:val="BlockTitleParagraph"/>
        <w:keepNext/>
      </w:pPr>
      <w:bookmarkStart w:id="537" w:name="eMPSebry1Z8p4lqLTRz3PoZtHSM="/>
      <w:r>
        <w:t>Properties</w:t>
      </w:r>
      <w:bookmarkEnd w:id="5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6"/>
          <w:type w:val="continuous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38" w:name="iYIdU9e2YrCWtuRDrIZdhq9vrUM="/>
            <w:bookmarkStart w:id="539" w:name="_Toc256000102"/>
            <w:r>
              <w:pict>
                <v:shape id="_x0000_i1267" type="#_x0000_t75" style="height:12pt;width:12pt">
                  <v:imagedata r:id="rId11" o:title=""/>
                </v:shape>
              </w:pict>
            </w:r>
            <w:r>
              <w:t xml:space="preserve"> </w:t>
            </w:r>
            <w:r>
              <w:t>public</w:t>
            </w:r>
            <w:bookmarkEnd w:id="539"/>
          </w:p>
          <w:p>
            <w:bookmarkEnd w:id="538"/>
          </w:p>
        </w:tc>
      </w:tr>
    </w:tbl>
    <w:p>
      <w:pPr>
        <w:keepNext/>
      </w:pPr>
    </w:p>
    <w:p>
      <w:pPr>
        <w:pStyle w:val="BlockTitleParagraph"/>
        <w:keepNext/>
      </w:pPr>
      <w:bookmarkStart w:id="540" w:name="ZjqiE2nU2a7IZqidfsu9EvotmHw="/>
      <w:r>
        <w:t>Properties</w:t>
      </w:r>
      <w:bookmarkEnd w:id="54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</w:pPr>
    </w:p>
    <w:sectPr>
      <w:headerReference w:type="default" r:id="rId117"/>
      <w:type w:val="continuous"/>
      <w:pgSz w:w="12240" w:h="15840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880"/>
      <w:gridCol w:w="2880"/>
      <w:gridCol w:w="28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880" w:type="dxa"/>
        </w:tcPr>
        <w:p>
          <w:pPr>
            <w:jc w:val="left"/>
          </w:pPr>
          <w:r>
            <w:t>Author: Usuario</w:t>
          </w:r>
        </w:p>
      </w:tc>
      <w:tc>
        <w:tcPr>
          <w:tcW w:w="2880" w:type="dxa"/>
        </w:tcPr>
        <w:p>
          <w:pPr>
            <w:jc w:val="center"/>
          </w:pPr>
          <w:r>
            <w:t>Copyright 2018 - All Rights Reserved</w:t>
          </w:r>
        </w:p>
      </w:tc>
      <w:tc>
        <w:tcPr>
          <w:tcW w:w="2880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243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227"/>
      <w:gridCol w:w="413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ec2-34-228-68-183.compute-1.amazonaws.com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VOD</w:t>
          </w:r>
        </w:p>
      </w:tc>
      <w:tc>
        <w:tcPr/>
        <w:p>
          <w:pPr>
            <w:jc w:val="right"/>
          </w:pPr>
        </w:p>
      </w:tc>
    </w:tr>
  </w:tbl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db_owner</w:t>
          </w:r>
        </w:p>
      </w:tc>
      <w:tc>
        <w:tcPr/>
        <w:p>
          <w:pPr>
            <w:jc w:val="right"/>
          </w:pPr>
        </w:p>
      </w:tc>
    </w:tr>
  </w:tbl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db_securityadmin</w:t>
          </w:r>
        </w:p>
      </w:tc>
      <w:tc>
        <w:tcPr/>
        <w:p>
          <w:pPr>
            <w:jc w:val="right"/>
          </w:pPr>
        </w:p>
      </w:tc>
    </w:tr>
  </w:tbl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dbo.Base_</w:t>
          </w:r>
          <w:r>
            <w:softHyphen/>
            <w:t>SPaccount_</w:t>
          </w:r>
          <w:r>
            <w:softHyphen/>
            <w:t>Run_coyote</w:t>
          </w:r>
        </w:p>
      </w:tc>
      <w:tc>
        <w:tcPr/>
        <w:p>
          <w:pPr>
            <w:jc w:val="right"/>
          </w:pPr>
        </w:p>
      </w:tc>
    </w:tr>
  </w:tbl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dbo.BASEGENIUS</w:t>
          </w:r>
        </w:p>
      </w:tc>
      <w:tc>
        <w:tcPr/>
        <w:p>
          <w:pPr>
            <w:jc w:val="right"/>
          </w:pPr>
        </w:p>
      </w:tc>
    </w:tr>
  </w:tbl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dbo.CHANNELS_</w:t>
          </w:r>
          <w:r>
            <w:softHyphen/>
            <w:t>NAME</w:t>
          </w:r>
        </w:p>
      </w:tc>
      <w:tc>
        <w:tcPr/>
        <w:p>
          <w:pPr>
            <w:jc w:val="right"/>
          </w:pPr>
        </w:p>
      </w:tc>
    </w:tr>
  </w:tbl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dbo.Consumo_mins</w:t>
          </w:r>
        </w:p>
      </w:tc>
      <w:tc>
        <w:tcPr/>
        <w:p>
          <w:pPr>
            <w:jc w:val="right"/>
          </w:pPr>
        </w:p>
      </w:tc>
    </w:tr>
  </w:tbl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dbo.Consumo_mins_top1000</w:t>
          </w:r>
        </w:p>
      </w:tc>
      <w:tc>
        <w:tcPr/>
        <w:p>
          <w:pPr>
            <w:jc w:val="right"/>
          </w:pPr>
        </w:p>
      </w:tc>
    </w:tr>
  </w:tbl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Minutos_</w:t>
          </w:r>
          <w:r>
            <w:softHyphen/>
            <w:t>JULIO</w:t>
          </w:r>
        </w:p>
      </w:tc>
      <w:tc>
        <w:tcPr/>
        <w:p>
          <w:pPr>
            <w:jc w:val="right"/>
          </w:pPr>
        </w:p>
      </w:tc>
    </w:tr>
  </w:tbl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</w:p>
      </w:tc>
      <w:tc>
        <w:tcPr/>
        <w:p>
          <w:pPr>
            <w:jc w:val="right"/>
          </w:pPr>
        </w:p>
      </w:tc>
    </w:tr>
  </w:tbl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dbo.Consumo_starts_hora</w:t>
          </w:r>
        </w:p>
      </w:tc>
      <w:tc>
        <w:tcPr/>
        <w:p>
          <w:pPr>
            <w:jc w:val="right"/>
          </w:pPr>
        </w:p>
      </w:tc>
    </w:tr>
  </w:tbl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dbo.Consumo_starts_</w:t>
          </w:r>
          <w:r>
            <w:softHyphen/>
            <w:t>JULIO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19"/>
      <w:gridCol w:w="32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dbo.Consumo_starts_top1000</w:t>
          </w:r>
        </w:p>
      </w:tc>
      <w:tc>
        <w:tcPr/>
        <w:p>
          <w:pPr>
            <w:jc w:val="right"/>
          </w:pPr>
        </w:p>
      </w:tc>
    </w:tr>
  </w:tbl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</w:t>
          </w:r>
          <w:r>
            <w:softHyphen/>
            <w:t>Diario_historic</w:t>
          </w:r>
        </w:p>
      </w:tc>
      <w:tc>
        <w:tcPr/>
        <w:p>
          <w:pPr>
            <w:jc w:val="right"/>
          </w:pPr>
        </w:p>
      </w:tc>
    </w:tr>
  </w:tbl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</w:t>
          </w:r>
          <w:r>
            <w:softHyphen/>
            <w:t>Diario_historic_top1000</w:t>
          </w:r>
        </w:p>
      </w:tc>
      <w:tc>
        <w:tcPr/>
        <w:p>
          <w:pPr>
            <w:jc w:val="right"/>
          </w:pPr>
        </w:p>
      </w:tc>
    </w:tr>
  </w:tbl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</w:t>
          </w:r>
          <w:r>
            <w:softHyphen/>
            <w:t>Diario_top1000</w:t>
          </w:r>
        </w:p>
      </w:tc>
      <w:tc>
        <w:tcPr/>
        <w:p>
          <w:pPr>
            <w:jc w:val="right"/>
          </w:pPr>
        </w:p>
      </w:tc>
    </w:tr>
  </w:tbl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Ymins_dias_post_estreno</w:t>
          </w:r>
        </w:p>
      </w:tc>
      <w:tc>
        <w:tcPr/>
        <w:p>
          <w:pPr>
            <w:jc w:val="right"/>
          </w:pPr>
        </w:p>
      </w:tc>
    </w:tr>
  </w:tbl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Starts</w:t>
          </w:r>
          <w:r>
            <w:softHyphen/>
            <w:t>YMins_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dbo.Consumo_starts</w:t>
          </w:r>
          <w:r>
            <w:softHyphen/>
            <w:t>Ymins_</w:t>
          </w:r>
          <w:r>
            <w:softHyphen/>
            <w:t>Mensual_top1000</w:t>
          </w:r>
        </w:p>
      </w:tc>
      <w:tc>
        <w:tcPr/>
        <w:p>
          <w:pPr>
            <w:jc w:val="right"/>
          </w:pPr>
        </w:p>
      </w:tc>
    </w:tr>
  </w:tbl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TEST_</w:t>
          </w:r>
          <w:r>
            <w:softHyphen/>
            <w:t>DEVICE</w:t>
          </w:r>
        </w:p>
      </w:tc>
      <w:tc>
        <w:tcPr/>
        <w:p>
          <w:pPr>
            <w:jc w:val="right"/>
          </w:pPr>
        </w:p>
      </w:tc>
    </w:tr>
  </w:tbl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dbo.CONTENT_</w:t>
          </w:r>
          <w:r>
            <w:softHyphen/>
            <w:t>TYPE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89"/>
      <w:gridCol w:w="25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BD_</w:t>
          </w:r>
          <w:r>
            <w:softHyphen/>
            <w:t>NO_</w:t>
          </w:r>
          <w:r>
            <w:softHyphen/>
            <w:t>LINEAL</w:t>
          </w:r>
        </w:p>
      </w:tc>
      <w:tc>
        <w:tcPr/>
        <w:p>
          <w:pPr>
            <w:jc w:val="right"/>
          </w:pPr>
        </w:p>
      </w:tc>
    </w:tr>
  </w:tbl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dbo.COUNTRY_</w:t>
          </w:r>
          <w:r>
            <w:softHyphen/>
            <w:t>PR</w:t>
          </w:r>
        </w:p>
      </w:tc>
      <w:tc>
        <w:tcPr/>
        <w:p>
          <w:pPr>
            <w:jc w:val="right"/>
          </w:pPr>
        </w:p>
      </w:tc>
    </w:tr>
  </w:tbl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dbo.Device_</w:t>
          </w:r>
          <w:r>
            <w:softHyphen/>
            <w:t>Performance_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dbo.DEVICE_</w:t>
          </w:r>
          <w:r>
            <w:softHyphen/>
            <w:t>TYPE</w:t>
          </w:r>
        </w:p>
      </w:tc>
      <w:tc>
        <w:tcPr/>
        <w:p>
          <w:pPr>
            <w:jc w:val="right"/>
          </w:pPr>
        </w:p>
      </w:tc>
    </w:tr>
  </w:tbl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dbo.FUNNEL_</w:t>
          </w:r>
          <w:r>
            <w:softHyphen/>
            <w:t>POR_</w:t>
          </w:r>
          <w:r>
            <w:softHyphen/>
            <w:t>CHANNEL</w:t>
          </w:r>
        </w:p>
      </w:tc>
      <w:tc>
        <w:tcPr/>
        <w:p>
          <w:pPr>
            <w:jc w:val="right"/>
          </w:pPr>
        </w:p>
      </w:tc>
    </w:tr>
  </w:tbl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dbo.GOALS</w:t>
          </w:r>
        </w:p>
      </w:tc>
      <w:tc>
        <w:tcPr/>
        <w:p>
          <w:pPr>
            <w:jc w:val="right"/>
          </w:pPr>
        </w:p>
      </w:tc>
    </w:tr>
  </w:tbl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dbo.Localytics_</w:t>
          </w:r>
          <w:r>
            <w:softHyphen/>
            <w:t>Base_</w:t>
          </w:r>
          <w:r>
            <w:softHyphen/>
            <w:t>Nombres</w:t>
          </w:r>
        </w:p>
      </w:tc>
      <w:tc>
        <w:tcPr/>
        <w:p>
          <w:pPr>
            <w:jc w:val="right"/>
          </w:pPr>
        </w:p>
      </w:tc>
    </w:tr>
  </w:tbl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dbo.Localytics_</w:t>
          </w:r>
          <w:r>
            <w:softHyphen/>
            <w:t>Base_</w:t>
          </w:r>
          <w:r>
            <w:softHyphen/>
            <w:t>Shows_</w:t>
          </w:r>
          <w:r>
            <w:softHyphen/>
            <w:t>Sport</w:t>
          </w:r>
        </w:p>
      </w:tc>
      <w:tc>
        <w:tcPr/>
        <w:p>
          <w:pPr>
            <w:jc w:val="right"/>
          </w:pPr>
        </w:p>
      </w:tc>
    </w:tr>
  </w:tbl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dbo.Localytics_</w:t>
          </w:r>
          <w:r>
            <w:softHyphen/>
            <w:t>Prueba_de_concepto_shows</w:t>
          </w:r>
        </w:p>
      </w:tc>
      <w:tc>
        <w:tcPr/>
        <w:p>
          <w:pPr>
            <w:jc w:val="right"/>
          </w:pPr>
        </w:p>
      </w:tc>
    </w:tr>
  </w:tbl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dbo.Localytics_</w:t>
          </w:r>
          <w:r>
            <w:softHyphen/>
            <w:t>Prueba_de_concepto2_shows</w:t>
          </w:r>
        </w:p>
      </w:tc>
      <w:tc>
        <w:tcPr/>
        <w:p>
          <w:pPr>
            <w:jc w:val="right"/>
          </w:pPr>
        </w:p>
      </w:tc>
    </w:tr>
  </w:tbl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0"/>
      <w:gridCol w:w="23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dbo.Metadata_</w:t>
          </w:r>
          <w:r>
            <w:softHyphen/>
            <w:t>Current</w:t>
          </w:r>
          <w:r>
            <w:softHyphen/>
            <w:t>Date</w:t>
          </w:r>
        </w:p>
      </w:tc>
      <w:tc>
        <w:tcPr/>
        <w:p>
          <w:pPr>
            <w:jc w:val="right"/>
          </w:pPr>
        </w:p>
      </w:tc>
    </w:tr>
  </w:tbl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dbo.Metadata_</w:t>
          </w:r>
          <w:r>
            <w:softHyphen/>
            <w:t>Current</w:t>
          </w:r>
          <w:r>
            <w:softHyphen/>
            <w:t>Date_</w:t>
          </w:r>
          <w:r>
            <w:softHyphen/>
            <w:t>ID</w:t>
          </w:r>
        </w:p>
      </w:tc>
      <w:tc>
        <w:tcPr/>
        <w:p>
          <w:pPr>
            <w:jc w:val="right"/>
          </w:pPr>
        </w:p>
      </w:tc>
    </w:tr>
  </w:tbl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dbo.Metadata_</w:t>
          </w:r>
          <w:r>
            <w:softHyphen/>
            <w:t>Manual</w:t>
          </w:r>
        </w:p>
      </w:tc>
      <w:tc>
        <w:tcPr/>
        <w:p>
          <w:pPr>
            <w:jc w:val="right"/>
          </w:pPr>
        </w:p>
      </w:tc>
    </w:tr>
  </w:tbl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dbo.Metadata_</w:t>
          </w:r>
          <w:r>
            <w:softHyphen/>
            <w:t>Manual_backup</w:t>
          </w:r>
        </w:p>
      </w:tc>
      <w:tc>
        <w:tcPr/>
        <w:p>
          <w:pPr>
            <w:jc w:val="right"/>
          </w:pPr>
        </w:p>
      </w:tc>
    </w:tr>
  </w:tbl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dbo.Metadata_temp_dedupid</w:t>
          </w:r>
        </w:p>
      </w:tc>
      <w:tc>
        <w:tcPr/>
        <w:p>
          <w:pPr>
            <w:jc w:val="right"/>
          </w:pPr>
        </w:p>
      </w:tc>
    </w:tr>
  </w:tbl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dbo.Metadata</w:t>
          </w:r>
          <w:r>
            <w:softHyphen/>
            <w:t>Publish</w:t>
          </w:r>
          <w:r>
            <w:softHyphen/>
            <w:t>Date</w:t>
          </w:r>
        </w:p>
      </w:tc>
      <w:tc>
        <w:tcPr/>
        <w:p>
          <w:pPr>
            <w:jc w:val="right"/>
          </w:pPr>
        </w:p>
      </w:tc>
    </w:tr>
  </w:tbl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dbo.MINUTOS_</w:t>
          </w:r>
          <w:r>
            <w:softHyphen/>
            <w:t>FIN_</w:t>
          </w:r>
          <w:r>
            <w:softHyphen/>
            <w:t>DE_</w:t>
          </w:r>
          <w:r>
            <w:softHyphen/>
            <w:t>SEMANA</w:t>
          </w:r>
        </w:p>
      </w:tc>
      <w:tc>
        <w:tcPr/>
        <w:p>
          <w:pPr>
            <w:jc w:val="right"/>
          </w:pPr>
        </w:p>
      </w:tc>
    </w:tr>
  </w:tbl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dbo.MSO</w:t>
          </w:r>
        </w:p>
      </w:tc>
      <w:tc>
        <w:tcPr/>
        <w:p>
          <w:pPr>
            <w:jc w:val="right"/>
          </w:pPr>
        </w:p>
      </w:tc>
    </w:tr>
  </w:tbl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dbo.RFQ_</w:t>
          </w:r>
          <w:r>
            <w:softHyphen/>
            <w:t>GENERAL_dw</w:t>
          </w:r>
        </w:p>
      </w:tc>
      <w:tc>
        <w:tcPr/>
        <w:p>
          <w:pPr>
            <w:jc w:val="right"/>
          </w:pPr>
        </w:p>
      </w:tc>
    </w:tr>
  </w:tbl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dbo.RFQ_</w:t>
          </w:r>
          <w:r>
            <w:softHyphen/>
            <w:t>TABLE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dbo.APP</w:t>
          </w:r>
        </w:p>
      </w:tc>
      <w:tc>
        <w:tcPr/>
        <w:p>
          <w:pPr>
            <w:jc w:val="right"/>
          </w:pPr>
        </w:p>
      </w:tc>
    </w:tr>
  </w:tbl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dbo.Usuarios_</w:t>
          </w:r>
          <w:r>
            <w:softHyphen/>
            <w:t>Activos</w:t>
          </w:r>
        </w:p>
      </w:tc>
      <w:tc>
        <w:tcPr/>
        <w:p>
          <w:pPr>
            <w:jc w:val="right"/>
          </w:pPr>
        </w:p>
      </w:tc>
    </w:tr>
  </w:tbl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dbo.z_mins_referenceid_2</w:t>
          </w:r>
        </w:p>
      </w:tc>
      <w:tc>
        <w:tcPr/>
        <w:p>
          <w:pPr>
            <w:jc w:val="right"/>
          </w:pPr>
        </w:p>
      </w:tc>
    </w:tr>
  </w:tbl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dbo.z_start_events_2</w:t>
          </w:r>
        </w:p>
      </w:tc>
      <w:tc>
        <w:tcPr/>
        <w:p>
          <w:pPr>
            <w:jc w:val="right"/>
          </w:pPr>
        </w:p>
      </w:tc>
    </w:tr>
  </w:tbl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dbo.z_start_events_2_top1000</w:t>
          </w:r>
        </w:p>
      </w:tc>
      <w:tc>
        <w:tcPr/>
        <w:p>
          <w:pPr>
            <w:jc w:val="right"/>
          </w:pPr>
        </w:p>
      </w:tc>
    </w:tr>
  </w:tbl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dbo.z_start_metadata</w:t>
          </w:r>
        </w:p>
      </w:tc>
      <w:tc>
        <w:tcPr/>
        <w:p>
          <w:pPr>
            <w:jc w:val="right"/>
          </w:pPr>
        </w:p>
      </w:tc>
    </w:tr>
  </w:tbl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dbo.z_usuarios_foxplay</w:t>
          </w:r>
        </w:p>
      </w:tc>
      <w:tc>
        <w:tcPr/>
        <w:p>
          <w:pPr>
            <w:jc w:val="right"/>
          </w:pPr>
        </w:p>
      </w:tc>
    </w:tr>
  </w:tbl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dbo.z_usuarios_foxplay_diario</w:t>
          </w:r>
        </w:p>
      </w:tc>
      <w:tc>
        <w:tcPr/>
        <w:p>
          <w:pPr>
            <w:jc w:val="right"/>
          </w:pPr>
        </w:p>
      </w:tc>
    </w:tr>
  </w:tbl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dbo.z_usuarios_mcpl</w:t>
          </w:r>
        </w:p>
      </w:tc>
      <w:tc>
        <w:tcPr/>
        <w:p>
          <w:pPr>
            <w:jc w:val="right"/>
          </w:pPr>
        </w:p>
      </w:tc>
    </w:tr>
  </w:tbl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dbo.z_usuarios_mcpl_diario</w:t>
          </w:r>
        </w:p>
      </w:tc>
      <w:tc>
        <w:tcPr/>
        <w:p>
          <w:pPr>
            <w:jc w:val="right"/>
          </w:pPr>
        </w:p>
      </w:tc>
    </w:tr>
  </w:tbl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t>Stored Procedures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DW_</w:t>
          </w:r>
          <w:r>
            <w:softHyphen/>
            <w:t>APP_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APP_</w:t>
          </w:r>
          <w:r>
            <w:softHyphen/>
            <w:t>Diario_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Diario_y_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Starts</w:t>
          </w:r>
          <w:r>
            <w:softHyphen/>
            <w:t>YMins_</w:t>
          </w:r>
          <w:r>
            <w:softHyphen/>
            <w:t>Diarios_</w:t>
          </w:r>
          <w:r>
            <w:softHyphen/>
            <w:t>Historicos</w:t>
          </w:r>
        </w:p>
      </w:tc>
      <w:tc>
        <w:tcPr/>
        <w:p>
          <w:pPr>
            <w:jc w:val="right"/>
          </w:pPr>
        </w:p>
      </w:tc>
    </w:tr>
  </w:tbl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Starts</w:t>
          </w:r>
          <w:r>
            <w:softHyphen/>
            <w:t>YMinutos_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dbo.Consumo_</w:t>
          </w:r>
          <w:r>
            <w:softHyphen/>
            <w:t>Starts</w:t>
          </w:r>
          <w:r>
            <w:softHyphen/>
            <w:t>YMinutos_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dbo.Generacion</w:t>
          </w:r>
          <w:r>
            <w:softHyphen/>
            <w:t>Metadata</w:t>
          </w:r>
        </w:p>
      </w:tc>
      <w:tc>
        <w:tcPr/>
        <w:p>
          <w:pPr>
            <w:jc w:val="right"/>
          </w:pPr>
        </w:p>
      </w:tc>
    </w:tr>
  </w:tbl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dbo.Localytics</w:t>
          </w:r>
        </w:p>
      </w:tc>
      <w:tc>
        <w:tcPr/>
        <w:p>
          <w:pPr>
            <w:jc w:val="right"/>
          </w:pPr>
        </w:p>
      </w:tc>
    </w:tr>
  </w:tbl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dbo.Minutos_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dbo.RFQ_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dbo.SQL_to</w:t>
          </w:r>
          <w:r>
            <w:softHyphen/>
            <w:t>Redshfit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DW_</w:t>
          </w:r>
          <w:r>
            <w:softHyphen/>
            <w:t>APP_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dbo.Starts_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dbo.Starts_x_hora_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dbo.Update_</w:t>
          </w:r>
          <w:r>
            <w:softHyphen/>
            <w:t>Consumo_starts</w:t>
          </w:r>
          <w:r>
            <w:softHyphen/>
            <w:t>Ymins_dias_post_estreno</w:t>
          </w:r>
        </w:p>
      </w:tc>
      <w:tc>
        <w:tcPr/>
        <w:p>
          <w:pPr>
            <w:jc w:val="right"/>
          </w:pPr>
        </w:p>
      </w:tc>
    </w:tr>
  </w:tbl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dbo.Update_</w:t>
          </w:r>
          <w:r>
            <w:softHyphen/>
            <w:t>Metadata</w:t>
          </w:r>
          <w:r>
            <w:softHyphen/>
            <w:t>Publish</w:t>
          </w:r>
          <w:r>
            <w:softHyphen/>
            <w:t>Date</w:t>
          </w:r>
        </w:p>
      </w:tc>
      <w:tc>
        <w:tcPr/>
        <w:p>
          <w:pPr>
            <w:jc w:val="right"/>
          </w:pPr>
        </w:p>
      </w:tc>
    </w:tr>
  </w:tbl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"RyODC462Q6cYuBi4eAdZbIISHkQ=" </w:instrText>
          </w:r>
          <w:r>
            <w:fldChar w:fldCharType="separate"/>
          </w:r>
          <w:r>
            <w:t>Stored Procedures</w:t>
          </w:r>
          <w:r>
            <w:fldChar w:fldCharType="end"/>
          </w:r>
          <w:r>
            <w:t xml:space="preserve"> &gt; </w:t>
          </w:r>
          <w:r>
            <w:t>dbo.Usuarios_</w:t>
          </w:r>
          <w:r>
            <w:softHyphen/>
            <w:t>Activos_</w:t>
          </w:r>
          <w:r>
            <w:softHyphen/>
            <w:t>Primer</w:t>
          </w:r>
          <w:r>
            <w:softHyphen/>
            <w:t>Dia</w:t>
          </w:r>
          <w:r>
            <w:softHyphen/>
            <w:t>Mes</w:t>
          </w:r>
        </w:p>
      </w:tc>
      <w:tc>
        <w:tcPr/>
        <w:p>
          <w:pPr>
            <w:jc w:val="right"/>
          </w:pPr>
        </w:p>
      </w:tc>
    </w:tr>
  </w:tbl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"JKgMVd2df3YSZwOt91j/GvOnbpc="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t>Scalar-valued Functions</w:t>
          </w:r>
        </w:p>
      </w:tc>
      <w:tc>
        <w:tcPr/>
        <w:p>
          <w:pPr>
            <w:jc w:val="right"/>
          </w:pPr>
        </w:p>
      </w:tc>
    </w:tr>
  </w:tbl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"JKgMVd2df3YSZwOt91j/GvOnbpc="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"8y5lp/qTSlMXCNjBsc2LO6ngHQg="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dbo.Clean</w:t>
          </w:r>
          <w:r>
            <w:softHyphen/>
            <w:t>Name</w:t>
          </w:r>
          <w:r>
            <w:softHyphen/>
            <w:t>Case</w:t>
          </w:r>
        </w:p>
      </w:tc>
      <w:tc>
        <w:tcPr/>
        <w:p>
          <w:pPr>
            <w:jc w:val="right"/>
          </w:pPr>
        </w:p>
      </w:tc>
    </w:tr>
  </w:tbl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"JKgMVd2df3YSZwOt91j/GvOnbpc="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"8y5lp/qTSlMXCNjBsc2LO6ngHQg="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dbo.Remove</w:t>
          </w:r>
          <w:r>
            <w:softHyphen/>
            <w:t>Non</w:t>
          </w:r>
          <w:r>
            <w:softHyphen/>
            <w:t>Alpha</w:t>
          </w:r>
          <w:r>
            <w:softHyphen/>
            <w:t>Characters</w:t>
          </w:r>
        </w:p>
      </w:tc>
      <w:tc>
        <w:tcPr/>
        <w:p>
          <w:pPr>
            <w:jc w:val="right"/>
          </w:pPr>
        </w:p>
      </w:tc>
    </w:tr>
  </w:tbl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"JKgMVd2df3YSZwOt91j/GvOnbpc="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"8y5lp/qTSlMXCNjBsc2LO6ngHQg="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dbo.sf_</w:t>
          </w:r>
          <w:r>
            <w:softHyphen/>
            <w:t>Remove</w:t>
          </w:r>
          <w:r>
            <w:softHyphen/>
            <w:t>Extra</w:t>
          </w:r>
          <w:r>
            <w:softHyphen/>
            <w:t>Chars</w:t>
          </w:r>
        </w:p>
      </w:tc>
      <w:tc>
        <w:tcPr/>
        <w:p>
          <w:pPr>
            <w:jc w:val="right"/>
          </w:pPr>
        </w:p>
      </w:tc>
    </w:tr>
  </w:tbl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"5i93JHBKoPNa2E/mp8jDZ7ROqHM=" </w:instrText>
          </w:r>
          <w:r>
            <w:fldChar w:fldCharType="separate"/>
          </w:r>
          <w:r>
            <w:t>Programmability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"JKgMVd2df3YSZwOt91j/GvOnbpc=" </w:instrText>
          </w:r>
          <w:r>
            <w:fldChar w:fldCharType="separate"/>
          </w:r>
          <w:r>
            <w:t>Functions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"8y5lp/qTSlMXCNjBsc2LO6ngHQg=" </w:instrText>
          </w:r>
          <w:r>
            <w:fldChar w:fldCharType="separate"/>
          </w:r>
          <w:r>
            <w:t>Scalar-valued Functions</w:t>
          </w:r>
          <w:r>
            <w:fldChar w:fldCharType="end"/>
          </w:r>
          <w:r>
            <w:t xml:space="preserve"> &gt; </w:t>
          </w:r>
          <w:r>
            <w:t>dbo.udf_</w:t>
          </w:r>
          <w:r>
            <w:softHyphen/>
            <w:t>Get</w:t>
          </w:r>
          <w:r>
            <w:softHyphen/>
            <w:t>Numeric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DW_</w:t>
          </w:r>
          <w:r>
            <w:softHyphen/>
            <w:t>Diario</w:t>
          </w:r>
        </w:p>
      </w:tc>
      <w:tc>
        <w:tcPr/>
        <w:p>
          <w:pPr>
            <w:jc w:val="right"/>
          </w:pPr>
        </w:p>
      </w:tc>
    </w:tr>
  </w:tbl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EC2AMAZ-OS4APAS\foxlatam</w:t>
          </w:r>
        </w:p>
      </w:tc>
      <w:tc>
        <w:tcPr/>
        <w:p>
          <w:pPr>
            <w:jc w:val="right"/>
          </w:pPr>
        </w:p>
      </w:tc>
    </w:tr>
  </w:tbl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eperez</w:t>
          </w:r>
        </w:p>
      </w:tc>
      <w:tc>
        <w:tcPr/>
        <w:p>
          <w:pPr>
            <w:jc w:val="right"/>
          </w:pPr>
        </w:p>
      </w:tc>
    </w:tr>
  </w:tbl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exalitica</w:t>
          </w:r>
        </w:p>
      </w:tc>
      <w:tc>
        <w:tcPr/>
        <w:p>
          <w:pPr>
            <w:jc w:val="right"/>
          </w:pPr>
        </w:p>
      </w:tc>
    </w:tr>
  </w:tbl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globallogic</w:t>
          </w:r>
        </w:p>
      </w:tc>
      <w:tc>
        <w:tcPr/>
        <w:p>
          <w:pPr>
            <w:jc w:val="right"/>
          </w:pPr>
        </w:p>
      </w:tc>
    </w:tr>
  </w:tbl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gmontenero</w:t>
          </w:r>
        </w:p>
      </w:tc>
      <w:tc>
        <w:tcPr/>
        <w:p>
          <w:pPr>
            <w:jc w:val="right"/>
          </w:pPr>
        </w:p>
      </w:tc>
    </w:tr>
  </w:tbl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jnunez</w:t>
          </w:r>
        </w:p>
      </w:tc>
      <w:tc>
        <w:tcPr/>
        <w:p>
          <w:pPr>
            <w:jc w:val="right"/>
          </w:pPr>
        </w:p>
      </w:tc>
    </w:tr>
  </w:tbl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ngonzalez</w:t>
          </w:r>
        </w:p>
      </w:tc>
      <w:tc>
        <w:tcPr/>
        <w:p>
          <w:pPr>
            <w:jc w:val="right"/>
          </w:pPr>
        </w:p>
      </w:tc>
    </w:tr>
  </w:tbl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sa</w:t>
          </w:r>
        </w:p>
      </w:tc>
      <w:tc>
        <w:tcPr/>
        <w:p>
          <w:pPr>
            <w:jc w:val="right"/>
          </w:pPr>
        </w:p>
      </w:tc>
    </w:tr>
  </w:tbl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URM-PRD01-FLAC\gmontenero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"Mx7xBFulh4hv89O3I3VR4XPC2/E="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dbo.Autenticados_</w:t>
          </w:r>
          <w:r>
            <w:softHyphen/>
            <w:t>DW_</w:t>
          </w:r>
          <w:r>
            <w:softHyphen/>
            <w:t>Mensual</w:t>
          </w:r>
        </w:p>
      </w:tc>
      <w:tc>
        <w:tcPr/>
        <w:p>
          <w:pPr>
            <w:jc w:val="right"/>
          </w:pPr>
        </w:p>
      </w:tc>
    </w:tr>
  </w:tbl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URM-PRD01-FLAC\gmontero</w:t>
          </w:r>
        </w:p>
      </w:tc>
      <w:tc>
        <w:tcPr/>
        <w:p>
          <w:pPr>
            <w:jc w:val="right"/>
          </w:pPr>
        </w:p>
      </w:tc>
    </w:tr>
  </w:tbl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"F4WpZUqcYa4aFJmG8k0CJ4V5Qlc="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URM-PRD01-FLAC\pgonzalez</w:t>
          </w:r>
        </w:p>
      </w:tc>
      <w:tc>
        <w:tcPr/>
        <w:p>
          <w:pPr>
            <w:jc w:val="right"/>
          </w:pPr>
        </w:p>
      </w:tc>
    </w:tr>
  </w:tbl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db_accessadmin</w:t>
          </w:r>
        </w:p>
      </w:tc>
      <w:tc>
        <w:tcPr/>
        <w:p>
          <w:pPr>
            <w:jc w:val="right"/>
          </w:pPr>
        </w:p>
      </w:tc>
    </w:tr>
  </w:tbl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db_backupoperator</w:t>
          </w:r>
        </w:p>
      </w:tc>
      <w:tc>
        <w:tcPr/>
        <w:p>
          <w:pPr>
            <w:jc w:val="right"/>
          </w:pPr>
        </w:p>
      </w:tc>
    </w:tr>
  </w:tbl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db_datawriter</w:t>
          </w:r>
        </w:p>
      </w:tc>
      <w:tc>
        <w:tcPr/>
        <w:p>
          <w:pPr>
            <w:jc w:val="right"/>
          </w:pPr>
        </w:p>
      </w:tc>
    </w:tr>
  </w:tbl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db_ddladmin</w:t>
          </w:r>
        </w:p>
      </w:tc>
      <w:tc>
        <w:tcPr/>
        <w:p>
          <w:pPr>
            <w:jc w:val="right"/>
          </w:pPr>
        </w:p>
      </w:tc>
    </w:tr>
  </w:tbl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db_denydatareader</w:t>
          </w:r>
        </w:p>
      </w:tc>
      <w:tc>
        <w:tcPr/>
        <w:p>
          <w:pPr>
            <w:jc w:val="right"/>
          </w:pPr>
        </w:p>
      </w:tc>
    </w:tr>
  </w:tbl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"gmUg5qHZ+oUuvc/GynewDb1KtdU=" </w:instrText>
          </w:r>
          <w:r>
            <w:fldChar w:fldCharType="separate"/>
          </w:r>
          <w:r>
            <w:t>ec2-34-228-68-183.compute-1.amazonaws.com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"ZZShGy8vT084Q0QeNRkJDTobZc8="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"NzAByCeDkBABJQD0CLhx+JmOqmM=" </w:instrText>
          </w:r>
          <w:r>
            <w:fldChar w:fldCharType="separate"/>
          </w:r>
          <w:r>
            <w:t>BD_</w:t>
          </w:r>
          <w:r>
            <w:softHyphen/>
            <w:t>NO_</w:t>
          </w:r>
          <w:r>
            <w:softHyphen/>
            <w:t>LINEAL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"IVZkvAaPkZScnvF/ABR6vR6g1qk="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"0q8kimzqLf3XBBTMnkE+I2ETQ0A="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"dm4JFen8oNnQN5llI3OhJfBlVhg="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db_denydatawriter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00" Type="http://schemas.openxmlformats.org/officeDocument/2006/relationships/header" Target="header85.xml" /><Relationship Id="rId101" Type="http://schemas.openxmlformats.org/officeDocument/2006/relationships/header" Target="header86.xml" /><Relationship Id="rId102" Type="http://schemas.openxmlformats.org/officeDocument/2006/relationships/header" Target="header87.xml" /><Relationship Id="rId103" Type="http://schemas.openxmlformats.org/officeDocument/2006/relationships/header" Target="header88.xml" /><Relationship Id="rId104" Type="http://schemas.openxmlformats.org/officeDocument/2006/relationships/header" Target="header89.xml" /><Relationship Id="rId105" Type="http://schemas.openxmlformats.org/officeDocument/2006/relationships/header" Target="header90.xml" /><Relationship Id="rId106" Type="http://schemas.openxmlformats.org/officeDocument/2006/relationships/header" Target="header91.xml" /><Relationship Id="rId107" Type="http://schemas.openxmlformats.org/officeDocument/2006/relationships/header" Target="header92.xml" /><Relationship Id="rId108" Type="http://schemas.openxmlformats.org/officeDocument/2006/relationships/header" Target="header93.xml" /><Relationship Id="rId109" Type="http://schemas.openxmlformats.org/officeDocument/2006/relationships/header" Target="header94.xml" /><Relationship Id="rId11" Type="http://schemas.openxmlformats.org/officeDocument/2006/relationships/image" Target="media/image8.png" /><Relationship Id="rId110" Type="http://schemas.openxmlformats.org/officeDocument/2006/relationships/header" Target="header95.xml" /><Relationship Id="rId111" Type="http://schemas.openxmlformats.org/officeDocument/2006/relationships/header" Target="header96.xml" /><Relationship Id="rId112" Type="http://schemas.openxmlformats.org/officeDocument/2006/relationships/header" Target="header97.xml" /><Relationship Id="rId113" Type="http://schemas.openxmlformats.org/officeDocument/2006/relationships/header" Target="header98.xml" /><Relationship Id="rId114" Type="http://schemas.openxmlformats.org/officeDocument/2006/relationships/header" Target="header99.xml" /><Relationship Id="rId115" Type="http://schemas.openxmlformats.org/officeDocument/2006/relationships/header" Target="header100.xml" /><Relationship Id="rId116" Type="http://schemas.openxmlformats.org/officeDocument/2006/relationships/header" Target="header101.xml" /><Relationship Id="rId117" Type="http://schemas.openxmlformats.org/officeDocument/2006/relationships/header" Target="header102.xml" /><Relationship Id="rId118" Type="http://schemas.openxmlformats.org/officeDocument/2006/relationships/numbering" Target="numbering.xml" /><Relationship Id="rId119" Type="http://schemas.openxmlformats.org/officeDocument/2006/relationships/styles" Target="styles.xml" /><Relationship Id="rId12" Type="http://schemas.openxmlformats.org/officeDocument/2006/relationships/image" Target="media/image9.png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header" Target="header2.xml" /><Relationship Id="rId16" Type="http://schemas.openxmlformats.org/officeDocument/2006/relationships/header" Target="header3.xml" /><Relationship Id="rId17" Type="http://schemas.openxmlformats.org/officeDocument/2006/relationships/header" Target="header4.xml" /><Relationship Id="rId18" Type="http://schemas.openxmlformats.org/officeDocument/2006/relationships/header" Target="header5.xml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header" Target="header6.xml" /><Relationship Id="rId21" Type="http://schemas.openxmlformats.org/officeDocument/2006/relationships/header" Target="header7.xml" /><Relationship Id="rId22" Type="http://schemas.openxmlformats.org/officeDocument/2006/relationships/header" Target="header8.xml" /><Relationship Id="rId23" Type="http://schemas.openxmlformats.org/officeDocument/2006/relationships/header" Target="header9.xml" /><Relationship Id="rId24" Type="http://schemas.openxmlformats.org/officeDocument/2006/relationships/header" Target="header10.xml" /><Relationship Id="rId25" Type="http://schemas.openxmlformats.org/officeDocument/2006/relationships/header" Target="header11.xml" /><Relationship Id="rId26" Type="http://schemas.openxmlformats.org/officeDocument/2006/relationships/header" Target="header12.xml" /><Relationship Id="rId27" Type="http://schemas.openxmlformats.org/officeDocument/2006/relationships/header" Target="header13.xml" /><Relationship Id="rId28" Type="http://schemas.openxmlformats.org/officeDocument/2006/relationships/header" Target="header14.xml" /><Relationship Id="rId29" Type="http://schemas.openxmlformats.org/officeDocument/2006/relationships/header" Target="header15.xml" /><Relationship Id="rId3" Type="http://schemas.openxmlformats.org/officeDocument/2006/relationships/fontTable" Target="fontTable.xml" /><Relationship Id="rId30" Type="http://schemas.openxmlformats.org/officeDocument/2006/relationships/header" Target="header16.xml" /><Relationship Id="rId31" Type="http://schemas.openxmlformats.org/officeDocument/2006/relationships/image" Target="media/image11.png" /><Relationship Id="rId32" Type="http://schemas.openxmlformats.org/officeDocument/2006/relationships/header" Target="header17.xml" /><Relationship Id="rId33" Type="http://schemas.openxmlformats.org/officeDocument/2006/relationships/header" Target="header18.xml" /><Relationship Id="rId34" Type="http://schemas.openxmlformats.org/officeDocument/2006/relationships/header" Target="header19.xml" /><Relationship Id="rId35" Type="http://schemas.openxmlformats.org/officeDocument/2006/relationships/header" Target="header20.xml" /><Relationship Id="rId36" Type="http://schemas.openxmlformats.org/officeDocument/2006/relationships/header" Target="header21.xml" /><Relationship Id="rId37" Type="http://schemas.openxmlformats.org/officeDocument/2006/relationships/header" Target="header22.xml" /><Relationship Id="rId38" Type="http://schemas.openxmlformats.org/officeDocument/2006/relationships/header" Target="header23.xml" /><Relationship Id="rId39" Type="http://schemas.openxmlformats.org/officeDocument/2006/relationships/header" Target="header24.xml" /><Relationship Id="rId4" Type="http://schemas.openxmlformats.org/officeDocument/2006/relationships/image" Target="media/image1.png" /><Relationship Id="rId40" Type="http://schemas.openxmlformats.org/officeDocument/2006/relationships/header" Target="header25.xml" /><Relationship Id="rId41" Type="http://schemas.openxmlformats.org/officeDocument/2006/relationships/header" Target="header26.xml" /><Relationship Id="rId42" Type="http://schemas.openxmlformats.org/officeDocument/2006/relationships/header" Target="header27.xml" /><Relationship Id="rId43" Type="http://schemas.openxmlformats.org/officeDocument/2006/relationships/header" Target="header28.xml" /><Relationship Id="rId44" Type="http://schemas.openxmlformats.org/officeDocument/2006/relationships/header" Target="header29.xml" /><Relationship Id="rId45" Type="http://schemas.openxmlformats.org/officeDocument/2006/relationships/header" Target="header30.xml" /><Relationship Id="rId46" Type="http://schemas.openxmlformats.org/officeDocument/2006/relationships/header" Target="header31.xml" /><Relationship Id="rId47" Type="http://schemas.openxmlformats.org/officeDocument/2006/relationships/header" Target="header32.xml" /><Relationship Id="rId48" Type="http://schemas.openxmlformats.org/officeDocument/2006/relationships/header" Target="header33.xml" /><Relationship Id="rId49" Type="http://schemas.openxmlformats.org/officeDocument/2006/relationships/header" Target="header34.xml" /><Relationship Id="rId5" Type="http://schemas.openxmlformats.org/officeDocument/2006/relationships/image" Target="media/image2.png" /><Relationship Id="rId50" Type="http://schemas.openxmlformats.org/officeDocument/2006/relationships/header" Target="header35.xml" /><Relationship Id="rId51" Type="http://schemas.openxmlformats.org/officeDocument/2006/relationships/header" Target="header36.xml" /><Relationship Id="rId52" Type="http://schemas.openxmlformats.org/officeDocument/2006/relationships/header" Target="header37.xml" /><Relationship Id="rId53" Type="http://schemas.openxmlformats.org/officeDocument/2006/relationships/header" Target="header38.xml" /><Relationship Id="rId54" Type="http://schemas.openxmlformats.org/officeDocument/2006/relationships/header" Target="header39.xml" /><Relationship Id="rId55" Type="http://schemas.openxmlformats.org/officeDocument/2006/relationships/header" Target="header40.xml" /><Relationship Id="rId56" Type="http://schemas.openxmlformats.org/officeDocument/2006/relationships/header" Target="header41.xml" /><Relationship Id="rId57" Type="http://schemas.openxmlformats.org/officeDocument/2006/relationships/header" Target="header42.xml" /><Relationship Id="rId58" Type="http://schemas.openxmlformats.org/officeDocument/2006/relationships/header" Target="header43.xml" /><Relationship Id="rId59" Type="http://schemas.openxmlformats.org/officeDocument/2006/relationships/header" Target="header44.xml" /><Relationship Id="rId6" Type="http://schemas.openxmlformats.org/officeDocument/2006/relationships/image" Target="media/image3.png" /><Relationship Id="rId60" Type="http://schemas.openxmlformats.org/officeDocument/2006/relationships/header" Target="header45.xml" /><Relationship Id="rId61" Type="http://schemas.openxmlformats.org/officeDocument/2006/relationships/header" Target="header46.xml" /><Relationship Id="rId62" Type="http://schemas.openxmlformats.org/officeDocument/2006/relationships/header" Target="header47.xml" /><Relationship Id="rId63" Type="http://schemas.openxmlformats.org/officeDocument/2006/relationships/header" Target="header48.xml" /><Relationship Id="rId64" Type="http://schemas.openxmlformats.org/officeDocument/2006/relationships/header" Target="header49.xml" /><Relationship Id="rId65" Type="http://schemas.openxmlformats.org/officeDocument/2006/relationships/header" Target="header50.xml" /><Relationship Id="rId66" Type="http://schemas.openxmlformats.org/officeDocument/2006/relationships/header" Target="header51.xml" /><Relationship Id="rId67" Type="http://schemas.openxmlformats.org/officeDocument/2006/relationships/header" Target="header52.xml" /><Relationship Id="rId68" Type="http://schemas.openxmlformats.org/officeDocument/2006/relationships/header" Target="header53.xml" /><Relationship Id="rId69" Type="http://schemas.openxmlformats.org/officeDocument/2006/relationships/header" Target="header54.xml" /><Relationship Id="rId7" Type="http://schemas.openxmlformats.org/officeDocument/2006/relationships/image" Target="media/image4.png" /><Relationship Id="rId70" Type="http://schemas.openxmlformats.org/officeDocument/2006/relationships/header" Target="header55.xml" /><Relationship Id="rId71" Type="http://schemas.openxmlformats.org/officeDocument/2006/relationships/header" Target="header56.xml" /><Relationship Id="rId72" Type="http://schemas.openxmlformats.org/officeDocument/2006/relationships/header" Target="header57.xml" /><Relationship Id="rId73" Type="http://schemas.openxmlformats.org/officeDocument/2006/relationships/header" Target="header58.xml" /><Relationship Id="rId74" Type="http://schemas.openxmlformats.org/officeDocument/2006/relationships/header" Target="header59.xml" /><Relationship Id="rId75" Type="http://schemas.openxmlformats.org/officeDocument/2006/relationships/header" Target="header60.xml" /><Relationship Id="rId76" Type="http://schemas.openxmlformats.org/officeDocument/2006/relationships/header" Target="header61.xml" /><Relationship Id="rId77" Type="http://schemas.openxmlformats.org/officeDocument/2006/relationships/header" Target="header62.xml" /><Relationship Id="rId78" Type="http://schemas.openxmlformats.org/officeDocument/2006/relationships/header" Target="header63.xml" /><Relationship Id="rId79" Type="http://schemas.openxmlformats.org/officeDocument/2006/relationships/header" Target="header64.xml" /><Relationship Id="rId8" Type="http://schemas.openxmlformats.org/officeDocument/2006/relationships/image" Target="media/image5.png" /><Relationship Id="rId80" Type="http://schemas.openxmlformats.org/officeDocument/2006/relationships/header" Target="header65.xml" /><Relationship Id="rId81" Type="http://schemas.openxmlformats.org/officeDocument/2006/relationships/header" Target="header66.xml" /><Relationship Id="rId82" Type="http://schemas.openxmlformats.org/officeDocument/2006/relationships/header" Target="header67.xml" /><Relationship Id="rId83" Type="http://schemas.openxmlformats.org/officeDocument/2006/relationships/header" Target="header68.xml" /><Relationship Id="rId84" Type="http://schemas.openxmlformats.org/officeDocument/2006/relationships/header" Target="header69.xml" /><Relationship Id="rId85" Type="http://schemas.openxmlformats.org/officeDocument/2006/relationships/header" Target="header70.xml" /><Relationship Id="rId86" Type="http://schemas.openxmlformats.org/officeDocument/2006/relationships/header" Target="header71.xml" /><Relationship Id="rId87" Type="http://schemas.openxmlformats.org/officeDocument/2006/relationships/header" Target="header72.xml" /><Relationship Id="rId88" Type="http://schemas.openxmlformats.org/officeDocument/2006/relationships/header" Target="header73.xml" /><Relationship Id="rId89" Type="http://schemas.openxmlformats.org/officeDocument/2006/relationships/header" Target="header74.xml" /><Relationship Id="rId9" Type="http://schemas.openxmlformats.org/officeDocument/2006/relationships/image" Target="media/image6.png" /><Relationship Id="rId90" Type="http://schemas.openxmlformats.org/officeDocument/2006/relationships/header" Target="header75.xml" /><Relationship Id="rId91" Type="http://schemas.openxmlformats.org/officeDocument/2006/relationships/header" Target="header76.xml" /><Relationship Id="rId92" Type="http://schemas.openxmlformats.org/officeDocument/2006/relationships/header" Target="header77.xml" /><Relationship Id="rId93" Type="http://schemas.openxmlformats.org/officeDocument/2006/relationships/header" Target="header78.xml" /><Relationship Id="rId94" Type="http://schemas.openxmlformats.org/officeDocument/2006/relationships/header" Target="header79.xml" /><Relationship Id="rId95" Type="http://schemas.openxmlformats.org/officeDocument/2006/relationships/header" Target="header80.xml" /><Relationship Id="rId96" Type="http://schemas.openxmlformats.org/officeDocument/2006/relationships/header" Target="header81.xml" /><Relationship Id="rId97" Type="http://schemas.openxmlformats.org/officeDocument/2006/relationships/header" Target="header82.xml" /><Relationship Id="rId98" Type="http://schemas.openxmlformats.org/officeDocument/2006/relationships/header" Target="header83.xml" /><Relationship Id="rId99" Type="http://schemas.openxmlformats.org/officeDocument/2006/relationships/header" Target="header84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243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ec2-34-228-68-183.compute-1.amazonaws.com Documentation</dc:title>
  <dc:creator>Usuario</dc:creator>
  <cp:lastModifiedBy>Usuario</cp:lastModifiedBy>
  <cp:revision>1</cp:revision>
  <dcterms:modified xsi:type="dcterms:W3CDTF">2018-02-08T18:01:08Z</dcterms:modified>
</cp:coreProperties>
</file>